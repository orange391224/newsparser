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30" w:rsidRPr="008A7CB2" w:rsidRDefault="008A7CB2" w:rsidP="008A7CB2">
      <w:pPr>
        <w:pStyle w:val="affff9"/>
        <w:tabs>
          <w:tab w:val="left" w:pos="4253"/>
        </w:tabs>
        <w:rPr>
          <w:lang w:val="en-US"/>
        </w:rPr>
      </w:pPr>
      <w:r w:rsidRPr="008A7CB2">
        <w:rPr>
          <w:lang w:val="en-US"/>
        </w:rPr>
        <w:t>{{</w:t>
      </w:r>
      <w:r>
        <w:rPr>
          <w:lang w:val="en-US"/>
        </w:rPr>
        <w:t>mass</w:t>
      </w:r>
      <w:r w:rsidRPr="008A7CB2">
        <w:rPr>
          <w:lang w:val="en-US"/>
        </w:rPr>
        <w:t>_</w:t>
      </w:r>
      <w:r>
        <w:rPr>
          <w:lang w:val="en-US"/>
        </w:rPr>
        <w:t>media</w:t>
      </w:r>
      <w:r w:rsidRPr="008A7CB2">
        <w:rPr>
          <w:lang w:val="en-US"/>
        </w:rPr>
        <w:t>}}</w:t>
      </w:r>
      <w:r w:rsidR="008E1730" w:rsidRPr="008A7CB2">
        <w:rPr>
          <w:lang w:val="en-US"/>
        </w:rPr>
        <w:t xml:space="preserve">, </w:t>
      </w:r>
      <w:r w:rsidR="008E1730">
        <w:t>Москва</w:t>
      </w:r>
      <w:r w:rsidR="008E1730" w:rsidRPr="008A7CB2">
        <w:rPr>
          <w:lang w:val="en-US"/>
        </w:rPr>
        <w:t xml:space="preserve">, </w:t>
      </w:r>
      <w:r>
        <w:rPr>
          <w:lang w:val="en-US"/>
        </w:rPr>
        <w:t>{{</w:t>
      </w:r>
      <w:bookmarkStart w:id="0" w:name="_Hlk524180086"/>
      <w:r>
        <w:rPr>
          <w:lang w:val="en-US"/>
        </w:rPr>
        <w:t>pub_date</w:t>
      </w:r>
      <w:bookmarkEnd w:id="0"/>
      <w:r>
        <w:rPr>
          <w:lang w:val="en-US"/>
        </w:rPr>
        <w:t>}}</w:t>
      </w:r>
    </w:p>
    <w:p w:rsidR="008E1730" w:rsidRPr="008C0693" w:rsidRDefault="008A7CB2" w:rsidP="008E1730">
      <w:pPr>
        <w:pStyle w:val="affff8"/>
        <w:rPr>
          <w:lang w:val="en-US"/>
        </w:rPr>
      </w:pPr>
      <w:bookmarkStart w:id="1" w:name="т1"/>
      <w:bookmarkEnd w:id="1"/>
      <w:r w:rsidRPr="008C0693">
        <w:rPr>
          <w:lang w:val="en-US"/>
        </w:rPr>
        <w:t>{{</w:t>
      </w:r>
      <w:r w:rsidRPr="008A7CB2">
        <w:rPr>
          <w:lang w:val="en-US"/>
        </w:rPr>
        <w:t>title</w:t>
      </w:r>
      <w:r w:rsidRPr="008C0693">
        <w:rPr>
          <w:lang w:val="en-US"/>
        </w:rPr>
        <w:t>}}</w:t>
      </w:r>
    </w:p>
    <w:p w:rsidR="008A7CB2" w:rsidRDefault="008A7CB2" w:rsidP="008A7CB2">
      <w:pPr>
        <w:pStyle w:val="NormalExport"/>
      </w:pPr>
      <w:r w:rsidRPr="008A7CB2">
        <w:t>{{</w:t>
      </w:r>
      <w:r w:rsidR="00487E35">
        <w:rPr>
          <w:lang w:val="en-US"/>
        </w:rPr>
        <w:t>listing</w:t>
      </w:r>
      <w:bookmarkStart w:id="2" w:name="_GoBack"/>
      <w:bookmarkEnd w:id="2"/>
      <w:r w:rsidRPr="008A7CB2">
        <w:t>_text}}</w:t>
      </w:r>
    </w:p>
    <w:p w:rsidR="008E1730" w:rsidRPr="008C0693" w:rsidRDefault="008C0693" w:rsidP="008E1730">
      <w:pPr>
        <w:pStyle w:val="ExportHyperlink"/>
        <w:jc w:val="left"/>
        <w:rPr>
          <w:lang w:val="en-US"/>
        </w:rPr>
      </w:pPr>
      <w:r w:rsidRPr="008C0693">
        <w:rPr>
          <w:lang w:val="en-US"/>
        </w:rPr>
        <w:t>{{url_link</w:t>
      </w:r>
      <w:r w:rsidR="008A7CB2" w:rsidRPr="008C0693">
        <w:rPr>
          <w:lang w:val="en-US"/>
        </w:rPr>
        <w:t>}}</w:t>
      </w:r>
    </w:p>
    <w:sectPr w:rsidR="008E1730" w:rsidRPr="008C0693" w:rsidSect="0060261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50" w:right="707" w:bottom="709" w:left="851" w:header="180" w:footer="2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28" w:rsidRDefault="00493328">
      <w:r>
        <w:separator/>
      </w:r>
    </w:p>
    <w:p w:rsidR="00493328" w:rsidRDefault="00493328"/>
  </w:endnote>
  <w:endnote w:type="continuationSeparator" w:id="0">
    <w:p w:rsidR="00493328" w:rsidRDefault="00493328">
      <w:r>
        <w:continuationSeparator/>
      </w:r>
    </w:p>
    <w:p w:rsidR="00493328" w:rsidRDefault="00493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">
    <w:altName w:val="Century Gothic"/>
    <w:charset w:val="CC"/>
    <w:family w:val="swiss"/>
    <w:pitch w:val="variable"/>
    <w:sig w:usb0="00000001" w:usb1="50006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GothBookCTT">
    <w:altName w:val="FranklinGothBookCTT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F81BBF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602613">
      <w:rPr>
        <w:noProof/>
      </w:rPr>
      <w:t>2</w:t>
    </w:r>
    <w:r>
      <w:fldChar w:fldCharType="end"/>
    </w:r>
  </w:p>
  <w:p w:rsidR="00F81BBF" w:rsidRDefault="00F81BBF"/>
  <w:p w:rsidR="00F81BBF" w:rsidRDefault="00F81B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Pr="00602613" w:rsidRDefault="00F81BBF">
    <w:pPr>
      <w:jc w:val="right"/>
      <w:rPr>
        <w:rFonts w:ascii="Circe" w:hAnsi="Circe"/>
      </w:rPr>
    </w:pPr>
    <w:r w:rsidRPr="00602613">
      <w:rPr>
        <w:rFonts w:ascii="Circe" w:hAnsi="Circe"/>
      </w:rPr>
      <w:fldChar w:fldCharType="begin"/>
    </w:r>
    <w:r w:rsidRPr="00602613">
      <w:rPr>
        <w:rFonts w:ascii="Circe" w:hAnsi="Circe"/>
      </w:rPr>
      <w:instrText>PAGE   \* MERGEFORMAT</w:instrText>
    </w:r>
    <w:r w:rsidRPr="00602613">
      <w:rPr>
        <w:rFonts w:ascii="Circe" w:hAnsi="Circe"/>
      </w:rPr>
      <w:fldChar w:fldCharType="separate"/>
    </w:r>
    <w:r w:rsidR="008A7CB2">
      <w:rPr>
        <w:rFonts w:ascii="Circe" w:hAnsi="Circe"/>
        <w:noProof/>
      </w:rPr>
      <w:t>3</w:t>
    </w:r>
    <w:r w:rsidRPr="00602613">
      <w:rPr>
        <w:rFonts w:ascii="Circe" w:hAnsi="Circe"/>
      </w:rPr>
      <w:fldChar w:fldCharType="end"/>
    </w:r>
  </w:p>
  <w:p w:rsidR="00F81BBF" w:rsidRDefault="00F81B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28" w:rsidRDefault="00493328">
      <w:r>
        <w:separator/>
      </w:r>
    </w:p>
    <w:p w:rsidR="00493328" w:rsidRDefault="00493328"/>
  </w:footnote>
  <w:footnote w:type="continuationSeparator" w:id="0">
    <w:p w:rsidR="00493328" w:rsidRDefault="00493328">
      <w:r>
        <w:continuationSeparator/>
      </w:r>
    </w:p>
    <w:p w:rsidR="00493328" w:rsidRDefault="004933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89210B" w:rsidP="009405CD">
    <w:pPr>
      <w:pStyle w:val="aa"/>
      <w:ind w:left="-851" w:firstLine="0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column">
                <wp:posOffset>5429250</wp:posOffset>
              </wp:positionH>
              <wp:positionV relativeFrom="paragraph">
                <wp:posOffset>53975</wp:posOffset>
              </wp:positionV>
              <wp:extent cx="1456055" cy="382905"/>
              <wp:effectExtent l="0" t="0" r="0" b="0"/>
              <wp:wrapSquare wrapText="bothSides"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382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1BBF" w:rsidRPr="00B45278" w:rsidRDefault="00F81BBF" w:rsidP="009405CD">
                          <w:pPr>
                            <w:jc w:val="right"/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</w:pP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  <w:lang w:val="en-US"/>
                            </w:rPr>
                            <w:t xml:space="preserve">28 </w:t>
                          </w: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>февраля 2018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427.5pt;margin-top:4.25pt;width:114.65pt;height:30.1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" filled="f" stroked="f">
              <v:textbox style="mso-fit-shape-to-text:t">
                <w:txbxContent>
                  <w:p w:rsidR="00F81BBF" w:rsidRPr="00B45278" w:rsidRDefault="00F81BBF" w:rsidP="009405CD">
                    <w:pPr>
                      <w:jc w:val="right"/>
                      <w:rPr>
                        <w:rFonts w:ascii="Circe" w:hAnsi="Circe"/>
                        <w:b/>
                        <w:color w:val="002060"/>
                        <w:sz w:val="20"/>
                      </w:rPr>
                    </w:pP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  <w:lang w:val="en-US"/>
                      </w:rPr>
                      <w:t xml:space="preserve">28 </w:t>
                    </w: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>февраля 2018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-549910</wp:posOffset>
          </wp:positionH>
          <wp:positionV relativeFrom="paragraph">
            <wp:posOffset>-103505</wp:posOffset>
          </wp:positionV>
          <wp:extent cx="7562850" cy="972185"/>
          <wp:effectExtent l="0" t="0" r="0" b="0"/>
          <wp:wrapNone/>
          <wp:docPr id="3" name="Рисунок 19" descr="C:\Users\-\Documents\colontitle-vertika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9" descr="C:\Users\-\Documents\colontitle-vertikal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9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1BBF" w:rsidRDefault="00F81B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BBF" w:rsidRDefault="0089210B" w:rsidP="00BD32BD">
    <w:pPr>
      <w:tabs>
        <w:tab w:val="left" w:pos="3060"/>
        <w:tab w:val="right" w:pos="10348"/>
      </w:tabs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-627380</wp:posOffset>
          </wp:positionH>
          <wp:positionV relativeFrom="paragraph">
            <wp:posOffset>-220980</wp:posOffset>
          </wp:positionV>
          <wp:extent cx="8332470" cy="1076325"/>
          <wp:effectExtent l="0" t="0" r="0" b="0"/>
          <wp:wrapNone/>
          <wp:docPr id="2" name="Рисунок 41" descr="колонтитул-m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колонтитул-m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247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BBF">
      <w:tab/>
    </w:r>
    <w:r w:rsidR="00F81BBF">
      <w:tab/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5271135</wp:posOffset>
              </wp:positionH>
              <wp:positionV relativeFrom="paragraph">
                <wp:posOffset>46990</wp:posOffset>
              </wp:positionV>
              <wp:extent cx="1456055" cy="38290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382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1BBF" w:rsidRPr="00B45278" w:rsidRDefault="00F81BBF" w:rsidP="00602613">
                          <w:pPr>
                            <w:jc w:val="right"/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</w:pPr>
                          <w:r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>05 сентября</w:t>
                          </w:r>
                          <w:r w:rsidRPr="00B45278">
                            <w:rPr>
                              <w:rFonts w:ascii="Circe" w:hAnsi="Circe"/>
                              <w:b/>
                              <w:color w:val="002060"/>
                              <w:sz w:val="20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5.05pt;margin-top:3.7pt;width:114.65pt;height:30.1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" filled="f" stroked="f">
              <v:textbox style="mso-fit-shape-to-text:t">
                <w:txbxContent>
                  <w:p w:rsidR="00F81BBF" w:rsidRPr="00B45278" w:rsidRDefault="00F81BBF" w:rsidP="00602613">
                    <w:pPr>
                      <w:jc w:val="right"/>
                      <w:rPr>
                        <w:rFonts w:ascii="Circe" w:hAnsi="Circe"/>
                        <w:b/>
                        <w:color w:val="002060"/>
                        <w:sz w:val="20"/>
                      </w:rPr>
                    </w:pPr>
                    <w:r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>05 сентября</w:t>
                    </w:r>
                    <w:r w:rsidRPr="00B45278">
                      <w:rPr>
                        <w:rFonts w:ascii="Circe" w:hAnsi="Circe"/>
                        <w:b/>
                        <w:color w:val="002060"/>
                        <w:sz w:val="20"/>
                      </w:rPr>
                      <w:t xml:space="preserve"> 2018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81BBF" w:rsidRDefault="00F81B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707A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7A39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4D2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6C7DE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8E59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82314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B61A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E6FD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A063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25A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1FFC6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3CA17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24E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4F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1C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D26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ECF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8A7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8AC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D1BA54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847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26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3CC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49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5E6E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E09C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F4C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CD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00000003"/>
    <w:lvl w:ilvl="0" w:tplc="152A5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80A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78FE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14F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927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C62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681E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A079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906C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hybridMultilevel"/>
    <w:tmpl w:val="00000004"/>
    <w:lvl w:ilvl="0" w:tplc="7302A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7248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2F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EED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A4D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68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B8C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DA3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ECE8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5"/>
    <w:multiLevelType w:val="hybridMultilevel"/>
    <w:tmpl w:val="00000005"/>
    <w:lvl w:ilvl="0" w:tplc="DF6E1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1304E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44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8801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064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DCC0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183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FE5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4E8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6"/>
    <w:multiLevelType w:val="hybridMultilevel"/>
    <w:tmpl w:val="00000006"/>
    <w:lvl w:ilvl="0" w:tplc="26C83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B26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7CA9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C8F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8084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904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962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A6F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660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08"/>
    <w:multiLevelType w:val="hybridMultilevel"/>
    <w:tmpl w:val="00000008"/>
    <w:lvl w:ilvl="0" w:tplc="A080C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8475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F01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3634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A8C3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CAC8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F809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F66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FA49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9"/>
    <w:multiLevelType w:val="hybridMultilevel"/>
    <w:tmpl w:val="00000009"/>
    <w:lvl w:ilvl="0" w:tplc="4158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DA56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4E0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809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8612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58A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AD8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AC10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A24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0C"/>
    <w:multiLevelType w:val="hybridMultilevel"/>
    <w:tmpl w:val="0000000C"/>
    <w:lvl w:ilvl="0" w:tplc="4D4495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5A97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72E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10F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DC24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1A3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6ED1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FA49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EF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0E"/>
    <w:multiLevelType w:val="hybridMultilevel"/>
    <w:tmpl w:val="0000000E"/>
    <w:lvl w:ilvl="0" w:tplc="CC44D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30E2A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EC2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7285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865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C0C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23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66D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C640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0F"/>
    <w:multiLevelType w:val="hybridMultilevel"/>
    <w:tmpl w:val="0000000F"/>
    <w:lvl w:ilvl="0" w:tplc="17402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527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6B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ACEA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EC3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426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E48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D06C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3EBD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1"/>
    <w:multiLevelType w:val="hybridMultilevel"/>
    <w:tmpl w:val="00000011"/>
    <w:lvl w:ilvl="0" w:tplc="D82A3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28A7B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343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D46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146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56F5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3E0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3C3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E39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2"/>
    <w:multiLevelType w:val="hybridMultilevel"/>
    <w:tmpl w:val="00000012"/>
    <w:lvl w:ilvl="0" w:tplc="100E6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C4E5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928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569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AC5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6A9A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12F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BEE7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52E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3"/>
    <w:multiLevelType w:val="hybridMultilevel"/>
    <w:tmpl w:val="00000013"/>
    <w:lvl w:ilvl="0" w:tplc="34981F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CBCC5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AAE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A9A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185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FCD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9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340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7870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6"/>
    <w:multiLevelType w:val="hybridMultilevel"/>
    <w:tmpl w:val="00000016"/>
    <w:lvl w:ilvl="0" w:tplc="E5B281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548D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C8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AE84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A6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E43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B89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5049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F6A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8"/>
    <w:multiLevelType w:val="hybridMultilevel"/>
    <w:tmpl w:val="00000018"/>
    <w:lvl w:ilvl="0" w:tplc="138A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1E8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7CB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64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30BB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C09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624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CB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5C8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A"/>
    <w:multiLevelType w:val="hybridMultilevel"/>
    <w:tmpl w:val="0000001A"/>
    <w:lvl w:ilvl="0" w:tplc="39025E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6D22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4C8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AC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445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EA0E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8AA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8894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B0B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hybridMultilevel"/>
    <w:tmpl w:val="0000001B"/>
    <w:lvl w:ilvl="0" w:tplc="61B0F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E61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428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E81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9052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68A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8420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0E69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5AD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C"/>
    <w:multiLevelType w:val="hybridMultilevel"/>
    <w:tmpl w:val="0000001C"/>
    <w:lvl w:ilvl="0" w:tplc="0A666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D606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F69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8290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5E5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A2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3E9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DAD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0BA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D"/>
    <w:multiLevelType w:val="hybridMultilevel"/>
    <w:tmpl w:val="0000001D"/>
    <w:lvl w:ilvl="0" w:tplc="A2787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D0C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28B9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900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26C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92CE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F4E5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A6D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666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B3262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00AC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0E3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8C5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889C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C9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5845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ACC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126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hybridMultilevel"/>
    <w:tmpl w:val="00000021"/>
    <w:lvl w:ilvl="0" w:tplc="1D42C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53A0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CC90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F25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6B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D04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1A7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AE5C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8C3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2"/>
    <w:multiLevelType w:val="hybridMultilevel"/>
    <w:tmpl w:val="00000022"/>
    <w:lvl w:ilvl="0" w:tplc="AAAE7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ADA8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F23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10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3C3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02D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0C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96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402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3"/>
    <w:multiLevelType w:val="hybridMultilevel"/>
    <w:tmpl w:val="00000023"/>
    <w:lvl w:ilvl="0" w:tplc="597C7D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1EB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2C0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CE0B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A6C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D81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A279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B86A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246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7"/>
    <w:multiLevelType w:val="hybridMultilevel"/>
    <w:tmpl w:val="00000027"/>
    <w:lvl w:ilvl="0" w:tplc="077444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940A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08E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06C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7A6F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9058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F02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5E6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BCA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8"/>
    <w:multiLevelType w:val="hybridMultilevel"/>
    <w:tmpl w:val="00000028"/>
    <w:lvl w:ilvl="0" w:tplc="CFC44A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6AA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044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0842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7EDC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A6B6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BCA7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3259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4F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C7641F1"/>
    <w:multiLevelType w:val="multilevel"/>
    <w:tmpl w:val="119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5630A"/>
    <w:multiLevelType w:val="multilevel"/>
    <w:tmpl w:val="740A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8146D7"/>
    <w:multiLevelType w:val="hybridMultilevel"/>
    <w:tmpl w:val="F2CAC62A"/>
    <w:lvl w:ilvl="0" w:tplc="F4C02EC8">
      <w:start w:val="1"/>
      <w:numFmt w:val="bullet"/>
      <w:pStyle w:val="1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1B4E2D6F"/>
    <w:multiLevelType w:val="multilevel"/>
    <w:tmpl w:val="5DC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405823"/>
    <w:multiLevelType w:val="hybridMultilevel"/>
    <w:tmpl w:val="5380DC9C"/>
    <w:lvl w:ilvl="0" w:tplc="F6968E1A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067C2F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2" w15:restartNumberingAfterBreak="0">
    <w:nsid w:val="4B233A95"/>
    <w:multiLevelType w:val="hybridMultilevel"/>
    <w:tmpl w:val="3E4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D01561"/>
    <w:multiLevelType w:val="multilevel"/>
    <w:tmpl w:val="DFD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632075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68986A22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0"/>
  </w:num>
  <w:num w:numId="13">
    <w:abstractNumId w:val="44"/>
  </w:num>
  <w:num w:numId="14">
    <w:abstractNumId w:val="45"/>
  </w:num>
  <w:num w:numId="15">
    <w:abstractNumId w:val="41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42"/>
  </w:num>
  <w:num w:numId="43">
    <w:abstractNumId w:val="43"/>
  </w:num>
  <w:num w:numId="44">
    <w:abstractNumId w:val="39"/>
  </w:num>
  <w:num w:numId="45">
    <w:abstractNumId w:val="36"/>
  </w:num>
  <w:num w:numId="46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linkStyles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noPunctuationKerning/>
  <w:characterSpacingControl w:val="doNotCompress"/>
  <w:hdrShapeDefaults>
    <o:shapedefaults v:ext="edit" spidmax="2049">
      <o:colormru v:ext="edit" colors="#a6c1d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0C"/>
    <w:rsid w:val="000000D1"/>
    <w:rsid w:val="000000F1"/>
    <w:rsid w:val="00000575"/>
    <w:rsid w:val="000005FC"/>
    <w:rsid w:val="000008A6"/>
    <w:rsid w:val="000009F5"/>
    <w:rsid w:val="00000A29"/>
    <w:rsid w:val="0000106D"/>
    <w:rsid w:val="0000148E"/>
    <w:rsid w:val="00001670"/>
    <w:rsid w:val="00001758"/>
    <w:rsid w:val="00001800"/>
    <w:rsid w:val="00001AD5"/>
    <w:rsid w:val="00001CA0"/>
    <w:rsid w:val="00001F10"/>
    <w:rsid w:val="00001F12"/>
    <w:rsid w:val="00002185"/>
    <w:rsid w:val="000022AE"/>
    <w:rsid w:val="0000242A"/>
    <w:rsid w:val="00002A11"/>
    <w:rsid w:val="00002C3B"/>
    <w:rsid w:val="00002D6D"/>
    <w:rsid w:val="0000322B"/>
    <w:rsid w:val="0000380F"/>
    <w:rsid w:val="0000397D"/>
    <w:rsid w:val="00003A05"/>
    <w:rsid w:val="00003BA6"/>
    <w:rsid w:val="00004833"/>
    <w:rsid w:val="00004A3D"/>
    <w:rsid w:val="00004CA0"/>
    <w:rsid w:val="00004D91"/>
    <w:rsid w:val="00004E76"/>
    <w:rsid w:val="00004E90"/>
    <w:rsid w:val="0000524E"/>
    <w:rsid w:val="000061CF"/>
    <w:rsid w:val="00006267"/>
    <w:rsid w:val="0000675E"/>
    <w:rsid w:val="000068FF"/>
    <w:rsid w:val="00006BC5"/>
    <w:rsid w:val="00006DEB"/>
    <w:rsid w:val="000074B2"/>
    <w:rsid w:val="000078A5"/>
    <w:rsid w:val="00007BDF"/>
    <w:rsid w:val="00007C82"/>
    <w:rsid w:val="00007F41"/>
    <w:rsid w:val="00007F9E"/>
    <w:rsid w:val="00010289"/>
    <w:rsid w:val="0001068F"/>
    <w:rsid w:val="000108DC"/>
    <w:rsid w:val="00010AC6"/>
    <w:rsid w:val="00010DE9"/>
    <w:rsid w:val="00011271"/>
    <w:rsid w:val="0001127F"/>
    <w:rsid w:val="0001131F"/>
    <w:rsid w:val="00011499"/>
    <w:rsid w:val="0001150B"/>
    <w:rsid w:val="00011A23"/>
    <w:rsid w:val="00011C67"/>
    <w:rsid w:val="00011E8D"/>
    <w:rsid w:val="00011F63"/>
    <w:rsid w:val="000134DF"/>
    <w:rsid w:val="000136C0"/>
    <w:rsid w:val="000138DC"/>
    <w:rsid w:val="00014133"/>
    <w:rsid w:val="000141FF"/>
    <w:rsid w:val="000143D4"/>
    <w:rsid w:val="000146E4"/>
    <w:rsid w:val="0001471C"/>
    <w:rsid w:val="00014967"/>
    <w:rsid w:val="00014BB6"/>
    <w:rsid w:val="00014ED5"/>
    <w:rsid w:val="000151AD"/>
    <w:rsid w:val="00015483"/>
    <w:rsid w:val="00015824"/>
    <w:rsid w:val="00015969"/>
    <w:rsid w:val="00015972"/>
    <w:rsid w:val="00015E74"/>
    <w:rsid w:val="0001605D"/>
    <w:rsid w:val="0001628D"/>
    <w:rsid w:val="000163BF"/>
    <w:rsid w:val="00016452"/>
    <w:rsid w:val="0001668F"/>
    <w:rsid w:val="00016CB7"/>
    <w:rsid w:val="00016E80"/>
    <w:rsid w:val="0001729C"/>
    <w:rsid w:val="000174F0"/>
    <w:rsid w:val="00017526"/>
    <w:rsid w:val="00017555"/>
    <w:rsid w:val="000176A5"/>
    <w:rsid w:val="00017F7A"/>
    <w:rsid w:val="00020094"/>
    <w:rsid w:val="000200A4"/>
    <w:rsid w:val="0002056B"/>
    <w:rsid w:val="000209BD"/>
    <w:rsid w:val="00020EC2"/>
    <w:rsid w:val="00020F9A"/>
    <w:rsid w:val="00020FBC"/>
    <w:rsid w:val="00021988"/>
    <w:rsid w:val="00021F57"/>
    <w:rsid w:val="00022692"/>
    <w:rsid w:val="000228F1"/>
    <w:rsid w:val="0002298E"/>
    <w:rsid w:val="00022BD9"/>
    <w:rsid w:val="00023000"/>
    <w:rsid w:val="0002388A"/>
    <w:rsid w:val="00023B55"/>
    <w:rsid w:val="00023FD3"/>
    <w:rsid w:val="000244D6"/>
    <w:rsid w:val="00024932"/>
    <w:rsid w:val="00024A6A"/>
    <w:rsid w:val="00025133"/>
    <w:rsid w:val="00025199"/>
    <w:rsid w:val="00025448"/>
    <w:rsid w:val="000256C1"/>
    <w:rsid w:val="000258DD"/>
    <w:rsid w:val="00025C89"/>
    <w:rsid w:val="00025D96"/>
    <w:rsid w:val="00025DE8"/>
    <w:rsid w:val="00025E15"/>
    <w:rsid w:val="00025FC0"/>
    <w:rsid w:val="00026156"/>
    <w:rsid w:val="0002623C"/>
    <w:rsid w:val="00026686"/>
    <w:rsid w:val="00026AD6"/>
    <w:rsid w:val="00026C85"/>
    <w:rsid w:val="000272F2"/>
    <w:rsid w:val="000274A5"/>
    <w:rsid w:val="000275F9"/>
    <w:rsid w:val="000278BC"/>
    <w:rsid w:val="00027B7B"/>
    <w:rsid w:val="00027BDD"/>
    <w:rsid w:val="00027E7C"/>
    <w:rsid w:val="00027FED"/>
    <w:rsid w:val="0003019A"/>
    <w:rsid w:val="00030841"/>
    <w:rsid w:val="00030B25"/>
    <w:rsid w:val="00030E0A"/>
    <w:rsid w:val="00030E6A"/>
    <w:rsid w:val="00031649"/>
    <w:rsid w:val="000319C8"/>
    <w:rsid w:val="00031A20"/>
    <w:rsid w:val="0003212F"/>
    <w:rsid w:val="000323F6"/>
    <w:rsid w:val="000324AA"/>
    <w:rsid w:val="00032F1D"/>
    <w:rsid w:val="00033319"/>
    <w:rsid w:val="000335C9"/>
    <w:rsid w:val="0003408C"/>
    <w:rsid w:val="00034266"/>
    <w:rsid w:val="00034312"/>
    <w:rsid w:val="000343E8"/>
    <w:rsid w:val="000345F8"/>
    <w:rsid w:val="0003473F"/>
    <w:rsid w:val="00034EFC"/>
    <w:rsid w:val="00035124"/>
    <w:rsid w:val="0003513D"/>
    <w:rsid w:val="0003519A"/>
    <w:rsid w:val="000353E7"/>
    <w:rsid w:val="000358FE"/>
    <w:rsid w:val="00035CB5"/>
    <w:rsid w:val="00035F09"/>
    <w:rsid w:val="00036067"/>
    <w:rsid w:val="00036119"/>
    <w:rsid w:val="000361B2"/>
    <w:rsid w:val="00036458"/>
    <w:rsid w:val="00036546"/>
    <w:rsid w:val="000365AE"/>
    <w:rsid w:val="00036672"/>
    <w:rsid w:val="00036BFC"/>
    <w:rsid w:val="00036D60"/>
    <w:rsid w:val="000371BD"/>
    <w:rsid w:val="0003733E"/>
    <w:rsid w:val="000373ED"/>
    <w:rsid w:val="000375E0"/>
    <w:rsid w:val="00037681"/>
    <w:rsid w:val="0003778E"/>
    <w:rsid w:val="0003780C"/>
    <w:rsid w:val="000379FB"/>
    <w:rsid w:val="00040152"/>
    <w:rsid w:val="000401E4"/>
    <w:rsid w:val="00040286"/>
    <w:rsid w:val="000406C4"/>
    <w:rsid w:val="00040715"/>
    <w:rsid w:val="0004072A"/>
    <w:rsid w:val="00040AC3"/>
    <w:rsid w:val="00041481"/>
    <w:rsid w:val="000414AF"/>
    <w:rsid w:val="0004171A"/>
    <w:rsid w:val="0004173A"/>
    <w:rsid w:val="00041982"/>
    <w:rsid w:val="00041AA0"/>
    <w:rsid w:val="00042687"/>
    <w:rsid w:val="0004282A"/>
    <w:rsid w:val="00042838"/>
    <w:rsid w:val="0004297D"/>
    <w:rsid w:val="00042B65"/>
    <w:rsid w:val="000433D4"/>
    <w:rsid w:val="00043509"/>
    <w:rsid w:val="00044354"/>
    <w:rsid w:val="000446CA"/>
    <w:rsid w:val="00044700"/>
    <w:rsid w:val="0004550D"/>
    <w:rsid w:val="000459F5"/>
    <w:rsid w:val="00045A72"/>
    <w:rsid w:val="00045F39"/>
    <w:rsid w:val="00045F50"/>
    <w:rsid w:val="000460BC"/>
    <w:rsid w:val="0004615D"/>
    <w:rsid w:val="00046F4B"/>
    <w:rsid w:val="00046FD5"/>
    <w:rsid w:val="0004706D"/>
    <w:rsid w:val="000476CC"/>
    <w:rsid w:val="00047AA5"/>
    <w:rsid w:val="00047B33"/>
    <w:rsid w:val="00047E9D"/>
    <w:rsid w:val="00047EE8"/>
    <w:rsid w:val="00047EFD"/>
    <w:rsid w:val="00047F14"/>
    <w:rsid w:val="00050122"/>
    <w:rsid w:val="0005033E"/>
    <w:rsid w:val="000505CB"/>
    <w:rsid w:val="000508A4"/>
    <w:rsid w:val="00050B92"/>
    <w:rsid w:val="00050C2D"/>
    <w:rsid w:val="000510DA"/>
    <w:rsid w:val="0005161F"/>
    <w:rsid w:val="000516CA"/>
    <w:rsid w:val="000517A3"/>
    <w:rsid w:val="000519C0"/>
    <w:rsid w:val="00051B82"/>
    <w:rsid w:val="000521A7"/>
    <w:rsid w:val="00052265"/>
    <w:rsid w:val="00052978"/>
    <w:rsid w:val="00052A61"/>
    <w:rsid w:val="00052AB9"/>
    <w:rsid w:val="00053113"/>
    <w:rsid w:val="00053680"/>
    <w:rsid w:val="000539F1"/>
    <w:rsid w:val="00053B57"/>
    <w:rsid w:val="00053B6A"/>
    <w:rsid w:val="00053E8D"/>
    <w:rsid w:val="00053F8E"/>
    <w:rsid w:val="00054306"/>
    <w:rsid w:val="00054AA1"/>
    <w:rsid w:val="00054C7C"/>
    <w:rsid w:val="00054FAD"/>
    <w:rsid w:val="000554F1"/>
    <w:rsid w:val="00055A77"/>
    <w:rsid w:val="00055BDA"/>
    <w:rsid w:val="00055D04"/>
    <w:rsid w:val="00055E49"/>
    <w:rsid w:val="0005606C"/>
    <w:rsid w:val="000562EA"/>
    <w:rsid w:val="0005635E"/>
    <w:rsid w:val="000566DF"/>
    <w:rsid w:val="000567AA"/>
    <w:rsid w:val="0005680D"/>
    <w:rsid w:val="00056A2D"/>
    <w:rsid w:val="00056CEB"/>
    <w:rsid w:val="00056EA1"/>
    <w:rsid w:val="00056F5F"/>
    <w:rsid w:val="000570C0"/>
    <w:rsid w:val="000573FC"/>
    <w:rsid w:val="00057412"/>
    <w:rsid w:val="000579A6"/>
    <w:rsid w:val="00057A22"/>
    <w:rsid w:val="00060153"/>
    <w:rsid w:val="000602ED"/>
    <w:rsid w:val="00060785"/>
    <w:rsid w:val="000607E3"/>
    <w:rsid w:val="000608D1"/>
    <w:rsid w:val="00060DC0"/>
    <w:rsid w:val="0006108C"/>
    <w:rsid w:val="000610CF"/>
    <w:rsid w:val="000611FE"/>
    <w:rsid w:val="00061208"/>
    <w:rsid w:val="000616E5"/>
    <w:rsid w:val="00061E35"/>
    <w:rsid w:val="00063B52"/>
    <w:rsid w:val="00063C8E"/>
    <w:rsid w:val="0006427C"/>
    <w:rsid w:val="000647FF"/>
    <w:rsid w:val="0006482A"/>
    <w:rsid w:val="00064A91"/>
    <w:rsid w:val="00064B45"/>
    <w:rsid w:val="00064B72"/>
    <w:rsid w:val="00064DC8"/>
    <w:rsid w:val="0006503D"/>
    <w:rsid w:val="000652B2"/>
    <w:rsid w:val="000658C2"/>
    <w:rsid w:val="0006597F"/>
    <w:rsid w:val="00065F41"/>
    <w:rsid w:val="00066068"/>
    <w:rsid w:val="0006613B"/>
    <w:rsid w:val="00066450"/>
    <w:rsid w:val="00066714"/>
    <w:rsid w:val="00066AD6"/>
    <w:rsid w:val="00066C08"/>
    <w:rsid w:val="00066D4D"/>
    <w:rsid w:val="000679EB"/>
    <w:rsid w:val="00067BCB"/>
    <w:rsid w:val="00067E7A"/>
    <w:rsid w:val="00070167"/>
    <w:rsid w:val="0007020C"/>
    <w:rsid w:val="00070E25"/>
    <w:rsid w:val="0007104F"/>
    <w:rsid w:val="0007186D"/>
    <w:rsid w:val="000719EC"/>
    <w:rsid w:val="00071C30"/>
    <w:rsid w:val="00071D40"/>
    <w:rsid w:val="00072286"/>
    <w:rsid w:val="000726F4"/>
    <w:rsid w:val="00072B91"/>
    <w:rsid w:val="00072C1D"/>
    <w:rsid w:val="00072EE1"/>
    <w:rsid w:val="0007307F"/>
    <w:rsid w:val="000730F9"/>
    <w:rsid w:val="00073100"/>
    <w:rsid w:val="00073522"/>
    <w:rsid w:val="00073718"/>
    <w:rsid w:val="00073733"/>
    <w:rsid w:val="00073794"/>
    <w:rsid w:val="0007393F"/>
    <w:rsid w:val="00073D63"/>
    <w:rsid w:val="000744DF"/>
    <w:rsid w:val="000746C2"/>
    <w:rsid w:val="0007483F"/>
    <w:rsid w:val="00074D6F"/>
    <w:rsid w:val="00075484"/>
    <w:rsid w:val="00075739"/>
    <w:rsid w:val="00075ACD"/>
    <w:rsid w:val="00076542"/>
    <w:rsid w:val="000767B2"/>
    <w:rsid w:val="00076D0E"/>
    <w:rsid w:val="0007707B"/>
    <w:rsid w:val="0007716F"/>
    <w:rsid w:val="0007728E"/>
    <w:rsid w:val="00077CA3"/>
    <w:rsid w:val="000802CC"/>
    <w:rsid w:val="000803C0"/>
    <w:rsid w:val="00080586"/>
    <w:rsid w:val="00080656"/>
    <w:rsid w:val="00080853"/>
    <w:rsid w:val="00080C26"/>
    <w:rsid w:val="000813B3"/>
    <w:rsid w:val="000815B8"/>
    <w:rsid w:val="000815E4"/>
    <w:rsid w:val="000818BA"/>
    <w:rsid w:val="00081B06"/>
    <w:rsid w:val="00081F0C"/>
    <w:rsid w:val="0008209D"/>
    <w:rsid w:val="00082E5D"/>
    <w:rsid w:val="0008398E"/>
    <w:rsid w:val="00083B0B"/>
    <w:rsid w:val="00083B12"/>
    <w:rsid w:val="0008402D"/>
    <w:rsid w:val="000841C7"/>
    <w:rsid w:val="0008432C"/>
    <w:rsid w:val="000843F3"/>
    <w:rsid w:val="0008498A"/>
    <w:rsid w:val="00084A82"/>
    <w:rsid w:val="00084E65"/>
    <w:rsid w:val="00084EBB"/>
    <w:rsid w:val="00084FBA"/>
    <w:rsid w:val="00084FCB"/>
    <w:rsid w:val="0008543C"/>
    <w:rsid w:val="000858F6"/>
    <w:rsid w:val="000859AB"/>
    <w:rsid w:val="00085AD7"/>
    <w:rsid w:val="00085C30"/>
    <w:rsid w:val="00085E20"/>
    <w:rsid w:val="00085EB5"/>
    <w:rsid w:val="00085EC0"/>
    <w:rsid w:val="00086B83"/>
    <w:rsid w:val="00086CEF"/>
    <w:rsid w:val="000870D4"/>
    <w:rsid w:val="00087F5B"/>
    <w:rsid w:val="00087FED"/>
    <w:rsid w:val="00090060"/>
    <w:rsid w:val="0009026C"/>
    <w:rsid w:val="000904AF"/>
    <w:rsid w:val="00090C09"/>
    <w:rsid w:val="0009190C"/>
    <w:rsid w:val="00091932"/>
    <w:rsid w:val="0009197B"/>
    <w:rsid w:val="00091B11"/>
    <w:rsid w:val="00091CB7"/>
    <w:rsid w:val="00092781"/>
    <w:rsid w:val="0009281B"/>
    <w:rsid w:val="00092F53"/>
    <w:rsid w:val="0009301D"/>
    <w:rsid w:val="000936B1"/>
    <w:rsid w:val="00093A83"/>
    <w:rsid w:val="00093B26"/>
    <w:rsid w:val="00093CBC"/>
    <w:rsid w:val="00093FBA"/>
    <w:rsid w:val="0009409E"/>
    <w:rsid w:val="000941D4"/>
    <w:rsid w:val="0009431D"/>
    <w:rsid w:val="00094700"/>
    <w:rsid w:val="0009489E"/>
    <w:rsid w:val="00094C5F"/>
    <w:rsid w:val="000951CC"/>
    <w:rsid w:val="0009532A"/>
    <w:rsid w:val="000955D6"/>
    <w:rsid w:val="0009571F"/>
    <w:rsid w:val="0009576D"/>
    <w:rsid w:val="00095A2C"/>
    <w:rsid w:val="00095FFD"/>
    <w:rsid w:val="00096456"/>
    <w:rsid w:val="00096523"/>
    <w:rsid w:val="000965E0"/>
    <w:rsid w:val="00096688"/>
    <w:rsid w:val="0009699C"/>
    <w:rsid w:val="00096A05"/>
    <w:rsid w:val="00096AF7"/>
    <w:rsid w:val="00096DFD"/>
    <w:rsid w:val="00097A8D"/>
    <w:rsid w:val="00097DC6"/>
    <w:rsid w:val="000A03DC"/>
    <w:rsid w:val="000A0A8E"/>
    <w:rsid w:val="000A0C8D"/>
    <w:rsid w:val="000A0D09"/>
    <w:rsid w:val="000A1276"/>
    <w:rsid w:val="000A172C"/>
    <w:rsid w:val="000A1874"/>
    <w:rsid w:val="000A1E39"/>
    <w:rsid w:val="000A1F47"/>
    <w:rsid w:val="000A2085"/>
    <w:rsid w:val="000A2110"/>
    <w:rsid w:val="000A2506"/>
    <w:rsid w:val="000A254C"/>
    <w:rsid w:val="000A277E"/>
    <w:rsid w:val="000A27F9"/>
    <w:rsid w:val="000A2AB9"/>
    <w:rsid w:val="000A2BE8"/>
    <w:rsid w:val="000A2D6C"/>
    <w:rsid w:val="000A2DD5"/>
    <w:rsid w:val="000A2DDD"/>
    <w:rsid w:val="000A31B6"/>
    <w:rsid w:val="000A3850"/>
    <w:rsid w:val="000A3BA2"/>
    <w:rsid w:val="000A41B2"/>
    <w:rsid w:val="000A4703"/>
    <w:rsid w:val="000A47F3"/>
    <w:rsid w:val="000A4A7E"/>
    <w:rsid w:val="000A4A83"/>
    <w:rsid w:val="000A4D48"/>
    <w:rsid w:val="000A4F52"/>
    <w:rsid w:val="000A5711"/>
    <w:rsid w:val="000A62AC"/>
    <w:rsid w:val="000A6753"/>
    <w:rsid w:val="000A6A04"/>
    <w:rsid w:val="000A6BD0"/>
    <w:rsid w:val="000A6C8F"/>
    <w:rsid w:val="000A6FC3"/>
    <w:rsid w:val="000A739C"/>
    <w:rsid w:val="000A7415"/>
    <w:rsid w:val="000A756A"/>
    <w:rsid w:val="000A7A45"/>
    <w:rsid w:val="000A7CFB"/>
    <w:rsid w:val="000B0676"/>
    <w:rsid w:val="000B079F"/>
    <w:rsid w:val="000B0909"/>
    <w:rsid w:val="000B0E3A"/>
    <w:rsid w:val="000B1518"/>
    <w:rsid w:val="000B1BB4"/>
    <w:rsid w:val="000B28E2"/>
    <w:rsid w:val="000B2B1D"/>
    <w:rsid w:val="000B2EAF"/>
    <w:rsid w:val="000B313B"/>
    <w:rsid w:val="000B324A"/>
    <w:rsid w:val="000B370A"/>
    <w:rsid w:val="000B39C4"/>
    <w:rsid w:val="000B3AD7"/>
    <w:rsid w:val="000B3D1F"/>
    <w:rsid w:val="000B422B"/>
    <w:rsid w:val="000B4317"/>
    <w:rsid w:val="000B5435"/>
    <w:rsid w:val="000B594F"/>
    <w:rsid w:val="000B5A2C"/>
    <w:rsid w:val="000B5AD2"/>
    <w:rsid w:val="000B60B8"/>
    <w:rsid w:val="000B6694"/>
    <w:rsid w:val="000B67D1"/>
    <w:rsid w:val="000B744C"/>
    <w:rsid w:val="000B754D"/>
    <w:rsid w:val="000B773A"/>
    <w:rsid w:val="000B79AB"/>
    <w:rsid w:val="000B7A66"/>
    <w:rsid w:val="000C01DE"/>
    <w:rsid w:val="000C0405"/>
    <w:rsid w:val="000C0527"/>
    <w:rsid w:val="000C057A"/>
    <w:rsid w:val="000C0689"/>
    <w:rsid w:val="000C08C5"/>
    <w:rsid w:val="000C0B58"/>
    <w:rsid w:val="000C0F35"/>
    <w:rsid w:val="000C11E1"/>
    <w:rsid w:val="000C1472"/>
    <w:rsid w:val="000C1AB6"/>
    <w:rsid w:val="000C262E"/>
    <w:rsid w:val="000C2848"/>
    <w:rsid w:val="000C285C"/>
    <w:rsid w:val="000C3282"/>
    <w:rsid w:val="000C3314"/>
    <w:rsid w:val="000C348B"/>
    <w:rsid w:val="000C3A05"/>
    <w:rsid w:val="000C3AC8"/>
    <w:rsid w:val="000C3CBC"/>
    <w:rsid w:val="000C3CFC"/>
    <w:rsid w:val="000C3DD8"/>
    <w:rsid w:val="000C41C1"/>
    <w:rsid w:val="000C41ED"/>
    <w:rsid w:val="000C42CC"/>
    <w:rsid w:val="000C42D3"/>
    <w:rsid w:val="000C4436"/>
    <w:rsid w:val="000C44B7"/>
    <w:rsid w:val="000C4630"/>
    <w:rsid w:val="000C4734"/>
    <w:rsid w:val="000C478A"/>
    <w:rsid w:val="000C4926"/>
    <w:rsid w:val="000C4949"/>
    <w:rsid w:val="000C494F"/>
    <w:rsid w:val="000C4EF4"/>
    <w:rsid w:val="000C4F85"/>
    <w:rsid w:val="000C51A8"/>
    <w:rsid w:val="000C5430"/>
    <w:rsid w:val="000C5502"/>
    <w:rsid w:val="000C5B5A"/>
    <w:rsid w:val="000C5D6D"/>
    <w:rsid w:val="000C5DFA"/>
    <w:rsid w:val="000C6264"/>
    <w:rsid w:val="000C64BE"/>
    <w:rsid w:val="000C6945"/>
    <w:rsid w:val="000C6A80"/>
    <w:rsid w:val="000C6AD1"/>
    <w:rsid w:val="000C6D02"/>
    <w:rsid w:val="000C6E3D"/>
    <w:rsid w:val="000C7009"/>
    <w:rsid w:val="000C70FE"/>
    <w:rsid w:val="000C75A8"/>
    <w:rsid w:val="000C75E4"/>
    <w:rsid w:val="000C7795"/>
    <w:rsid w:val="000C78F9"/>
    <w:rsid w:val="000C79F5"/>
    <w:rsid w:val="000C7E04"/>
    <w:rsid w:val="000D0754"/>
    <w:rsid w:val="000D186D"/>
    <w:rsid w:val="000D19CC"/>
    <w:rsid w:val="000D1AEC"/>
    <w:rsid w:val="000D1DF4"/>
    <w:rsid w:val="000D20DF"/>
    <w:rsid w:val="000D216A"/>
    <w:rsid w:val="000D2672"/>
    <w:rsid w:val="000D28E0"/>
    <w:rsid w:val="000D2C06"/>
    <w:rsid w:val="000D2E46"/>
    <w:rsid w:val="000D3185"/>
    <w:rsid w:val="000D3315"/>
    <w:rsid w:val="000D33EC"/>
    <w:rsid w:val="000D3511"/>
    <w:rsid w:val="000D3521"/>
    <w:rsid w:val="000D3F51"/>
    <w:rsid w:val="000D4041"/>
    <w:rsid w:val="000D44C5"/>
    <w:rsid w:val="000D48F1"/>
    <w:rsid w:val="000D4EB8"/>
    <w:rsid w:val="000D5811"/>
    <w:rsid w:val="000D58AA"/>
    <w:rsid w:val="000D5A25"/>
    <w:rsid w:val="000D60BD"/>
    <w:rsid w:val="000D6111"/>
    <w:rsid w:val="000D664E"/>
    <w:rsid w:val="000D6A1F"/>
    <w:rsid w:val="000D6A83"/>
    <w:rsid w:val="000D6F41"/>
    <w:rsid w:val="000D711D"/>
    <w:rsid w:val="000D7269"/>
    <w:rsid w:val="000D765A"/>
    <w:rsid w:val="000D7BBD"/>
    <w:rsid w:val="000D7F77"/>
    <w:rsid w:val="000E0154"/>
    <w:rsid w:val="000E0164"/>
    <w:rsid w:val="000E017B"/>
    <w:rsid w:val="000E0200"/>
    <w:rsid w:val="000E046E"/>
    <w:rsid w:val="000E0627"/>
    <w:rsid w:val="000E0849"/>
    <w:rsid w:val="000E0887"/>
    <w:rsid w:val="000E0B43"/>
    <w:rsid w:val="000E0B60"/>
    <w:rsid w:val="000E0F1E"/>
    <w:rsid w:val="000E0FAC"/>
    <w:rsid w:val="000E1002"/>
    <w:rsid w:val="000E122C"/>
    <w:rsid w:val="000E151D"/>
    <w:rsid w:val="000E15A1"/>
    <w:rsid w:val="000E1697"/>
    <w:rsid w:val="000E17EE"/>
    <w:rsid w:val="000E189B"/>
    <w:rsid w:val="000E1FFA"/>
    <w:rsid w:val="000E2144"/>
    <w:rsid w:val="000E2556"/>
    <w:rsid w:val="000E2AA1"/>
    <w:rsid w:val="000E2B4E"/>
    <w:rsid w:val="000E328C"/>
    <w:rsid w:val="000E32F1"/>
    <w:rsid w:val="000E3ADA"/>
    <w:rsid w:val="000E3C1D"/>
    <w:rsid w:val="000E3C2F"/>
    <w:rsid w:val="000E3F98"/>
    <w:rsid w:val="000E4553"/>
    <w:rsid w:val="000E45B8"/>
    <w:rsid w:val="000E46AF"/>
    <w:rsid w:val="000E473F"/>
    <w:rsid w:val="000E49E2"/>
    <w:rsid w:val="000E4A3C"/>
    <w:rsid w:val="000E56C6"/>
    <w:rsid w:val="000E59CE"/>
    <w:rsid w:val="000E5DAD"/>
    <w:rsid w:val="000E5E13"/>
    <w:rsid w:val="000E6042"/>
    <w:rsid w:val="000E6EC7"/>
    <w:rsid w:val="000E7207"/>
    <w:rsid w:val="000E73FA"/>
    <w:rsid w:val="000E74D9"/>
    <w:rsid w:val="000F03BC"/>
    <w:rsid w:val="000F0504"/>
    <w:rsid w:val="000F053A"/>
    <w:rsid w:val="000F053F"/>
    <w:rsid w:val="000F08D4"/>
    <w:rsid w:val="000F08FD"/>
    <w:rsid w:val="000F10CD"/>
    <w:rsid w:val="000F186F"/>
    <w:rsid w:val="000F18F7"/>
    <w:rsid w:val="000F1952"/>
    <w:rsid w:val="000F1A22"/>
    <w:rsid w:val="000F22C7"/>
    <w:rsid w:val="000F258F"/>
    <w:rsid w:val="000F273D"/>
    <w:rsid w:val="000F2815"/>
    <w:rsid w:val="000F2CF9"/>
    <w:rsid w:val="000F30DD"/>
    <w:rsid w:val="000F329A"/>
    <w:rsid w:val="000F37E0"/>
    <w:rsid w:val="000F3BE7"/>
    <w:rsid w:val="000F43DE"/>
    <w:rsid w:val="000F49D9"/>
    <w:rsid w:val="000F4D01"/>
    <w:rsid w:val="000F5286"/>
    <w:rsid w:val="000F5383"/>
    <w:rsid w:val="000F59D8"/>
    <w:rsid w:val="000F5BC5"/>
    <w:rsid w:val="000F5D38"/>
    <w:rsid w:val="000F5FE5"/>
    <w:rsid w:val="000F6030"/>
    <w:rsid w:val="000F621D"/>
    <w:rsid w:val="000F6482"/>
    <w:rsid w:val="000F64BD"/>
    <w:rsid w:val="000F67E7"/>
    <w:rsid w:val="000F68FA"/>
    <w:rsid w:val="000F6961"/>
    <w:rsid w:val="000F6D3A"/>
    <w:rsid w:val="000F6DEF"/>
    <w:rsid w:val="000F6F0E"/>
    <w:rsid w:val="000F71C3"/>
    <w:rsid w:val="000F72C7"/>
    <w:rsid w:val="000F784B"/>
    <w:rsid w:val="000F7A69"/>
    <w:rsid w:val="00100119"/>
    <w:rsid w:val="001001BE"/>
    <w:rsid w:val="001002A5"/>
    <w:rsid w:val="00100450"/>
    <w:rsid w:val="00100598"/>
    <w:rsid w:val="00100866"/>
    <w:rsid w:val="0010176B"/>
    <w:rsid w:val="00101773"/>
    <w:rsid w:val="001017DE"/>
    <w:rsid w:val="001019D2"/>
    <w:rsid w:val="00101F01"/>
    <w:rsid w:val="001020EB"/>
    <w:rsid w:val="00102127"/>
    <w:rsid w:val="0010214B"/>
    <w:rsid w:val="00102180"/>
    <w:rsid w:val="00102792"/>
    <w:rsid w:val="001027AA"/>
    <w:rsid w:val="001028A1"/>
    <w:rsid w:val="0010295D"/>
    <w:rsid w:val="00102AD6"/>
    <w:rsid w:val="00102DA8"/>
    <w:rsid w:val="00102EED"/>
    <w:rsid w:val="00102FA2"/>
    <w:rsid w:val="001030ED"/>
    <w:rsid w:val="00103166"/>
    <w:rsid w:val="00103226"/>
    <w:rsid w:val="00103238"/>
    <w:rsid w:val="00103382"/>
    <w:rsid w:val="0010352B"/>
    <w:rsid w:val="0010396F"/>
    <w:rsid w:val="00103AE4"/>
    <w:rsid w:val="001042ED"/>
    <w:rsid w:val="001044D2"/>
    <w:rsid w:val="001047EA"/>
    <w:rsid w:val="00104955"/>
    <w:rsid w:val="00104984"/>
    <w:rsid w:val="00104CE0"/>
    <w:rsid w:val="00105965"/>
    <w:rsid w:val="00105DDE"/>
    <w:rsid w:val="00105F0F"/>
    <w:rsid w:val="00106207"/>
    <w:rsid w:val="00106C90"/>
    <w:rsid w:val="00106D4B"/>
    <w:rsid w:val="0010722B"/>
    <w:rsid w:val="00107B1D"/>
    <w:rsid w:val="00110121"/>
    <w:rsid w:val="001102C8"/>
    <w:rsid w:val="00110616"/>
    <w:rsid w:val="00110740"/>
    <w:rsid w:val="00110AE0"/>
    <w:rsid w:val="00110BBC"/>
    <w:rsid w:val="00110C38"/>
    <w:rsid w:val="00111528"/>
    <w:rsid w:val="0011154D"/>
    <w:rsid w:val="001116AC"/>
    <w:rsid w:val="001116D8"/>
    <w:rsid w:val="0011194F"/>
    <w:rsid w:val="00111DCC"/>
    <w:rsid w:val="00111F97"/>
    <w:rsid w:val="00112235"/>
    <w:rsid w:val="001124B7"/>
    <w:rsid w:val="0011263F"/>
    <w:rsid w:val="0011272D"/>
    <w:rsid w:val="00112C6C"/>
    <w:rsid w:val="00112DD7"/>
    <w:rsid w:val="001130D1"/>
    <w:rsid w:val="00113507"/>
    <w:rsid w:val="00113889"/>
    <w:rsid w:val="00113A1F"/>
    <w:rsid w:val="00113AC1"/>
    <w:rsid w:val="00113E26"/>
    <w:rsid w:val="00114636"/>
    <w:rsid w:val="001149E4"/>
    <w:rsid w:val="00114B48"/>
    <w:rsid w:val="00114CFC"/>
    <w:rsid w:val="00114DF7"/>
    <w:rsid w:val="00114F9D"/>
    <w:rsid w:val="00115098"/>
    <w:rsid w:val="001150FC"/>
    <w:rsid w:val="0011533E"/>
    <w:rsid w:val="0011575C"/>
    <w:rsid w:val="001157BF"/>
    <w:rsid w:val="00116000"/>
    <w:rsid w:val="00116254"/>
    <w:rsid w:val="0011626A"/>
    <w:rsid w:val="0011648E"/>
    <w:rsid w:val="00116616"/>
    <w:rsid w:val="00116A61"/>
    <w:rsid w:val="00116A9F"/>
    <w:rsid w:val="00116CF3"/>
    <w:rsid w:val="00116F80"/>
    <w:rsid w:val="00117255"/>
    <w:rsid w:val="001173AD"/>
    <w:rsid w:val="0011754E"/>
    <w:rsid w:val="00117949"/>
    <w:rsid w:val="00117F3A"/>
    <w:rsid w:val="001200C6"/>
    <w:rsid w:val="001201D5"/>
    <w:rsid w:val="0012026D"/>
    <w:rsid w:val="00120468"/>
    <w:rsid w:val="0012046D"/>
    <w:rsid w:val="0012053A"/>
    <w:rsid w:val="00120A3E"/>
    <w:rsid w:val="001211DE"/>
    <w:rsid w:val="001214D4"/>
    <w:rsid w:val="001217D1"/>
    <w:rsid w:val="00121C06"/>
    <w:rsid w:val="0012212E"/>
    <w:rsid w:val="00122292"/>
    <w:rsid w:val="00122511"/>
    <w:rsid w:val="001226E4"/>
    <w:rsid w:val="00123055"/>
    <w:rsid w:val="001232E8"/>
    <w:rsid w:val="00123350"/>
    <w:rsid w:val="001235F3"/>
    <w:rsid w:val="00123D81"/>
    <w:rsid w:val="00123ECE"/>
    <w:rsid w:val="001243B1"/>
    <w:rsid w:val="001245DE"/>
    <w:rsid w:val="001246CD"/>
    <w:rsid w:val="001247E0"/>
    <w:rsid w:val="00124F43"/>
    <w:rsid w:val="0012575F"/>
    <w:rsid w:val="00125899"/>
    <w:rsid w:val="00125C07"/>
    <w:rsid w:val="00125CFD"/>
    <w:rsid w:val="00125D49"/>
    <w:rsid w:val="00125D7F"/>
    <w:rsid w:val="00125E24"/>
    <w:rsid w:val="00125FA7"/>
    <w:rsid w:val="00126460"/>
    <w:rsid w:val="00126691"/>
    <w:rsid w:val="00126856"/>
    <w:rsid w:val="00126A37"/>
    <w:rsid w:val="00126B75"/>
    <w:rsid w:val="00126D64"/>
    <w:rsid w:val="00126D8A"/>
    <w:rsid w:val="00126F23"/>
    <w:rsid w:val="00127085"/>
    <w:rsid w:val="001279EB"/>
    <w:rsid w:val="00127B3C"/>
    <w:rsid w:val="00127C8C"/>
    <w:rsid w:val="00127CEF"/>
    <w:rsid w:val="0013005B"/>
    <w:rsid w:val="001301A8"/>
    <w:rsid w:val="001302F9"/>
    <w:rsid w:val="00130334"/>
    <w:rsid w:val="00130396"/>
    <w:rsid w:val="0013068C"/>
    <w:rsid w:val="001306E0"/>
    <w:rsid w:val="001307AF"/>
    <w:rsid w:val="00130C06"/>
    <w:rsid w:val="00130C8A"/>
    <w:rsid w:val="00130EAD"/>
    <w:rsid w:val="00130F0B"/>
    <w:rsid w:val="00131431"/>
    <w:rsid w:val="00131559"/>
    <w:rsid w:val="001316C8"/>
    <w:rsid w:val="00131E77"/>
    <w:rsid w:val="00131F1B"/>
    <w:rsid w:val="0013200A"/>
    <w:rsid w:val="001325B6"/>
    <w:rsid w:val="001325F7"/>
    <w:rsid w:val="00132670"/>
    <w:rsid w:val="00132CD1"/>
    <w:rsid w:val="00132F15"/>
    <w:rsid w:val="00133BE1"/>
    <w:rsid w:val="00134358"/>
    <w:rsid w:val="001346BA"/>
    <w:rsid w:val="001346D0"/>
    <w:rsid w:val="0013493F"/>
    <w:rsid w:val="00134A48"/>
    <w:rsid w:val="00135172"/>
    <w:rsid w:val="0013548E"/>
    <w:rsid w:val="00135A1D"/>
    <w:rsid w:val="00135CC0"/>
    <w:rsid w:val="001362BA"/>
    <w:rsid w:val="001367C8"/>
    <w:rsid w:val="00136A80"/>
    <w:rsid w:val="001370CF"/>
    <w:rsid w:val="00137281"/>
    <w:rsid w:val="0013750F"/>
    <w:rsid w:val="00137818"/>
    <w:rsid w:val="00137E23"/>
    <w:rsid w:val="00137F33"/>
    <w:rsid w:val="0014009F"/>
    <w:rsid w:val="00140609"/>
    <w:rsid w:val="0014063A"/>
    <w:rsid w:val="001409FE"/>
    <w:rsid w:val="00140BB2"/>
    <w:rsid w:val="0014116F"/>
    <w:rsid w:val="001418C5"/>
    <w:rsid w:val="001419AE"/>
    <w:rsid w:val="00141BA3"/>
    <w:rsid w:val="001421FD"/>
    <w:rsid w:val="00142224"/>
    <w:rsid w:val="00142284"/>
    <w:rsid w:val="00142A29"/>
    <w:rsid w:val="00142BF7"/>
    <w:rsid w:val="00142DB0"/>
    <w:rsid w:val="001432D5"/>
    <w:rsid w:val="0014345B"/>
    <w:rsid w:val="00143475"/>
    <w:rsid w:val="001434C5"/>
    <w:rsid w:val="00143B2E"/>
    <w:rsid w:val="00143C5F"/>
    <w:rsid w:val="00143CDC"/>
    <w:rsid w:val="00143FA5"/>
    <w:rsid w:val="00143FA8"/>
    <w:rsid w:val="0014443C"/>
    <w:rsid w:val="0014467F"/>
    <w:rsid w:val="001447A3"/>
    <w:rsid w:val="00144808"/>
    <w:rsid w:val="001448DC"/>
    <w:rsid w:val="00144902"/>
    <w:rsid w:val="00144AC8"/>
    <w:rsid w:val="00144C27"/>
    <w:rsid w:val="00144D1E"/>
    <w:rsid w:val="00144DA2"/>
    <w:rsid w:val="00144EA5"/>
    <w:rsid w:val="00144FA4"/>
    <w:rsid w:val="001454A9"/>
    <w:rsid w:val="0014562C"/>
    <w:rsid w:val="001459F7"/>
    <w:rsid w:val="00145D13"/>
    <w:rsid w:val="00145E0D"/>
    <w:rsid w:val="0014648E"/>
    <w:rsid w:val="0014662E"/>
    <w:rsid w:val="001467C2"/>
    <w:rsid w:val="00146A96"/>
    <w:rsid w:val="00146B96"/>
    <w:rsid w:val="00147262"/>
    <w:rsid w:val="001474CC"/>
    <w:rsid w:val="001478C3"/>
    <w:rsid w:val="00147B2C"/>
    <w:rsid w:val="00147E0F"/>
    <w:rsid w:val="00147FE0"/>
    <w:rsid w:val="0015008F"/>
    <w:rsid w:val="001503EF"/>
    <w:rsid w:val="001505E6"/>
    <w:rsid w:val="001507A7"/>
    <w:rsid w:val="00150CF8"/>
    <w:rsid w:val="00151004"/>
    <w:rsid w:val="0015106D"/>
    <w:rsid w:val="0015175F"/>
    <w:rsid w:val="00151C8A"/>
    <w:rsid w:val="00151FB8"/>
    <w:rsid w:val="00152250"/>
    <w:rsid w:val="0015241E"/>
    <w:rsid w:val="001527F0"/>
    <w:rsid w:val="00152AAD"/>
    <w:rsid w:val="00152F50"/>
    <w:rsid w:val="00152FD0"/>
    <w:rsid w:val="00153481"/>
    <w:rsid w:val="00153D1F"/>
    <w:rsid w:val="00153E95"/>
    <w:rsid w:val="001542D8"/>
    <w:rsid w:val="001546A9"/>
    <w:rsid w:val="00154728"/>
    <w:rsid w:val="00154B34"/>
    <w:rsid w:val="00154BED"/>
    <w:rsid w:val="0015500F"/>
    <w:rsid w:val="001552F6"/>
    <w:rsid w:val="00155459"/>
    <w:rsid w:val="00155894"/>
    <w:rsid w:val="00156222"/>
    <w:rsid w:val="00156558"/>
    <w:rsid w:val="0015698D"/>
    <w:rsid w:val="00156C43"/>
    <w:rsid w:val="0015745C"/>
    <w:rsid w:val="001574C6"/>
    <w:rsid w:val="00157976"/>
    <w:rsid w:val="00157A23"/>
    <w:rsid w:val="00160097"/>
    <w:rsid w:val="00160224"/>
    <w:rsid w:val="0016030D"/>
    <w:rsid w:val="001605AD"/>
    <w:rsid w:val="0016071E"/>
    <w:rsid w:val="001608F8"/>
    <w:rsid w:val="00160934"/>
    <w:rsid w:val="00160A69"/>
    <w:rsid w:val="0016143F"/>
    <w:rsid w:val="00161534"/>
    <w:rsid w:val="00161831"/>
    <w:rsid w:val="00161A0B"/>
    <w:rsid w:val="00161F4D"/>
    <w:rsid w:val="0016205E"/>
    <w:rsid w:val="00162EAB"/>
    <w:rsid w:val="00162F79"/>
    <w:rsid w:val="001632E7"/>
    <w:rsid w:val="0016357B"/>
    <w:rsid w:val="001636EC"/>
    <w:rsid w:val="00163AD5"/>
    <w:rsid w:val="00163B1E"/>
    <w:rsid w:val="00163BF6"/>
    <w:rsid w:val="00163EE5"/>
    <w:rsid w:val="00164779"/>
    <w:rsid w:val="00164EC2"/>
    <w:rsid w:val="0016504A"/>
    <w:rsid w:val="001650B2"/>
    <w:rsid w:val="0016533D"/>
    <w:rsid w:val="00165652"/>
    <w:rsid w:val="00165685"/>
    <w:rsid w:val="001657D9"/>
    <w:rsid w:val="00165811"/>
    <w:rsid w:val="001659FC"/>
    <w:rsid w:val="00165B4D"/>
    <w:rsid w:val="00165BC8"/>
    <w:rsid w:val="00165C87"/>
    <w:rsid w:val="00165FA2"/>
    <w:rsid w:val="00166273"/>
    <w:rsid w:val="00166452"/>
    <w:rsid w:val="0016699D"/>
    <w:rsid w:val="001669E4"/>
    <w:rsid w:val="00167111"/>
    <w:rsid w:val="00167185"/>
    <w:rsid w:val="00167697"/>
    <w:rsid w:val="00167936"/>
    <w:rsid w:val="00167B0B"/>
    <w:rsid w:val="00167D48"/>
    <w:rsid w:val="00170062"/>
    <w:rsid w:val="0017007E"/>
    <w:rsid w:val="00170744"/>
    <w:rsid w:val="001708DF"/>
    <w:rsid w:val="0017094D"/>
    <w:rsid w:val="00170B83"/>
    <w:rsid w:val="00170EAD"/>
    <w:rsid w:val="00170F06"/>
    <w:rsid w:val="00171026"/>
    <w:rsid w:val="00171115"/>
    <w:rsid w:val="00171282"/>
    <w:rsid w:val="00171928"/>
    <w:rsid w:val="00171A08"/>
    <w:rsid w:val="00171D9C"/>
    <w:rsid w:val="0017204D"/>
    <w:rsid w:val="00172454"/>
    <w:rsid w:val="001726DB"/>
    <w:rsid w:val="001737C2"/>
    <w:rsid w:val="0017394F"/>
    <w:rsid w:val="00173AED"/>
    <w:rsid w:val="00173D2E"/>
    <w:rsid w:val="00173E69"/>
    <w:rsid w:val="0017423D"/>
    <w:rsid w:val="001744DF"/>
    <w:rsid w:val="0017501A"/>
    <w:rsid w:val="0017518D"/>
    <w:rsid w:val="0017535A"/>
    <w:rsid w:val="00175653"/>
    <w:rsid w:val="001758BE"/>
    <w:rsid w:val="00175B77"/>
    <w:rsid w:val="001765B6"/>
    <w:rsid w:val="00176624"/>
    <w:rsid w:val="00176986"/>
    <w:rsid w:val="00176F96"/>
    <w:rsid w:val="0017703D"/>
    <w:rsid w:val="0017713F"/>
    <w:rsid w:val="001773E4"/>
    <w:rsid w:val="001800AA"/>
    <w:rsid w:val="001806C0"/>
    <w:rsid w:val="001809E8"/>
    <w:rsid w:val="00180D04"/>
    <w:rsid w:val="00180EEC"/>
    <w:rsid w:val="00181433"/>
    <w:rsid w:val="00181D36"/>
    <w:rsid w:val="00181E84"/>
    <w:rsid w:val="00181EAA"/>
    <w:rsid w:val="001820C1"/>
    <w:rsid w:val="0018272B"/>
    <w:rsid w:val="00182A52"/>
    <w:rsid w:val="00182D61"/>
    <w:rsid w:val="00183058"/>
    <w:rsid w:val="00183B0B"/>
    <w:rsid w:val="00183BEE"/>
    <w:rsid w:val="0018406A"/>
    <w:rsid w:val="0018425A"/>
    <w:rsid w:val="0018446C"/>
    <w:rsid w:val="00184792"/>
    <w:rsid w:val="00184BB9"/>
    <w:rsid w:val="00184C30"/>
    <w:rsid w:val="00184E9F"/>
    <w:rsid w:val="00184F56"/>
    <w:rsid w:val="00185294"/>
    <w:rsid w:val="00185339"/>
    <w:rsid w:val="0018600B"/>
    <w:rsid w:val="0018608B"/>
    <w:rsid w:val="0018622E"/>
    <w:rsid w:val="0018631B"/>
    <w:rsid w:val="00186393"/>
    <w:rsid w:val="00186715"/>
    <w:rsid w:val="001868FC"/>
    <w:rsid w:val="00186CDD"/>
    <w:rsid w:val="00186E0E"/>
    <w:rsid w:val="0018720F"/>
    <w:rsid w:val="00187219"/>
    <w:rsid w:val="0018729F"/>
    <w:rsid w:val="0018735D"/>
    <w:rsid w:val="001877C8"/>
    <w:rsid w:val="00187AE4"/>
    <w:rsid w:val="00187CCE"/>
    <w:rsid w:val="00187D78"/>
    <w:rsid w:val="00187D92"/>
    <w:rsid w:val="0019002D"/>
    <w:rsid w:val="00190131"/>
    <w:rsid w:val="001904F7"/>
    <w:rsid w:val="00190554"/>
    <w:rsid w:val="00190D50"/>
    <w:rsid w:val="00191161"/>
    <w:rsid w:val="00191A4A"/>
    <w:rsid w:val="00192459"/>
    <w:rsid w:val="001925D3"/>
    <w:rsid w:val="00192AEC"/>
    <w:rsid w:val="00192B70"/>
    <w:rsid w:val="00192FFC"/>
    <w:rsid w:val="00193011"/>
    <w:rsid w:val="0019304B"/>
    <w:rsid w:val="0019318E"/>
    <w:rsid w:val="00193326"/>
    <w:rsid w:val="001933C2"/>
    <w:rsid w:val="00193877"/>
    <w:rsid w:val="0019394D"/>
    <w:rsid w:val="00194131"/>
    <w:rsid w:val="001945A5"/>
    <w:rsid w:val="00194871"/>
    <w:rsid w:val="0019496A"/>
    <w:rsid w:val="00194B37"/>
    <w:rsid w:val="00194C68"/>
    <w:rsid w:val="00194DAB"/>
    <w:rsid w:val="00194E3E"/>
    <w:rsid w:val="00195438"/>
    <w:rsid w:val="0019575A"/>
    <w:rsid w:val="00195C4E"/>
    <w:rsid w:val="00196149"/>
    <w:rsid w:val="0019622E"/>
    <w:rsid w:val="0019666D"/>
    <w:rsid w:val="001966D9"/>
    <w:rsid w:val="00196BAC"/>
    <w:rsid w:val="00196C42"/>
    <w:rsid w:val="00196CC8"/>
    <w:rsid w:val="00196CCA"/>
    <w:rsid w:val="00197167"/>
    <w:rsid w:val="0019725B"/>
    <w:rsid w:val="001976A9"/>
    <w:rsid w:val="001978DB"/>
    <w:rsid w:val="001A0633"/>
    <w:rsid w:val="001A0BC4"/>
    <w:rsid w:val="001A0DFF"/>
    <w:rsid w:val="001A0E7A"/>
    <w:rsid w:val="001A10ED"/>
    <w:rsid w:val="001A1373"/>
    <w:rsid w:val="001A1A08"/>
    <w:rsid w:val="001A1E47"/>
    <w:rsid w:val="001A1FE1"/>
    <w:rsid w:val="001A34DC"/>
    <w:rsid w:val="001A34E7"/>
    <w:rsid w:val="001A36A2"/>
    <w:rsid w:val="001A382C"/>
    <w:rsid w:val="001A38AF"/>
    <w:rsid w:val="001A38D3"/>
    <w:rsid w:val="001A39DB"/>
    <w:rsid w:val="001A402C"/>
    <w:rsid w:val="001A4246"/>
    <w:rsid w:val="001A43F4"/>
    <w:rsid w:val="001A454C"/>
    <w:rsid w:val="001A49AA"/>
    <w:rsid w:val="001A4A9A"/>
    <w:rsid w:val="001A4EBF"/>
    <w:rsid w:val="001A4F2C"/>
    <w:rsid w:val="001A50D9"/>
    <w:rsid w:val="001A52C1"/>
    <w:rsid w:val="001A5BE1"/>
    <w:rsid w:val="001A5C8C"/>
    <w:rsid w:val="001A65C1"/>
    <w:rsid w:val="001A6655"/>
    <w:rsid w:val="001A6884"/>
    <w:rsid w:val="001A70BE"/>
    <w:rsid w:val="001A7AB2"/>
    <w:rsid w:val="001A7BCF"/>
    <w:rsid w:val="001A7CEB"/>
    <w:rsid w:val="001A7F96"/>
    <w:rsid w:val="001B01A1"/>
    <w:rsid w:val="001B01C5"/>
    <w:rsid w:val="001B041F"/>
    <w:rsid w:val="001B0731"/>
    <w:rsid w:val="001B08F9"/>
    <w:rsid w:val="001B0A51"/>
    <w:rsid w:val="001B0E9A"/>
    <w:rsid w:val="001B148B"/>
    <w:rsid w:val="001B1C3A"/>
    <w:rsid w:val="001B2000"/>
    <w:rsid w:val="001B21D4"/>
    <w:rsid w:val="001B23DB"/>
    <w:rsid w:val="001B2A75"/>
    <w:rsid w:val="001B2DEC"/>
    <w:rsid w:val="001B3128"/>
    <w:rsid w:val="001B322F"/>
    <w:rsid w:val="001B38BC"/>
    <w:rsid w:val="001B39AD"/>
    <w:rsid w:val="001B3A4B"/>
    <w:rsid w:val="001B3EC2"/>
    <w:rsid w:val="001B3EED"/>
    <w:rsid w:val="001B3F57"/>
    <w:rsid w:val="001B41F4"/>
    <w:rsid w:val="001B4284"/>
    <w:rsid w:val="001B4566"/>
    <w:rsid w:val="001B474A"/>
    <w:rsid w:val="001B4DC4"/>
    <w:rsid w:val="001B5081"/>
    <w:rsid w:val="001B5084"/>
    <w:rsid w:val="001B5782"/>
    <w:rsid w:val="001B5B3F"/>
    <w:rsid w:val="001B5D36"/>
    <w:rsid w:val="001B60C8"/>
    <w:rsid w:val="001B61CA"/>
    <w:rsid w:val="001B63D9"/>
    <w:rsid w:val="001B6482"/>
    <w:rsid w:val="001B6C88"/>
    <w:rsid w:val="001B7064"/>
    <w:rsid w:val="001B70DB"/>
    <w:rsid w:val="001B7114"/>
    <w:rsid w:val="001B76CC"/>
    <w:rsid w:val="001B7B26"/>
    <w:rsid w:val="001B7CF3"/>
    <w:rsid w:val="001B7D68"/>
    <w:rsid w:val="001C0037"/>
    <w:rsid w:val="001C0631"/>
    <w:rsid w:val="001C0691"/>
    <w:rsid w:val="001C0918"/>
    <w:rsid w:val="001C09CC"/>
    <w:rsid w:val="001C0B93"/>
    <w:rsid w:val="001C193E"/>
    <w:rsid w:val="001C1D46"/>
    <w:rsid w:val="001C1D6C"/>
    <w:rsid w:val="001C1F95"/>
    <w:rsid w:val="001C2B09"/>
    <w:rsid w:val="001C2F61"/>
    <w:rsid w:val="001C2FE6"/>
    <w:rsid w:val="001C3240"/>
    <w:rsid w:val="001C3666"/>
    <w:rsid w:val="001C367B"/>
    <w:rsid w:val="001C36D6"/>
    <w:rsid w:val="001C4617"/>
    <w:rsid w:val="001C469B"/>
    <w:rsid w:val="001C4C26"/>
    <w:rsid w:val="001C4E6A"/>
    <w:rsid w:val="001C5224"/>
    <w:rsid w:val="001C530D"/>
    <w:rsid w:val="001C58D0"/>
    <w:rsid w:val="001C5E68"/>
    <w:rsid w:val="001C5EB3"/>
    <w:rsid w:val="001C5EC2"/>
    <w:rsid w:val="001C6074"/>
    <w:rsid w:val="001C6633"/>
    <w:rsid w:val="001C669D"/>
    <w:rsid w:val="001C67C9"/>
    <w:rsid w:val="001C68F6"/>
    <w:rsid w:val="001C6C6C"/>
    <w:rsid w:val="001C6E00"/>
    <w:rsid w:val="001C70AB"/>
    <w:rsid w:val="001C71F7"/>
    <w:rsid w:val="001C7498"/>
    <w:rsid w:val="001C783C"/>
    <w:rsid w:val="001C79D1"/>
    <w:rsid w:val="001C7A09"/>
    <w:rsid w:val="001C7C07"/>
    <w:rsid w:val="001C7C47"/>
    <w:rsid w:val="001D02CE"/>
    <w:rsid w:val="001D03EC"/>
    <w:rsid w:val="001D0452"/>
    <w:rsid w:val="001D0D31"/>
    <w:rsid w:val="001D1200"/>
    <w:rsid w:val="001D12F3"/>
    <w:rsid w:val="001D1572"/>
    <w:rsid w:val="001D1612"/>
    <w:rsid w:val="001D1B07"/>
    <w:rsid w:val="001D1EB9"/>
    <w:rsid w:val="001D20C4"/>
    <w:rsid w:val="001D22C0"/>
    <w:rsid w:val="001D2678"/>
    <w:rsid w:val="001D28BC"/>
    <w:rsid w:val="001D2B6A"/>
    <w:rsid w:val="001D3026"/>
    <w:rsid w:val="001D31C1"/>
    <w:rsid w:val="001D3293"/>
    <w:rsid w:val="001D4290"/>
    <w:rsid w:val="001D43BF"/>
    <w:rsid w:val="001D4974"/>
    <w:rsid w:val="001D4F04"/>
    <w:rsid w:val="001D5270"/>
    <w:rsid w:val="001D589F"/>
    <w:rsid w:val="001D5AE7"/>
    <w:rsid w:val="001D6466"/>
    <w:rsid w:val="001D64F5"/>
    <w:rsid w:val="001D66FF"/>
    <w:rsid w:val="001D6A82"/>
    <w:rsid w:val="001D6AB4"/>
    <w:rsid w:val="001D6B34"/>
    <w:rsid w:val="001D6BCF"/>
    <w:rsid w:val="001D6E45"/>
    <w:rsid w:val="001D6E69"/>
    <w:rsid w:val="001D6F5F"/>
    <w:rsid w:val="001D70C3"/>
    <w:rsid w:val="001D73AB"/>
    <w:rsid w:val="001D75EA"/>
    <w:rsid w:val="001D78B4"/>
    <w:rsid w:val="001D78FF"/>
    <w:rsid w:val="001D7914"/>
    <w:rsid w:val="001D7A9B"/>
    <w:rsid w:val="001D7BFE"/>
    <w:rsid w:val="001E00B9"/>
    <w:rsid w:val="001E010E"/>
    <w:rsid w:val="001E0290"/>
    <w:rsid w:val="001E0FFF"/>
    <w:rsid w:val="001E1584"/>
    <w:rsid w:val="001E1595"/>
    <w:rsid w:val="001E1E40"/>
    <w:rsid w:val="001E20A7"/>
    <w:rsid w:val="001E2124"/>
    <w:rsid w:val="001E2556"/>
    <w:rsid w:val="001E2B3C"/>
    <w:rsid w:val="001E36C5"/>
    <w:rsid w:val="001E37D4"/>
    <w:rsid w:val="001E39AF"/>
    <w:rsid w:val="001E39C6"/>
    <w:rsid w:val="001E3C42"/>
    <w:rsid w:val="001E4005"/>
    <w:rsid w:val="001E41B6"/>
    <w:rsid w:val="001E41E3"/>
    <w:rsid w:val="001E4241"/>
    <w:rsid w:val="001E46B1"/>
    <w:rsid w:val="001E4B38"/>
    <w:rsid w:val="001E4BB1"/>
    <w:rsid w:val="001E5682"/>
    <w:rsid w:val="001E5DEA"/>
    <w:rsid w:val="001E5E3A"/>
    <w:rsid w:val="001E6565"/>
    <w:rsid w:val="001E65AC"/>
    <w:rsid w:val="001E662A"/>
    <w:rsid w:val="001E6756"/>
    <w:rsid w:val="001E67E8"/>
    <w:rsid w:val="001E6998"/>
    <w:rsid w:val="001E6B88"/>
    <w:rsid w:val="001E6E75"/>
    <w:rsid w:val="001E7867"/>
    <w:rsid w:val="001E7C37"/>
    <w:rsid w:val="001E7EF0"/>
    <w:rsid w:val="001F00DE"/>
    <w:rsid w:val="001F02D2"/>
    <w:rsid w:val="001F0551"/>
    <w:rsid w:val="001F0628"/>
    <w:rsid w:val="001F07C5"/>
    <w:rsid w:val="001F0B13"/>
    <w:rsid w:val="001F0CDB"/>
    <w:rsid w:val="001F10CA"/>
    <w:rsid w:val="001F11A5"/>
    <w:rsid w:val="001F1389"/>
    <w:rsid w:val="001F1494"/>
    <w:rsid w:val="001F1AFF"/>
    <w:rsid w:val="001F1C28"/>
    <w:rsid w:val="001F1D06"/>
    <w:rsid w:val="001F236D"/>
    <w:rsid w:val="001F2392"/>
    <w:rsid w:val="001F275A"/>
    <w:rsid w:val="001F2A07"/>
    <w:rsid w:val="001F2A94"/>
    <w:rsid w:val="001F2AD0"/>
    <w:rsid w:val="001F2F96"/>
    <w:rsid w:val="001F32A7"/>
    <w:rsid w:val="001F34F4"/>
    <w:rsid w:val="001F3658"/>
    <w:rsid w:val="001F3807"/>
    <w:rsid w:val="001F38AB"/>
    <w:rsid w:val="001F392F"/>
    <w:rsid w:val="001F3B02"/>
    <w:rsid w:val="001F3BCB"/>
    <w:rsid w:val="001F3D96"/>
    <w:rsid w:val="001F3FFA"/>
    <w:rsid w:val="001F45D8"/>
    <w:rsid w:val="001F480A"/>
    <w:rsid w:val="001F4A12"/>
    <w:rsid w:val="001F5286"/>
    <w:rsid w:val="001F5795"/>
    <w:rsid w:val="001F59C0"/>
    <w:rsid w:val="001F5A3E"/>
    <w:rsid w:val="001F5E65"/>
    <w:rsid w:val="001F5EE5"/>
    <w:rsid w:val="001F65DA"/>
    <w:rsid w:val="001F6793"/>
    <w:rsid w:val="001F6A99"/>
    <w:rsid w:val="001F6E8C"/>
    <w:rsid w:val="001F6EA4"/>
    <w:rsid w:val="001F6F14"/>
    <w:rsid w:val="001F7251"/>
    <w:rsid w:val="001F73F5"/>
    <w:rsid w:val="001F7ABC"/>
    <w:rsid w:val="001F7B6F"/>
    <w:rsid w:val="001F7BC3"/>
    <w:rsid w:val="001F7EFF"/>
    <w:rsid w:val="002001C5"/>
    <w:rsid w:val="00200664"/>
    <w:rsid w:val="002008FC"/>
    <w:rsid w:val="002013EF"/>
    <w:rsid w:val="00201514"/>
    <w:rsid w:val="002016BB"/>
    <w:rsid w:val="00201785"/>
    <w:rsid w:val="00201DC5"/>
    <w:rsid w:val="00201DD7"/>
    <w:rsid w:val="00201F7C"/>
    <w:rsid w:val="002020B0"/>
    <w:rsid w:val="00202192"/>
    <w:rsid w:val="00202238"/>
    <w:rsid w:val="0020243B"/>
    <w:rsid w:val="00202585"/>
    <w:rsid w:val="002028FF"/>
    <w:rsid w:val="00202A6C"/>
    <w:rsid w:val="002035B3"/>
    <w:rsid w:val="00203616"/>
    <w:rsid w:val="002039A1"/>
    <w:rsid w:val="00203A00"/>
    <w:rsid w:val="00203ACB"/>
    <w:rsid w:val="00203AFD"/>
    <w:rsid w:val="00203CC4"/>
    <w:rsid w:val="00204084"/>
    <w:rsid w:val="002044E2"/>
    <w:rsid w:val="0020466C"/>
    <w:rsid w:val="00204670"/>
    <w:rsid w:val="002046E4"/>
    <w:rsid w:val="0020484F"/>
    <w:rsid w:val="00204B2F"/>
    <w:rsid w:val="00204C5A"/>
    <w:rsid w:val="00204E5A"/>
    <w:rsid w:val="002050B7"/>
    <w:rsid w:val="002051C2"/>
    <w:rsid w:val="0020527C"/>
    <w:rsid w:val="002052A6"/>
    <w:rsid w:val="002055E8"/>
    <w:rsid w:val="002057CD"/>
    <w:rsid w:val="00205B25"/>
    <w:rsid w:val="00205B90"/>
    <w:rsid w:val="0020613C"/>
    <w:rsid w:val="00206185"/>
    <w:rsid w:val="0020633C"/>
    <w:rsid w:val="00206483"/>
    <w:rsid w:val="002067EB"/>
    <w:rsid w:val="00206A89"/>
    <w:rsid w:val="00206D06"/>
    <w:rsid w:val="00206EE4"/>
    <w:rsid w:val="00206FA1"/>
    <w:rsid w:val="002074ED"/>
    <w:rsid w:val="00207576"/>
    <w:rsid w:val="0020791B"/>
    <w:rsid w:val="00210304"/>
    <w:rsid w:val="002104EC"/>
    <w:rsid w:val="00210868"/>
    <w:rsid w:val="002108A2"/>
    <w:rsid w:val="0021112E"/>
    <w:rsid w:val="00211320"/>
    <w:rsid w:val="0021159E"/>
    <w:rsid w:val="002116FC"/>
    <w:rsid w:val="00211812"/>
    <w:rsid w:val="0021181C"/>
    <w:rsid w:val="00211A71"/>
    <w:rsid w:val="0021217A"/>
    <w:rsid w:val="0021272A"/>
    <w:rsid w:val="00212857"/>
    <w:rsid w:val="00212E72"/>
    <w:rsid w:val="00213158"/>
    <w:rsid w:val="002131A8"/>
    <w:rsid w:val="00213541"/>
    <w:rsid w:val="002135DA"/>
    <w:rsid w:val="0021377C"/>
    <w:rsid w:val="002138BD"/>
    <w:rsid w:val="002139E7"/>
    <w:rsid w:val="00213AE3"/>
    <w:rsid w:val="00213BC1"/>
    <w:rsid w:val="00213E46"/>
    <w:rsid w:val="00214151"/>
    <w:rsid w:val="002145A2"/>
    <w:rsid w:val="00214A42"/>
    <w:rsid w:val="00214AA8"/>
    <w:rsid w:val="0021502A"/>
    <w:rsid w:val="0021513C"/>
    <w:rsid w:val="002158D0"/>
    <w:rsid w:val="00215BE1"/>
    <w:rsid w:val="00215BF2"/>
    <w:rsid w:val="00215D8E"/>
    <w:rsid w:val="002161F2"/>
    <w:rsid w:val="0021620A"/>
    <w:rsid w:val="00216241"/>
    <w:rsid w:val="00216334"/>
    <w:rsid w:val="002168AE"/>
    <w:rsid w:val="0021695F"/>
    <w:rsid w:val="002169FD"/>
    <w:rsid w:val="00216E71"/>
    <w:rsid w:val="00216F1E"/>
    <w:rsid w:val="002176FF"/>
    <w:rsid w:val="00217DBF"/>
    <w:rsid w:val="00217E44"/>
    <w:rsid w:val="00217E60"/>
    <w:rsid w:val="002204F8"/>
    <w:rsid w:val="00220891"/>
    <w:rsid w:val="00220CD3"/>
    <w:rsid w:val="00220FD7"/>
    <w:rsid w:val="002217D0"/>
    <w:rsid w:val="00221A0D"/>
    <w:rsid w:val="00221F28"/>
    <w:rsid w:val="00222210"/>
    <w:rsid w:val="00222600"/>
    <w:rsid w:val="002226DB"/>
    <w:rsid w:val="00222A68"/>
    <w:rsid w:val="00222BD6"/>
    <w:rsid w:val="00222BF7"/>
    <w:rsid w:val="00222C6E"/>
    <w:rsid w:val="00222CF1"/>
    <w:rsid w:val="00222DAA"/>
    <w:rsid w:val="002242DA"/>
    <w:rsid w:val="002248B4"/>
    <w:rsid w:val="00224CB6"/>
    <w:rsid w:val="00224F54"/>
    <w:rsid w:val="002252D4"/>
    <w:rsid w:val="0022545F"/>
    <w:rsid w:val="002257D5"/>
    <w:rsid w:val="002257FC"/>
    <w:rsid w:val="00225807"/>
    <w:rsid w:val="00225ACB"/>
    <w:rsid w:val="00225AE3"/>
    <w:rsid w:val="00225B8B"/>
    <w:rsid w:val="00225F4B"/>
    <w:rsid w:val="0022606D"/>
    <w:rsid w:val="0022648E"/>
    <w:rsid w:val="002268BC"/>
    <w:rsid w:val="0022706E"/>
    <w:rsid w:val="00227111"/>
    <w:rsid w:val="00227307"/>
    <w:rsid w:val="002279FA"/>
    <w:rsid w:val="00227D9C"/>
    <w:rsid w:val="002305B8"/>
    <w:rsid w:val="002307C7"/>
    <w:rsid w:val="00230968"/>
    <w:rsid w:val="00230F29"/>
    <w:rsid w:val="0023137D"/>
    <w:rsid w:val="0023151A"/>
    <w:rsid w:val="0023161C"/>
    <w:rsid w:val="0023166D"/>
    <w:rsid w:val="00231722"/>
    <w:rsid w:val="00231EAC"/>
    <w:rsid w:val="00231FB8"/>
    <w:rsid w:val="00232769"/>
    <w:rsid w:val="00232866"/>
    <w:rsid w:val="002328E2"/>
    <w:rsid w:val="00232ED2"/>
    <w:rsid w:val="00233000"/>
    <w:rsid w:val="002338C1"/>
    <w:rsid w:val="00233AB3"/>
    <w:rsid w:val="00233F3B"/>
    <w:rsid w:val="00233F67"/>
    <w:rsid w:val="00233F6F"/>
    <w:rsid w:val="00234637"/>
    <w:rsid w:val="0023465D"/>
    <w:rsid w:val="002347A4"/>
    <w:rsid w:val="002357F8"/>
    <w:rsid w:val="00235C0E"/>
    <w:rsid w:val="00235E7D"/>
    <w:rsid w:val="002360CE"/>
    <w:rsid w:val="00236A7C"/>
    <w:rsid w:val="00236D70"/>
    <w:rsid w:val="00236E3E"/>
    <w:rsid w:val="00236FAB"/>
    <w:rsid w:val="002370B4"/>
    <w:rsid w:val="0023722A"/>
    <w:rsid w:val="002372C4"/>
    <w:rsid w:val="00237738"/>
    <w:rsid w:val="00237A59"/>
    <w:rsid w:val="00237CF6"/>
    <w:rsid w:val="00237D78"/>
    <w:rsid w:val="00240148"/>
    <w:rsid w:val="00240184"/>
    <w:rsid w:val="002401C3"/>
    <w:rsid w:val="0024043E"/>
    <w:rsid w:val="0024059E"/>
    <w:rsid w:val="00240A74"/>
    <w:rsid w:val="00240EAE"/>
    <w:rsid w:val="00240EC3"/>
    <w:rsid w:val="00240FE5"/>
    <w:rsid w:val="00241117"/>
    <w:rsid w:val="0024158A"/>
    <w:rsid w:val="0024194E"/>
    <w:rsid w:val="00241EBE"/>
    <w:rsid w:val="00241EBF"/>
    <w:rsid w:val="00242077"/>
    <w:rsid w:val="00242257"/>
    <w:rsid w:val="002422FA"/>
    <w:rsid w:val="00242B7E"/>
    <w:rsid w:val="00242D8C"/>
    <w:rsid w:val="00242EE7"/>
    <w:rsid w:val="002433E8"/>
    <w:rsid w:val="0024357A"/>
    <w:rsid w:val="002436BD"/>
    <w:rsid w:val="002437B3"/>
    <w:rsid w:val="00243900"/>
    <w:rsid w:val="0024443C"/>
    <w:rsid w:val="0024458A"/>
    <w:rsid w:val="002446A6"/>
    <w:rsid w:val="0024475B"/>
    <w:rsid w:val="002449E9"/>
    <w:rsid w:val="00244B37"/>
    <w:rsid w:val="00245268"/>
    <w:rsid w:val="0024553E"/>
    <w:rsid w:val="0024614A"/>
    <w:rsid w:val="00246756"/>
    <w:rsid w:val="0024699E"/>
    <w:rsid w:val="00246AE4"/>
    <w:rsid w:val="00246AE7"/>
    <w:rsid w:val="00246B4B"/>
    <w:rsid w:val="00246F1D"/>
    <w:rsid w:val="00247350"/>
    <w:rsid w:val="0024739D"/>
    <w:rsid w:val="0024746F"/>
    <w:rsid w:val="002476D6"/>
    <w:rsid w:val="00247C06"/>
    <w:rsid w:val="00247EE3"/>
    <w:rsid w:val="00247FBC"/>
    <w:rsid w:val="00247FD5"/>
    <w:rsid w:val="002500ED"/>
    <w:rsid w:val="0025076F"/>
    <w:rsid w:val="00250D99"/>
    <w:rsid w:val="00251240"/>
    <w:rsid w:val="002512F4"/>
    <w:rsid w:val="002514E8"/>
    <w:rsid w:val="002515C0"/>
    <w:rsid w:val="0025170C"/>
    <w:rsid w:val="00251927"/>
    <w:rsid w:val="00251D66"/>
    <w:rsid w:val="00252012"/>
    <w:rsid w:val="002528A7"/>
    <w:rsid w:val="00252D01"/>
    <w:rsid w:val="00252F71"/>
    <w:rsid w:val="00252F98"/>
    <w:rsid w:val="0025318F"/>
    <w:rsid w:val="0025332B"/>
    <w:rsid w:val="0025380D"/>
    <w:rsid w:val="00253A9E"/>
    <w:rsid w:val="002543E0"/>
    <w:rsid w:val="0025440F"/>
    <w:rsid w:val="002544DB"/>
    <w:rsid w:val="0025475C"/>
    <w:rsid w:val="00254838"/>
    <w:rsid w:val="00254C51"/>
    <w:rsid w:val="00254F5F"/>
    <w:rsid w:val="002553A9"/>
    <w:rsid w:val="00255DCA"/>
    <w:rsid w:val="00255E0D"/>
    <w:rsid w:val="0025642D"/>
    <w:rsid w:val="0025647C"/>
    <w:rsid w:val="00256B5E"/>
    <w:rsid w:val="00256F9F"/>
    <w:rsid w:val="00256FDB"/>
    <w:rsid w:val="00257269"/>
    <w:rsid w:val="0025726E"/>
    <w:rsid w:val="00257953"/>
    <w:rsid w:val="00257EF4"/>
    <w:rsid w:val="00260094"/>
    <w:rsid w:val="002601B7"/>
    <w:rsid w:val="002604BD"/>
    <w:rsid w:val="002605CE"/>
    <w:rsid w:val="00260DAB"/>
    <w:rsid w:val="00260E79"/>
    <w:rsid w:val="002612D6"/>
    <w:rsid w:val="00261402"/>
    <w:rsid w:val="00261A0A"/>
    <w:rsid w:val="00262078"/>
    <w:rsid w:val="00262D36"/>
    <w:rsid w:val="002630DA"/>
    <w:rsid w:val="002634FC"/>
    <w:rsid w:val="002637E5"/>
    <w:rsid w:val="00263F09"/>
    <w:rsid w:val="00264323"/>
    <w:rsid w:val="00264354"/>
    <w:rsid w:val="00264926"/>
    <w:rsid w:val="00264A88"/>
    <w:rsid w:val="00264B3E"/>
    <w:rsid w:val="00264B61"/>
    <w:rsid w:val="00264E4A"/>
    <w:rsid w:val="00264E53"/>
    <w:rsid w:val="00264E74"/>
    <w:rsid w:val="00265347"/>
    <w:rsid w:val="002653AB"/>
    <w:rsid w:val="00265BAE"/>
    <w:rsid w:val="00266314"/>
    <w:rsid w:val="002665E1"/>
    <w:rsid w:val="0026687E"/>
    <w:rsid w:val="002668A9"/>
    <w:rsid w:val="00266C4A"/>
    <w:rsid w:val="00266CDA"/>
    <w:rsid w:val="00266E38"/>
    <w:rsid w:val="002672E1"/>
    <w:rsid w:val="00267321"/>
    <w:rsid w:val="00267457"/>
    <w:rsid w:val="0026765C"/>
    <w:rsid w:val="00267A38"/>
    <w:rsid w:val="00267C61"/>
    <w:rsid w:val="00267DA5"/>
    <w:rsid w:val="00267FAA"/>
    <w:rsid w:val="0027028A"/>
    <w:rsid w:val="00270470"/>
    <w:rsid w:val="002709C4"/>
    <w:rsid w:val="00270CE4"/>
    <w:rsid w:val="00271029"/>
    <w:rsid w:val="002713C3"/>
    <w:rsid w:val="00271421"/>
    <w:rsid w:val="00271448"/>
    <w:rsid w:val="00271924"/>
    <w:rsid w:val="0027195E"/>
    <w:rsid w:val="00271FEC"/>
    <w:rsid w:val="00272296"/>
    <w:rsid w:val="002724F3"/>
    <w:rsid w:val="00272583"/>
    <w:rsid w:val="002725E1"/>
    <w:rsid w:val="002726F4"/>
    <w:rsid w:val="00272D19"/>
    <w:rsid w:val="00272F27"/>
    <w:rsid w:val="002733D3"/>
    <w:rsid w:val="00273554"/>
    <w:rsid w:val="00273998"/>
    <w:rsid w:val="00273A7E"/>
    <w:rsid w:val="00273F24"/>
    <w:rsid w:val="00273FB6"/>
    <w:rsid w:val="00274070"/>
    <w:rsid w:val="00274119"/>
    <w:rsid w:val="002743E6"/>
    <w:rsid w:val="00274445"/>
    <w:rsid w:val="00274709"/>
    <w:rsid w:val="002748D9"/>
    <w:rsid w:val="00274B13"/>
    <w:rsid w:val="00274F1D"/>
    <w:rsid w:val="0027550B"/>
    <w:rsid w:val="00275730"/>
    <w:rsid w:val="00276326"/>
    <w:rsid w:val="00276839"/>
    <w:rsid w:val="00276851"/>
    <w:rsid w:val="0027690D"/>
    <w:rsid w:val="00276A3C"/>
    <w:rsid w:val="00276CAE"/>
    <w:rsid w:val="00276F1E"/>
    <w:rsid w:val="002773E2"/>
    <w:rsid w:val="0027749E"/>
    <w:rsid w:val="0027784B"/>
    <w:rsid w:val="00277CBA"/>
    <w:rsid w:val="00277D7F"/>
    <w:rsid w:val="00277E56"/>
    <w:rsid w:val="0028067D"/>
    <w:rsid w:val="002808C1"/>
    <w:rsid w:val="0028182D"/>
    <w:rsid w:val="00281BEB"/>
    <w:rsid w:val="00281DBD"/>
    <w:rsid w:val="00281E02"/>
    <w:rsid w:val="00281E33"/>
    <w:rsid w:val="002820CB"/>
    <w:rsid w:val="00282619"/>
    <w:rsid w:val="00282994"/>
    <w:rsid w:val="00282E02"/>
    <w:rsid w:val="00282FED"/>
    <w:rsid w:val="00283026"/>
    <w:rsid w:val="0028338C"/>
    <w:rsid w:val="0028386F"/>
    <w:rsid w:val="00283993"/>
    <w:rsid w:val="00283BD3"/>
    <w:rsid w:val="00283EBF"/>
    <w:rsid w:val="00283F70"/>
    <w:rsid w:val="002846D7"/>
    <w:rsid w:val="002853D1"/>
    <w:rsid w:val="00285410"/>
    <w:rsid w:val="002856B0"/>
    <w:rsid w:val="00285B77"/>
    <w:rsid w:val="00286236"/>
    <w:rsid w:val="00286502"/>
    <w:rsid w:val="0028677E"/>
    <w:rsid w:val="002867B7"/>
    <w:rsid w:val="00286991"/>
    <w:rsid w:val="00286AD7"/>
    <w:rsid w:val="00286BC8"/>
    <w:rsid w:val="00286BD8"/>
    <w:rsid w:val="00286D02"/>
    <w:rsid w:val="00287124"/>
    <w:rsid w:val="002871FF"/>
    <w:rsid w:val="002874F5"/>
    <w:rsid w:val="002878C2"/>
    <w:rsid w:val="00287955"/>
    <w:rsid w:val="00287BCA"/>
    <w:rsid w:val="00287EF2"/>
    <w:rsid w:val="0029002C"/>
    <w:rsid w:val="002900BF"/>
    <w:rsid w:val="00290154"/>
    <w:rsid w:val="00290258"/>
    <w:rsid w:val="00290381"/>
    <w:rsid w:val="00290E03"/>
    <w:rsid w:val="00290FAA"/>
    <w:rsid w:val="00291152"/>
    <w:rsid w:val="0029120D"/>
    <w:rsid w:val="002913A2"/>
    <w:rsid w:val="002913D4"/>
    <w:rsid w:val="002914D6"/>
    <w:rsid w:val="002914F2"/>
    <w:rsid w:val="0029183A"/>
    <w:rsid w:val="00291B60"/>
    <w:rsid w:val="00292119"/>
    <w:rsid w:val="002921CC"/>
    <w:rsid w:val="00292310"/>
    <w:rsid w:val="00292356"/>
    <w:rsid w:val="002923AD"/>
    <w:rsid w:val="00292612"/>
    <w:rsid w:val="0029281F"/>
    <w:rsid w:val="00292913"/>
    <w:rsid w:val="00292C70"/>
    <w:rsid w:val="00292D45"/>
    <w:rsid w:val="00292DDF"/>
    <w:rsid w:val="00292F5D"/>
    <w:rsid w:val="00293002"/>
    <w:rsid w:val="00293022"/>
    <w:rsid w:val="00293857"/>
    <w:rsid w:val="00293BC9"/>
    <w:rsid w:val="00293C43"/>
    <w:rsid w:val="0029450B"/>
    <w:rsid w:val="00294632"/>
    <w:rsid w:val="0029477A"/>
    <w:rsid w:val="0029481B"/>
    <w:rsid w:val="002948CA"/>
    <w:rsid w:val="00294A49"/>
    <w:rsid w:val="00294B6D"/>
    <w:rsid w:val="00294CDD"/>
    <w:rsid w:val="0029501F"/>
    <w:rsid w:val="0029527B"/>
    <w:rsid w:val="00295890"/>
    <w:rsid w:val="0029614E"/>
    <w:rsid w:val="002961CB"/>
    <w:rsid w:val="00296343"/>
    <w:rsid w:val="0029656F"/>
    <w:rsid w:val="00296797"/>
    <w:rsid w:val="00296A16"/>
    <w:rsid w:val="00296A50"/>
    <w:rsid w:val="00296E40"/>
    <w:rsid w:val="00296F8F"/>
    <w:rsid w:val="00296FE0"/>
    <w:rsid w:val="00297050"/>
    <w:rsid w:val="00297969"/>
    <w:rsid w:val="00297AF2"/>
    <w:rsid w:val="00297E50"/>
    <w:rsid w:val="00297F66"/>
    <w:rsid w:val="002A00A1"/>
    <w:rsid w:val="002A0223"/>
    <w:rsid w:val="002A06AC"/>
    <w:rsid w:val="002A0C8C"/>
    <w:rsid w:val="002A1279"/>
    <w:rsid w:val="002A13E9"/>
    <w:rsid w:val="002A1452"/>
    <w:rsid w:val="002A1595"/>
    <w:rsid w:val="002A202C"/>
    <w:rsid w:val="002A312C"/>
    <w:rsid w:val="002A3331"/>
    <w:rsid w:val="002A3390"/>
    <w:rsid w:val="002A3512"/>
    <w:rsid w:val="002A37CC"/>
    <w:rsid w:val="002A3B40"/>
    <w:rsid w:val="002A3D0F"/>
    <w:rsid w:val="002A3F2B"/>
    <w:rsid w:val="002A43AE"/>
    <w:rsid w:val="002A462F"/>
    <w:rsid w:val="002A4DAD"/>
    <w:rsid w:val="002A5D90"/>
    <w:rsid w:val="002A63CA"/>
    <w:rsid w:val="002A665D"/>
    <w:rsid w:val="002A66F5"/>
    <w:rsid w:val="002A6B8F"/>
    <w:rsid w:val="002A6BAB"/>
    <w:rsid w:val="002A6F7D"/>
    <w:rsid w:val="002A70B1"/>
    <w:rsid w:val="002A7293"/>
    <w:rsid w:val="002A75CC"/>
    <w:rsid w:val="002A77A5"/>
    <w:rsid w:val="002A77E1"/>
    <w:rsid w:val="002A79CD"/>
    <w:rsid w:val="002A7BBC"/>
    <w:rsid w:val="002A7D08"/>
    <w:rsid w:val="002B008A"/>
    <w:rsid w:val="002B03BC"/>
    <w:rsid w:val="002B05FA"/>
    <w:rsid w:val="002B062C"/>
    <w:rsid w:val="002B07BD"/>
    <w:rsid w:val="002B08F2"/>
    <w:rsid w:val="002B0ECB"/>
    <w:rsid w:val="002B0FD6"/>
    <w:rsid w:val="002B1249"/>
    <w:rsid w:val="002B124E"/>
    <w:rsid w:val="002B14D7"/>
    <w:rsid w:val="002B14EA"/>
    <w:rsid w:val="002B1596"/>
    <w:rsid w:val="002B17F1"/>
    <w:rsid w:val="002B18E5"/>
    <w:rsid w:val="002B1C15"/>
    <w:rsid w:val="002B1E7D"/>
    <w:rsid w:val="002B1F30"/>
    <w:rsid w:val="002B2099"/>
    <w:rsid w:val="002B20EB"/>
    <w:rsid w:val="002B25A6"/>
    <w:rsid w:val="002B2991"/>
    <w:rsid w:val="002B29FC"/>
    <w:rsid w:val="002B2A98"/>
    <w:rsid w:val="002B2F53"/>
    <w:rsid w:val="002B2F88"/>
    <w:rsid w:val="002B3050"/>
    <w:rsid w:val="002B326F"/>
    <w:rsid w:val="002B357B"/>
    <w:rsid w:val="002B38A6"/>
    <w:rsid w:val="002B3982"/>
    <w:rsid w:val="002B3AA4"/>
    <w:rsid w:val="002B3B42"/>
    <w:rsid w:val="002B40D8"/>
    <w:rsid w:val="002B41D8"/>
    <w:rsid w:val="002B44C2"/>
    <w:rsid w:val="002B452A"/>
    <w:rsid w:val="002B45C6"/>
    <w:rsid w:val="002B460A"/>
    <w:rsid w:val="002B511F"/>
    <w:rsid w:val="002B565F"/>
    <w:rsid w:val="002B58F2"/>
    <w:rsid w:val="002B5AA2"/>
    <w:rsid w:val="002B5AC3"/>
    <w:rsid w:val="002B5C7D"/>
    <w:rsid w:val="002B5E26"/>
    <w:rsid w:val="002B5E44"/>
    <w:rsid w:val="002B5E96"/>
    <w:rsid w:val="002B5F53"/>
    <w:rsid w:val="002B5F7C"/>
    <w:rsid w:val="002B63AC"/>
    <w:rsid w:val="002B6A94"/>
    <w:rsid w:val="002B6CAE"/>
    <w:rsid w:val="002B6DBC"/>
    <w:rsid w:val="002B730B"/>
    <w:rsid w:val="002B732B"/>
    <w:rsid w:val="002B760F"/>
    <w:rsid w:val="002B7F91"/>
    <w:rsid w:val="002C0723"/>
    <w:rsid w:val="002C08CF"/>
    <w:rsid w:val="002C09DC"/>
    <w:rsid w:val="002C1033"/>
    <w:rsid w:val="002C129D"/>
    <w:rsid w:val="002C1739"/>
    <w:rsid w:val="002C1D9F"/>
    <w:rsid w:val="002C2091"/>
    <w:rsid w:val="002C22EC"/>
    <w:rsid w:val="002C23DD"/>
    <w:rsid w:val="002C253B"/>
    <w:rsid w:val="002C26E5"/>
    <w:rsid w:val="002C276D"/>
    <w:rsid w:val="002C279F"/>
    <w:rsid w:val="002C2838"/>
    <w:rsid w:val="002C2CFA"/>
    <w:rsid w:val="002C2D3D"/>
    <w:rsid w:val="002C3009"/>
    <w:rsid w:val="002C305E"/>
    <w:rsid w:val="002C32D8"/>
    <w:rsid w:val="002C3A8C"/>
    <w:rsid w:val="002C3EF1"/>
    <w:rsid w:val="002C420B"/>
    <w:rsid w:val="002C461E"/>
    <w:rsid w:val="002C46DE"/>
    <w:rsid w:val="002C481D"/>
    <w:rsid w:val="002C4AC0"/>
    <w:rsid w:val="002C4CB0"/>
    <w:rsid w:val="002C5585"/>
    <w:rsid w:val="002C59F2"/>
    <w:rsid w:val="002C6093"/>
    <w:rsid w:val="002C612F"/>
    <w:rsid w:val="002C62F1"/>
    <w:rsid w:val="002C6751"/>
    <w:rsid w:val="002C7838"/>
    <w:rsid w:val="002C7D27"/>
    <w:rsid w:val="002C7EF3"/>
    <w:rsid w:val="002C7FA1"/>
    <w:rsid w:val="002D00C3"/>
    <w:rsid w:val="002D0521"/>
    <w:rsid w:val="002D0C1C"/>
    <w:rsid w:val="002D0DB5"/>
    <w:rsid w:val="002D0DF5"/>
    <w:rsid w:val="002D1358"/>
    <w:rsid w:val="002D1618"/>
    <w:rsid w:val="002D172F"/>
    <w:rsid w:val="002D18F7"/>
    <w:rsid w:val="002D1D48"/>
    <w:rsid w:val="002D1FBA"/>
    <w:rsid w:val="002D202C"/>
    <w:rsid w:val="002D225D"/>
    <w:rsid w:val="002D2273"/>
    <w:rsid w:val="002D266E"/>
    <w:rsid w:val="002D2797"/>
    <w:rsid w:val="002D2C54"/>
    <w:rsid w:val="002D2CA7"/>
    <w:rsid w:val="002D3281"/>
    <w:rsid w:val="002D32F3"/>
    <w:rsid w:val="002D336B"/>
    <w:rsid w:val="002D3621"/>
    <w:rsid w:val="002D3D66"/>
    <w:rsid w:val="002D3DFC"/>
    <w:rsid w:val="002D426F"/>
    <w:rsid w:val="002D4AD5"/>
    <w:rsid w:val="002D4B01"/>
    <w:rsid w:val="002D4DF9"/>
    <w:rsid w:val="002D500B"/>
    <w:rsid w:val="002D5434"/>
    <w:rsid w:val="002D5F6F"/>
    <w:rsid w:val="002D6109"/>
    <w:rsid w:val="002D6175"/>
    <w:rsid w:val="002D645F"/>
    <w:rsid w:val="002D664E"/>
    <w:rsid w:val="002D6741"/>
    <w:rsid w:val="002D6912"/>
    <w:rsid w:val="002D6A0D"/>
    <w:rsid w:val="002D6AE4"/>
    <w:rsid w:val="002D6AF2"/>
    <w:rsid w:val="002D6BE0"/>
    <w:rsid w:val="002D6C28"/>
    <w:rsid w:val="002D6D2A"/>
    <w:rsid w:val="002D71CC"/>
    <w:rsid w:val="002D7637"/>
    <w:rsid w:val="002D7E66"/>
    <w:rsid w:val="002D7F95"/>
    <w:rsid w:val="002E07D0"/>
    <w:rsid w:val="002E0B2C"/>
    <w:rsid w:val="002E0B7F"/>
    <w:rsid w:val="002E0C82"/>
    <w:rsid w:val="002E0DB0"/>
    <w:rsid w:val="002E19D4"/>
    <w:rsid w:val="002E1FB6"/>
    <w:rsid w:val="002E1FD7"/>
    <w:rsid w:val="002E213F"/>
    <w:rsid w:val="002E228C"/>
    <w:rsid w:val="002E24AC"/>
    <w:rsid w:val="002E26D8"/>
    <w:rsid w:val="002E2790"/>
    <w:rsid w:val="002E3074"/>
    <w:rsid w:val="002E30F0"/>
    <w:rsid w:val="002E3464"/>
    <w:rsid w:val="002E34BC"/>
    <w:rsid w:val="002E3671"/>
    <w:rsid w:val="002E3A2C"/>
    <w:rsid w:val="002E4188"/>
    <w:rsid w:val="002E47EE"/>
    <w:rsid w:val="002E4D33"/>
    <w:rsid w:val="002E4D5F"/>
    <w:rsid w:val="002E4EA2"/>
    <w:rsid w:val="002E532C"/>
    <w:rsid w:val="002E55EE"/>
    <w:rsid w:val="002E5A80"/>
    <w:rsid w:val="002E5AD1"/>
    <w:rsid w:val="002E6273"/>
    <w:rsid w:val="002E6463"/>
    <w:rsid w:val="002E6689"/>
    <w:rsid w:val="002E6693"/>
    <w:rsid w:val="002E69A6"/>
    <w:rsid w:val="002E6A40"/>
    <w:rsid w:val="002E6CB1"/>
    <w:rsid w:val="002E6D9A"/>
    <w:rsid w:val="002E79A3"/>
    <w:rsid w:val="002E7BC2"/>
    <w:rsid w:val="002F0A66"/>
    <w:rsid w:val="002F0B42"/>
    <w:rsid w:val="002F0C5E"/>
    <w:rsid w:val="002F0DD1"/>
    <w:rsid w:val="002F0DEB"/>
    <w:rsid w:val="002F0E95"/>
    <w:rsid w:val="002F1213"/>
    <w:rsid w:val="002F13C6"/>
    <w:rsid w:val="002F150E"/>
    <w:rsid w:val="002F1E6C"/>
    <w:rsid w:val="002F1F7D"/>
    <w:rsid w:val="002F2B5D"/>
    <w:rsid w:val="002F2B68"/>
    <w:rsid w:val="002F2BB1"/>
    <w:rsid w:val="002F3121"/>
    <w:rsid w:val="002F33C4"/>
    <w:rsid w:val="002F3638"/>
    <w:rsid w:val="002F364E"/>
    <w:rsid w:val="002F3733"/>
    <w:rsid w:val="002F3886"/>
    <w:rsid w:val="002F3D42"/>
    <w:rsid w:val="002F3F03"/>
    <w:rsid w:val="002F3F2F"/>
    <w:rsid w:val="002F4849"/>
    <w:rsid w:val="002F4AD8"/>
    <w:rsid w:val="002F4B87"/>
    <w:rsid w:val="002F50C7"/>
    <w:rsid w:val="002F5592"/>
    <w:rsid w:val="002F56E4"/>
    <w:rsid w:val="002F579F"/>
    <w:rsid w:val="002F5A83"/>
    <w:rsid w:val="002F5A87"/>
    <w:rsid w:val="002F5AB4"/>
    <w:rsid w:val="002F5B18"/>
    <w:rsid w:val="002F5B9E"/>
    <w:rsid w:val="002F5D24"/>
    <w:rsid w:val="002F6337"/>
    <w:rsid w:val="002F64C1"/>
    <w:rsid w:val="002F683E"/>
    <w:rsid w:val="002F69E4"/>
    <w:rsid w:val="002F6D4F"/>
    <w:rsid w:val="002F740B"/>
    <w:rsid w:val="002F7AE1"/>
    <w:rsid w:val="002F7F5E"/>
    <w:rsid w:val="0030017E"/>
    <w:rsid w:val="003002EA"/>
    <w:rsid w:val="003004C7"/>
    <w:rsid w:val="00300646"/>
    <w:rsid w:val="00300794"/>
    <w:rsid w:val="003008A6"/>
    <w:rsid w:val="003008C3"/>
    <w:rsid w:val="003008CA"/>
    <w:rsid w:val="0030091B"/>
    <w:rsid w:val="00300D00"/>
    <w:rsid w:val="0030108D"/>
    <w:rsid w:val="003013BD"/>
    <w:rsid w:val="00301896"/>
    <w:rsid w:val="00301A88"/>
    <w:rsid w:val="00301BE8"/>
    <w:rsid w:val="00302218"/>
    <w:rsid w:val="0030263D"/>
    <w:rsid w:val="00302865"/>
    <w:rsid w:val="003029A6"/>
    <w:rsid w:val="00302A8B"/>
    <w:rsid w:val="00302C05"/>
    <w:rsid w:val="00302F8F"/>
    <w:rsid w:val="003031B2"/>
    <w:rsid w:val="0030331F"/>
    <w:rsid w:val="003035A2"/>
    <w:rsid w:val="00303617"/>
    <w:rsid w:val="00303756"/>
    <w:rsid w:val="00303A6D"/>
    <w:rsid w:val="00303CBA"/>
    <w:rsid w:val="00304206"/>
    <w:rsid w:val="00304665"/>
    <w:rsid w:val="00304789"/>
    <w:rsid w:val="003048A5"/>
    <w:rsid w:val="00304CBC"/>
    <w:rsid w:val="00304E6A"/>
    <w:rsid w:val="00304F6F"/>
    <w:rsid w:val="00305136"/>
    <w:rsid w:val="00305349"/>
    <w:rsid w:val="0030535A"/>
    <w:rsid w:val="00305363"/>
    <w:rsid w:val="00305764"/>
    <w:rsid w:val="003057D3"/>
    <w:rsid w:val="003058FD"/>
    <w:rsid w:val="003059E9"/>
    <w:rsid w:val="00305B1E"/>
    <w:rsid w:val="00305C2E"/>
    <w:rsid w:val="00305D23"/>
    <w:rsid w:val="00305D8B"/>
    <w:rsid w:val="00306448"/>
    <w:rsid w:val="0030666A"/>
    <w:rsid w:val="0030677C"/>
    <w:rsid w:val="003068EA"/>
    <w:rsid w:val="00306B16"/>
    <w:rsid w:val="00306D22"/>
    <w:rsid w:val="00306D57"/>
    <w:rsid w:val="00306F07"/>
    <w:rsid w:val="00306F2C"/>
    <w:rsid w:val="0030700F"/>
    <w:rsid w:val="00307024"/>
    <w:rsid w:val="00307195"/>
    <w:rsid w:val="0030736B"/>
    <w:rsid w:val="003073B5"/>
    <w:rsid w:val="003079AC"/>
    <w:rsid w:val="00307BF0"/>
    <w:rsid w:val="0031001C"/>
    <w:rsid w:val="00310054"/>
    <w:rsid w:val="00310166"/>
    <w:rsid w:val="0031024A"/>
    <w:rsid w:val="00310250"/>
    <w:rsid w:val="00310446"/>
    <w:rsid w:val="0031045D"/>
    <w:rsid w:val="003105AA"/>
    <w:rsid w:val="00310646"/>
    <w:rsid w:val="003109FA"/>
    <w:rsid w:val="00310B7D"/>
    <w:rsid w:val="0031141E"/>
    <w:rsid w:val="00311852"/>
    <w:rsid w:val="00311A73"/>
    <w:rsid w:val="00311B6E"/>
    <w:rsid w:val="003120DD"/>
    <w:rsid w:val="003122F1"/>
    <w:rsid w:val="003126CC"/>
    <w:rsid w:val="003127AB"/>
    <w:rsid w:val="00312AD3"/>
    <w:rsid w:val="0031327C"/>
    <w:rsid w:val="00313439"/>
    <w:rsid w:val="003134B7"/>
    <w:rsid w:val="00313660"/>
    <w:rsid w:val="00313937"/>
    <w:rsid w:val="00313EA1"/>
    <w:rsid w:val="00313EC4"/>
    <w:rsid w:val="00313F9C"/>
    <w:rsid w:val="00313FB5"/>
    <w:rsid w:val="003142F7"/>
    <w:rsid w:val="00314463"/>
    <w:rsid w:val="003147C9"/>
    <w:rsid w:val="003148C7"/>
    <w:rsid w:val="00314ABE"/>
    <w:rsid w:val="00314D61"/>
    <w:rsid w:val="00314E54"/>
    <w:rsid w:val="003152D0"/>
    <w:rsid w:val="003159C9"/>
    <w:rsid w:val="00316577"/>
    <w:rsid w:val="0031659C"/>
    <w:rsid w:val="00316678"/>
    <w:rsid w:val="00316679"/>
    <w:rsid w:val="003173F8"/>
    <w:rsid w:val="00317495"/>
    <w:rsid w:val="00317520"/>
    <w:rsid w:val="00317694"/>
    <w:rsid w:val="00317C3A"/>
    <w:rsid w:val="00320076"/>
    <w:rsid w:val="00320378"/>
    <w:rsid w:val="003205E2"/>
    <w:rsid w:val="00320648"/>
    <w:rsid w:val="00320759"/>
    <w:rsid w:val="00320B1A"/>
    <w:rsid w:val="00320B89"/>
    <w:rsid w:val="00320DA9"/>
    <w:rsid w:val="003211B4"/>
    <w:rsid w:val="0032145B"/>
    <w:rsid w:val="00321A68"/>
    <w:rsid w:val="00321EC7"/>
    <w:rsid w:val="00321FF9"/>
    <w:rsid w:val="003229B0"/>
    <w:rsid w:val="00322C76"/>
    <w:rsid w:val="00322C89"/>
    <w:rsid w:val="00322E78"/>
    <w:rsid w:val="00322FEC"/>
    <w:rsid w:val="0032334E"/>
    <w:rsid w:val="00323510"/>
    <w:rsid w:val="0032376C"/>
    <w:rsid w:val="0032390A"/>
    <w:rsid w:val="00323E7D"/>
    <w:rsid w:val="00323F21"/>
    <w:rsid w:val="00324398"/>
    <w:rsid w:val="0032462D"/>
    <w:rsid w:val="003246BE"/>
    <w:rsid w:val="003246CF"/>
    <w:rsid w:val="003247E4"/>
    <w:rsid w:val="003249DC"/>
    <w:rsid w:val="00324CA7"/>
    <w:rsid w:val="00324E7B"/>
    <w:rsid w:val="0032532E"/>
    <w:rsid w:val="0032567C"/>
    <w:rsid w:val="00325988"/>
    <w:rsid w:val="00325B3D"/>
    <w:rsid w:val="00325CB8"/>
    <w:rsid w:val="00325D3D"/>
    <w:rsid w:val="003266D5"/>
    <w:rsid w:val="00326824"/>
    <w:rsid w:val="0032698B"/>
    <w:rsid w:val="00326AF2"/>
    <w:rsid w:val="00326C2C"/>
    <w:rsid w:val="00326C4E"/>
    <w:rsid w:val="00327306"/>
    <w:rsid w:val="00327479"/>
    <w:rsid w:val="003275F0"/>
    <w:rsid w:val="0032768F"/>
    <w:rsid w:val="00327E6B"/>
    <w:rsid w:val="00330171"/>
    <w:rsid w:val="003301B9"/>
    <w:rsid w:val="003304CD"/>
    <w:rsid w:val="003308B8"/>
    <w:rsid w:val="003309C2"/>
    <w:rsid w:val="00330CC0"/>
    <w:rsid w:val="00330EDB"/>
    <w:rsid w:val="00330F85"/>
    <w:rsid w:val="0033157A"/>
    <w:rsid w:val="003318F6"/>
    <w:rsid w:val="00331D2D"/>
    <w:rsid w:val="00331E9F"/>
    <w:rsid w:val="003320B9"/>
    <w:rsid w:val="00332145"/>
    <w:rsid w:val="003328C2"/>
    <w:rsid w:val="0033292F"/>
    <w:rsid w:val="00332BB3"/>
    <w:rsid w:val="00332C8B"/>
    <w:rsid w:val="003330B9"/>
    <w:rsid w:val="0033336A"/>
    <w:rsid w:val="0033368E"/>
    <w:rsid w:val="00333733"/>
    <w:rsid w:val="00333B3A"/>
    <w:rsid w:val="003348CF"/>
    <w:rsid w:val="003348EB"/>
    <w:rsid w:val="00334ABE"/>
    <w:rsid w:val="00334CC5"/>
    <w:rsid w:val="003350B2"/>
    <w:rsid w:val="003351C6"/>
    <w:rsid w:val="00335260"/>
    <w:rsid w:val="0033537C"/>
    <w:rsid w:val="0033558B"/>
    <w:rsid w:val="003356FE"/>
    <w:rsid w:val="003357FD"/>
    <w:rsid w:val="00335DBD"/>
    <w:rsid w:val="00335F71"/>
    <w:rsid w:val="0033605B"/>
    <w:rsid w:val="00336330"/>
    <w:rsid w:val="0033646B"/>
    <w:rsid w:val="0033646C"/>
    <w:rsid w:val="00336A69"/>
    <w:rsid w:val="00336A90"/>
    <w:rsid w:val="00336DE2"/>
    <w:rsid w:val="00336E1F"/>
    <w:rsid w:val="0033780E"/>
    <w:rsid w:val="003379DA"/>
    <w:rsid w:val="00337C05"/>
    <w:rsid w:val="00337C65"/>
    <w:rsid w:val="00337D83"/>
    <w:rsid w:val="00340461"/>
    <w:rsid w:val="003406E1"/>
    <w:rsid w:val="00340A99"/>
    <w:rsid w:val="00340DC7"/>
    <w:rsid w:val="00341277"/>
    <w:rsid w:val="00341847"/>
    <w:rsid w:val="003418B0"/>
    <w:rsid w:val="003418E3"/>
    <w:rsid w:val="00341CE3"/>
    <w:rsid w:val="003424BA"/>
    <w:rsid w:val="0034264D"/>
    <w:rsid w:val="003427BE"/>
    <w:rsid w:val="00342972"/>
    <w:rsid w:val="003429E6"/>
    <w:rsid w:val="00342B09"/>
    <w:rsid w:val="00342FAF"/>
    <w:rsid w:val="003430E5"/>
    <w:rsid w:val="003433B2"/>
    <w:rsid w:val="003433CF"/>
    <w:rsid w:val="00343646"/>
    <w:rsid w:val="0034391E"/>
    <w:rsid w:val="00343D01"/>
    <w:rsid w:val="00343ED9"/>
    <w:rsid w:val="003445C6"/>
    <w:rsid w:val="00344668"/>
    <w:rsid w:val="00344672"/>
    <w:rsid w:val="0034477D"/>
    <w:rsid w:val="00344FD2"/>
    <w:rsid w:val="00345165"/>
    <w:rsid w:val="00345560"/>
    <w:rsid w:val="00345936"/>
    <w:rsid w:val="00345C8B"/>
    <w:rsid w:val="003461E1"/>
    <w:rsid w:val="003463CF"/>
    <w:rsid w:val="00346AFE"/>
    <w:rsid w:val="00346B01"/>
    <w:rsid w:val="00346E7B"/>
    <w:rsid w:val="0034717B"/>
    <w:rsid w:val="00347234"/>
    <w:rsid w:val="00347404"/>
    <w:rsid w:val="003478EF"/>
    <w:rsid w:val="00347CF8"/>
    <w:rsid w:val="00347E60"/>
    <w:rsid w:val="003500D8"/>
    <w:rsid w:val="00350344"/>
    <w:rsid w:val="003507ED"/>
    <w:rsid w:val="00350B3C"/>
    <w:rsid w:val="00350B87"/>
    <w:rsid w:val="00350B9C"/>
    <w:rsid w:val="003513D5"/>
    <w:rsid w:val="003515B3"/>
    <w:rsid w:val="00351A53"/>
    <w:rsid w:val="00351C97"/>
    <w:rsid w:val="003522CC"/>
    <w:rsid w:val="0035282A"/>
    <w:rsid w:val="0035290F"/>
    <w:rsid w:val="00352B50"/>
    <w:rsid w:val="00352B5F"/>
    <w:rsid w:val="00352C84"/>
    <w:rsid w:val="00352CFE"/>
    <w:rsid w:val="0035330C"/>
    <w:rsid w:val="00353C8F"/>
    <w:rsid w:val="00353E01"/>
    <w:rsid w:val="0035459F"/>
    <w:rsid w:val="003545C6"/>
    <w:rsid w:val="003545CC"/>
    <w:rsid w:val="003547AF"/>
    <w:rsid w:val="00354805"/>
    <w:rsid w:val="00354B24"/>
    <w:rsid w:val="00354DC8"/>
    <w:rsid w:val="00355014"/>
    <w:rsid w:val="00355A01"/>
    <w:rsid w:val="00355A19"/>
    <w:rsid w:val="00355C1C"/>
    <w:rsid w:val="00356121"/>
    <w:rsid w:val="00356137"/>
    <w:rsid w:val="00356282"/>
    <w:rsid w:val="003562EB"/>
    <w:rsid w:val="0035657A"/>
    <w:rsid w:val="003565EA"/>
    <w:rsid w:val="0035668C"/>
    <w:rsid w:val="003568D3"/>
    <w:rsid w:val="003569A6"/>
    <w:rsid w:val="00356A24"/>
    <w:rsid w:val="00356B65"/>
    <w:rsid w:val="00356CB9"/>
    <w:rsid w:val="00356EE4"/>
    <w:rsid w:val="00357017"/>
    <w:rsid w:val="003572E6"/>
    <w:rsid w:val="0035748E"/>
    <w:rsid w:val="003574D3"/>
    <w:rsid w:val="003575B3"/>
    <w:rsid w:val="00357825"/>
    <w:rsid w:val="00357960"/>
    <w:rsid w:val="00357CCF"/>
    <w:rsid w:val="0036164B"/>
    <w:rsid w:val="003616F6"/>
    <w:rsid w:val="00361887"/>
    <w:rsid w:val="00361E89"/>
    <w:rsid w:val="0036206E"/>
    <w:rsid w:val="00362411"/>
    <w:rsid w:val="0036247E"/>
    <w:rsid w:val="003626BA"/>
    <w:rsid w:val="00362A66"/>
    <w:rsid w:val="00362F58"/>
    <w:rsid w:val="00363DBD"/>
    <w:rsid w:val="00363EF2"/>
    <w:rsid w:val="0036473A"/>
    <w:rsid w:val="0036499C"/>
    <w:rsid w:val="003649AF"/>
    <w:rsid w:val="00364A4B"/>
    <w:rsid w:val="00364E96"/>
    <w:rsid w:val="00365024"/>
    <w:rsid w:val="003655F1"/>
    <w:rsid w:val="003657BC"/>
    <w:rsid w:val="00365AFF"/>
    <w:rsid w:val="00365CA4"/>
    <w:rsid w:val="003662F0"/>
    <w:rsid w:val="0036632E"/>
    <w:rsid w:val="00366553"/>
    <w:rsid w:val="00366584"/>
    <w:rsid w:val="003665FE"/>
    <w:rsid w:val="003666ED"/>
    <w:rsid w:val="003667C8"/>
    <w:rsid w:val="00366D66"/>
    <w:rsid w:val="00366E4B"/>
    <w:rsid w:val="0036711C"/>
    <w:rsid w:val="00367130"/>
    <w:rsid w:val="00367374"/>
    <w:rsid w:val="003674B3"/>
    <w:rsid w:val="00367A0E"/>
    <w:rsid w:val="00370042"/>
    <w:rsid w:val="00370E1A"/>
    <w:rsid w:val="0037116D"/>
    <w:rsid w:val="003711B7"/>
    <w:rsid w:val="00371404"/>
    <w:rsid w:val="00371551"/>
    <w:rsid w:val="003715A9"/>
    <w:rsid w:val="003716EF"/>
    <w:rsid w:val="00371AF7"/>
    <w:rsid w:val="00371D04"/>
    <w:rsid w:val="00371E56"/>
    <w:rsid w:val="00371F1F"/>
    <w:rsid w:val="003724F6"/>
    <w:rsid w:val="00372569"/>
    <w:rsid w:val="00372CB5"/>
    <w:rsid w:val="00372D94"/>
    <w:rsid w:val="00372FBD"/>
    <w:rsid w:val="003730AB"/>
    <w:rsid w:val="0037317E"/>
    <w:rsid w:val="00373278"/>
    <w:rsid w:val="0037347F"/>
    <w:rsid w:val="003735C2"/>
    <w:rsid w:val="0037371F"/>
    <w:rsid w:val="00373B3C"/>
    <w:rsid w:val="00373CD1"/>
    <w:rsid w:val="00373E40"/>
    <w:rsid w:val="003746DD"/>
    <w:rsid w:val="0037481C"/>
    <w:rsid w:val="00374F64"/>
    <w:rsid w:val="003751EC"/>
    <w:rsid w:val="00375402"/>
    <w:rsid w:val="003754EF"/>
    <w:rsid w:val="003756F2"/>
    <w:rsid w:val="0037599A"/>
    <w:rsid w:val="003760FA"/>
    <w:rsid w:val="00376204"/>
    <w:rsid w:val="00376515"/>
    <w:rsid w:val="003769A3"/>
    <w:rsid w:val="003769FB"/>
    <w:rsid w:val="00376AB9"/>
    <w:rsid w:val="003771A7"/>
    <w:rsid w:val="00377380"/>
    <w:rsid w:val="00377497"/>
    <w:rsid w:val="003779BB"/>
    <w:rsid w:val="00377C15"/>
    <w:rsid w:val="003803A4"/>
    <w:rsid w:val="003803C4"/>
    <w:rsid w:val="00380549"/>
    <w:rsid w:val="00380B25"/>
    <w:rsid w:val="00380C14"/>
    <w:rsid w:val="00380C63"/>
    <w:rsid w:val="00380CC7"/>
    <w:rsid w:val="00380CDC"/>
    <w:rsid w:val="00380FF3"/>
    <w:rsid w:val="00381261"/>
    <w:rsid w:val="0038175B"/>
    <w:rsid w:val="0038225D"/>
    <w:rsid w:val="00382357"/>
    <w:rsid w:val="0038252E"/>
    <w:rsid w:val="0038279F"/>
    <w:rsid w:val="00382A8D"/>
    <w:rsid w:val="00382C77"/>
    <w:rsid w:val="00382F8F"/>
    <w:rsid w:val="00383335"/>
    <w:rsid w:val="0038335C"/>
    <w:rsid w:val="0038350E"/>
    <w:rsid w:val="0038383F"/>
    <w:rsid w:val="00383C41"/>
    <w:rsid w:val="0038405B"/>
    <w:rsid w:val="003843B0"/>
    <w:rsid w:val="00384470"/>
    <w:rsid w:val="003848A7"/>
    <w:rsid w:val="003850C6"/>
    <w:rsid w:val="00385399"/>
    <w:rsid w:val="00385704"/>
    <w:rsid w:val="00385A94"/>
    <w:rsid w:val="00386466"/>
    <w:rsid w:val="003864C2"/>
    <w:rsid w:val="00386511"/>
    <w:rsid w:val="003866FC"/>
    <w:rsid w:val="003868E1"/>
    <w:rsid w:val="00386C6D"/>
    <w:rsid w:val="00386D9B"/>
    <w:rsid w:val="00386F38"/>
    <w:rsid w:val="0038731E"/>
    <w:rsid w:val="003875BC"/>
    <w:rsid w:val="00387A51"/>
    <w:rsid w:val="00387AA5"/>
    <w:rsid w:val="00387B37"/>
    <w:rsid w:val="00387D18"/>
    <w:rsid w:val="00387F3E"/>
    <w:rsid w:val="0039016B"/>
    <w:rsid w:val="00390299"/>
    <w:rsid w:val="0039080B"/>
    <w:rsid w:val="00390822"/>
    <w:rsid w:val="00390D5E"/>
    <w:rsid w:val="00390EBA"/>
    <w:rsid w:val="0039187F"/>
    <w:rsid w:val="00391C2D"/>
    <w:rsid w:val="00391DDA"/>
    <w:rsid w:val="0039214C"/>
    <w:rsid w:val="003922A1"/>
    <w:rsid w:val="00392710"/>
    <w:rsid w:val="003928A5"/>
    <w:rsid w:val="0039343E"/>
    <w:rsid w:val="00393781"/>
    <w:rsid w:val="00393C44"/>
    <w:rsid w:val="00393DBE"/>
    <w:rsid w:val="00393F2A"/>
    <w:rsid w:val="00394287"/>
    <w:rsid w:val="00394398"/>
    <w:rsid w:val="00394CD9"/>
    <w:rsid w:val="00395291"/>
    <w:rsid w:val="00395969"/>
    <w:rsid w:val="00395F28"/>
    <w:rsid w:val="0039604C"/>
    <w:rsid w:val="0039635D"/>
    <w:rsid w:val="00396492"/>
    <w:rsid w:val="003966DA"/>
    <w:rsid w:val="003967FF"/>
    <w:rsid w:val="00396B92"/>
    <w:rsid w:val="00396D1A"/>
    <w:rsid w:val="00396D96"/>
    <w:rsid w:val="003972A7"/>
    <w:rsid w:val="003974EE"/>
    <w:rsid w:val="0039756A"/>
    <w:rsid w:val="0039764E"/>
    <w:rsid w:val="00397CA9"/>
    <w:rsid w:val="00397FF0"/>
    <w:rsid w:val="003A0440"/>
    <w:rsid w:val="003A0463"/>
    <w:rsid w:val="003A0581"/>
    <w:rsid w:val="003A05D1"/>
    <w:rsid w:val="003A1541"/>
    <w:rsid w:val="003A1972"/>
    <w:rsid w:val="003A1D26"/>
    <w:rsid w:val="003A1E9B"/>
    <w:rsid w:val="003A1EE6"/>
    <w:rsid w:val="003A2541"/>
    <w:rsid w:val="003A28FC"/>
    <w:rsid w:val="003A2FF7"/>
    <w:rsid w:val="003A300F"/>
    <w:rsid w:val="003A3304"/>
    <w:rsid w:val="003A341E"/>
    <w:rsid w:val="003A3778"/>
    <w:rsid w:val="003A37E5"/>
    <w:rsid w:val="003A3E28"/>
    <w:rsid w:val="003A4500"/>
    <w:rsid w:val="003A4572"/>
    <w:rsid w:val="003A4997"/>
    <w:rsid w:val="003A4C25"/>
    <w:rsid w:val="003A4DA5"/>
    <w:rsid w:val="003A512F"/>
    <w:rsid w:val="003A5141"/>
    <w:rsid w:val="003A5239"/>
    <w:rsid w:val="003A5559"/>
    <w:rsid w:val="003A57C4"/>
    <w:rsid w:val="003A5A9C"/>
    <w:rsid w:val="003A5D5E"/>
    <w:rsid w:val="003A5D77"/>
    <w:rsid w:val="003A5DE5"/>
    <w:rsid w:val="003A5FD1"/>
    <w:rsid w:val="003A60A3"/>
    <w:rsid w:val="003A60C9"/>
    <w:rsid w:val="003A634D"/>
    <w:rsid w:val="003A63F3"/>
    <w:rsid w:val="003A65B6"/>
    <w:rsid w:val="003A6BE2"/>
    <w:rsid w:val="003A7076"/>
    <w:rsid w:val="003A7506"/>
    <w:rsid w:val="003A761B"/>
    <w:rsid w:val="003A7756"/>
    <w:rsid w:val="003A7776"/>
    <w:rsid w:val="003A789D"/>
    <w:rsid w:val="003A7B99"/>
    <w:rsid w:val="003A7D22"/>
    <w:rsid w:val="003B0171"/>
    <w:rsid w:val="003B03BE"/>
    <w:rsid w:val="003B05F8"/>
    <w:rsid w:val="003B0A93"/>
    <w:rsid w:val="003B108B"/>
    <w:rsid w:val="003B1EC7"/>
    <w:rsid w:val="003B2164"/>
    <w:rsid w:val="003B223A"/>
    <w:rsid w:val="003B2660"/>
    <w:rsid w:val="003B2E8E"/>
    <w:rsid w:val="003B304E"/>
    <w:rsid w:val="003B310C"/>
    <w:rsid w:val="003B39F5"/>
    <w:rsid w:val="003B3D57"/>
    <w:rsid w:val="003B3EB2"/>
    <w:rsid w:val="003B40E4"/>
    <w:rsid w:val="003B44BC"/>
    <w:rsid w:val="003B485F"/>
    <w:rsid w:val="003B49E7"/>
    <w:rsid w:val="003B4C88"/>
    <w:rsid w:val="003B5015"/>
    <w:rsid w:val="003B5C0E"/>
    <w:rsid w:val="003B5C98"/>
    <w:rsid w:val="003B62E9"/>
    <w:rsid w:val="003B6335"/>
    <w:rsid w:val="003B6433"/>
    <w:rsid w:val="003B67D4"/>
    <w:rsid w:val="003B70A5"/>
    <w:rsid w:val="003B70E2"/>
    <w:rsid w:val="003B7527"/>
    <w:rsid w:val="003B75AB"/>
    <w:rsid w:val="003B7613"/>
    <w:rsid w:val="003B76C5"/>
    <w:rsid w:val="003B77AF"/>
    <w:rsid w:val="003B7B9E"/>
    <w:rsid w:val="003B7C09"/>
    <w:rsid w:val="003B7D6A"/>
    <w:rsid w:val="003B7FF2"/>
    <w:rsid w:val="003C00A4"/>
    <w:rsid w:val="003C01D8"/>
    <w:rsid w:val="003C053D"/>
    <w:rsid w:val="003C05C5"/>
    <w:rsid w:val="003C06DC"/>
    <w:rsid w:val="003C0814"/>
    <w:rsid w:val="003C0A34"/>
    <w:rsid w:val="003C0BB7"/>
    <w:rsid w:val="003C1077"/>
    <w:rsid w:val="003C16AA"/>
    <w:rsid w:val="003C16B1"/>
    <w:rsid w:val="003C16DF"/>
    <w:rsid w:val="003C1FFC"/>
    <w:rsid w:val="003C21C8"/>
    <w:rsid w:val="003C22FC"/>
    <w:rsid w:val="003C2510"/>
    <w:rsid w:val="003C2522"/>
    <w:rsid w:val="003C2880"/>
    <w:rsid w:val="003C2D99"/>
    <w:rsid w:val="003C300A"/>
    <w:rsid w:val="003C314F"/>
    <w:rsid w:val="003C3179"/>
    <w:rsid w:val="003C3329"/>
    <w:rsid w:val="003C34A9"/>
    <w:rsid w:val="003C3997"/>
    <w:rsid w:val="003C45B2"/>
    <w:rsid w:val="003C45E4"/>
    <w:rsid w:val="003C498E"/>
    <w:rsid w:val="003C4D8F"/>
    <w:rsid w:val="003C4DB5"/>
    <w:rsid w:val="003C5067"/>
    <w:rsid w:val="003C5114"/>
    <w:rsid w:val="003C5CA4"/>
    <w:rsid w:val="003C6437"/>
    <w:rsid w:val="003C664F"/>
    <w:rsid w:val="003C6837"/>
    <w:rsid w:val="003C6A7A"/>
    <w:rsid w:val="003C6E88"/>
    <w:rsid w:val="003C723C"/>
    <w:rsid w:val="003C72F2"/>
    <w:rsid w:val="003C7B14"/>
    <w:rsid w:val="003C7F6A"/>
    <w:rsid w:val="003D002E"/>
    <w:rsid w:val="003D037C"/>
    <w:rsid w:val="003D0394"/>
    <w:rsid w:val="003D04C8"/>
    <w:rsid w:val="003D04F8"/>
    <w:rsid w:val="003D051B"/>
    <w:rsid w:val="003D06B5"/>
    <w:rsid w:val="003D0A4E"/>
    <w:rsid w:val="003D0BB6"/>
    <w:rsid w:val="003D0DDA"/>
    <w:rsid w:val="003D1030"/>
    <w:rsid w:val="003D14D8"/>
    <w:rsid w:val="003D153B"/>
    <w:rsid w:val="003D17DA"/>
    <w:rsid w:val="003D1C76"/>
    <w:rsid w:val="003D22EE"/>
    <w:rsid w:val="003D2A8A"/>
    <w:rsid w:val="003D3452"/>
    <w:rsid w:val="003D3742"/>
    <w:rsid w:val="003D375E"/>
    <w:rsid w:val="003D379E"/>
    <w:rsid w:val="003D3E7C"/>
    <w:rsid w:val="003D3F99"/>
    <w:rsid w:val="003D412E"/>
    <w:rsid w:val="003D45E3"/>
    <w:rsid w:val="003D4ACC"/>
    <w:rsid w:val="003D4BB4"/>
    <w:rsid w:val="003D4CAB"/>
    <w:rsid w:val="003D4FE6"/>
    <w:rsid w:val="003D54B5"/>
    <w:rsid w:val="003D56D3"/>
    <w:rsid w:val="003D56F4"/>
    <w:rsid w:val="003D56FB"/>
    <w:rsid w:val="003D593C"/>
    <w:rsid w:val="003D5967"/>
    <w:rsid w:val="003D5B0E"/>
    <w:rsid w:val="003D5DC5"/>
    <w:rsid w:val="003D5F97"/>
    <w:rsid w:val="003D5FAA"/>
    <w:rsid w:val="003D6C09"/>
    <w:rsid w:val="003D6C16"/>
    <w:rsid w:val="003D6DFE"/>
    <w:rsid w:val="003D6E79"/>
    <w:rsid w:val="003D7683"/>
    <w:rsid w:val="003D78D8"/>
    <w:rsid w:val="003D7BDA"/>
    <w:rsid w:val="003D7BDB"/>
    <w:rsid w:val="003D7CE3"/>
    <w:rsid w:val="003D7DD7"/>
    <w:rsid w:val="003D7EA0"/>
    <w:rsid w:val="003D7F00"/>
    <w:rsid w:val="003E0567"/>
    <w:rsid w:val="003E0AB0"/>
    <w:rsid w:val="003E0C89"/>
    <w:rsid w:val="003E1469"/>
    <w:rsid w:val="003E197D"/>
    <w:rsid w:val="003E1B74"/>
    <w:rsid w:val="003E1BE0"/>
    <w:rsid w:val="003E24CB"/>
    <w:rsid w:val="003E2BF8"/>
    <w:rsid w:val="003E2E40"/>
    <w:rsid w:val="003E308C"/>
    <w:rsid w:val="003E33D6"/>
    <w:rsid w:val="003E3A2C"/>
    <w:rsid w:val="003E3C20"/>
    <w:rsid w:val="003E41EB"/>
    <w:rsid w:val="003E44BF"/>
    <w:rsid w:val="003E48A1"/>
    <w:rsid w:val="003E4BA2"/>
    <w:rsid w:val="003E4C9A"/>
    <w:rsid w:val="003E55B8"/>
    <w:rsid w:val="003E5802"/>
    <w:rsid w:val="003E5886"/>
    <w:rsid w:val="003E5A04"/>
    <w:rsid w:val="003E5BEE"/>
    <w:rsid w:val="003E5D7B"/>
    <w:rsid w:val="003E64DD"/>
    <w:rsid w:val="003E65D2"/>
    <w:rsid w:val="003E6637"/>
    <w:rsid w:val="003E6C49"/>
    <w:rsid w:val="003E6E58"/>
    <w:rsid w:val="003E75C7"/>
    <w:rsid w:val="003E7670"/>
    <w:rsid w:val="003E7B15"/>
    <w:rsid w:val="003F01AF"/>
    <w:rsid w:val="003F0383"/>
    <w:rsid w:val="003F0491"/>
    <w:rsid w:val="003F06B6"/>
    <w:rsid w:val="003F0AB5"/>
    <w:rsid w:val="003F0B82"/>
    <w:rsid w:val="003F11F3"/>
    <w:rsid w:val="003F18DA"/>
    <w:rsid w:val="003F1919"/>
    <w:rsid w:val="003F1983"/>
    <w:rsid w:val="003F1A01"/>
    <w:rsid w:val="003F1A9F"/>
    <w:rsid w:val="003F1BCA"/>
    <w:rsid w:val="003F1FBB"/>
    <w:rsid w:val="003F252A"/>
    <w:rsid w:val="003F2637"/>
    <w:rsid w:val="003F2854"/>
    <w:rsid w:val="003F2F71"/>
    <w:rsid w:val="003F38EC"/>
    <w:rsid w:val="003F39A4"/>
    <w:rsid w:val="003F3AB5"/>
    <w:rsid w:val="003F3AFF"/>
    <w:rsid w:val="003F424C"/>
    <w:rsid w:val="003F44D3"/>
    <w:rsid w:val="003F46D4"/>
    <w:rsid w:val="003F474C"/>
    <w:rsid w:val="003F5310"/>
    <w:rsid w:val="003F58F8"/>
    <w:rsid w:val="003F5A57"/>
    <w:rsid w:val="003F5A70"/>
    <w:rsid w:val="003F5D78"/>
    <w:rsid w:val="003F5D7D"/>
    <w:rsid w:val="003F5F46"/>
    <w:rsid w:val="003F64A9"/>
    <w:rsid w:val="003F6899"/>
    <w:rsid w:val="003F6A35"/>
    <w:rsid w:val="003F6B9C"/>
    <w:rsid w:val="003F6E42"/>
    <w:rsid w:val="003F7035"/>
    <w:rsid w:val="003F704B"/>
    <w:rsid w:val="003F7086"/>
    <w:rsid w:val="003F74F0"/>
    <w:rsid w:val="003F767D"/>
    <w:rsid w:val="003F77B8"/>
    <w:rsid w:val="003F7ABF"/>
    <w:rsid w:val="003F7CB7"/>
    <w:rsid w:val="0040014C"/>
    <w:rsid w:val="0040047F"/>
    <w:rsid w:val="00400BB9"/>
    <w:rsid w:val="00400C7E"/>
    <w:rsid w:val="00400D39"/>
    <w:rsid w:val="00400DCA"/>
    <w:rsid w:val="004016D5"/>
    <w:rsid w:val="00401899"/>
    <w:rsid w:val="00401C02"/>
    <w:rsid w:val="00401DDE"/>
    <w:rsid w:val="00402009"/>
    <w:rsid w:val="004020F4"/>
    <w:rsid w:val="00402306"/>
    <w:rsid w:val="004025C2"/>
    <w:rsid w:val="0040280F"/>
    <w:rsid w:val="004029EC"/>
    <w:rsid w:val="00402CCC"/>
    <w:rsid w:val="00402D0D"/>
    <w:rsid w:val="00402F5E"/>
    <w:rsid w:val="004031E2"/>
    <w:rsid w:val="004034EE"/>
    <w:rsid w:val="0040360C"/>
    <w:rsid w:val="0040366E"/>
    <w:rsid w:val="004036E0"/>
    <w:rsid w:val="00403773"/>
    <w:rsid w:val="00403B8A"/>
    <w:rsid w:val="00403EEC"/>
    <w:rsid w:val="004043E6"/>
    <w:rsid w:val="004053BB"/>
    <w:rsid w:val="004059FF"/>
    <w:rsid w:val="00405F4F"/>
    <w:rsid w:val="004060A7"/>
    <w:rsid w:val="004063CE"/>
    <w:rsid w:val="00406539"/>
    <w:rsid w:val="00406693"/>
    <w:rsid w:val="004068C2"/>
    <w:rsid w:val="0040695A"/>
    <w:rsid w:val="0040698E"/>
    <w:rsid w:val="00406E65"/>
    <w:rsid w:val="00407124"/>
    <w:rsid w:val="00407C27"/>
    <w:rsid w:val="00407DDB"/>
    <w:rsid w:val="00407F74"/>
    <w:rsid w:val="00410038"/>
    <w:rsid w:val="00410150"/>
    <w:rsid w:val="0041051B"/>
    <w:rsid w:val="00410CCA"/>
    <w:rsid w:val="00410F22"/>
    <w:rsid w:val="00411791"/>
    <w:rsid w:val="00411812"/>
    <w:rsid w:val="00411A22"/>
    <w:rsid w:val="00411A90"/>
    <w:rsid w:val="00411B9F"/>
    <w:rsid w:val="00411EF7"/>
    <w:rsid w:val="00411F00"/>
    <w:rsid w:val="00411F65"/>
    <w:rsid w:val="004120DA"/>
    <w:rsid w:val="00412519"/>
    <w:rsid w:val="00412555"/>
    <w:rsid w:val="0041296A"/>
    <w:rsid w:val="00412A0E"/>
    <w:rsid w:val="00412DA2"/>
    <w:rsid w:val="00413121"/>
    <w:rsid w:val="004131FC"/>
    <w:rsid w:val="004132CC"/>
    <w:rsid w:val="00414120"/>
    <w:rsid w:val="00414A6B"/>
    <w:rsid w:val="00414AE9"/>
    <w:rsid w:val="00414B32"/>
    <w:rsid w:val="00415353"/>
    <w:rsid w:val="00415720"/>
    <w:rsid w:val="00415BA0"/>
    <w:rsid w:val="00415C3C"/>
    <w:rsid w:val="00416510"/>
    <w:rsid w:val="00416610"/>
    <w:rsid w:val="00416F06"/>
    <w:rsid w:val="0041707B"/>
    <w:rsid w:val="00417121"/>
    <w:rsid w:val="0041757C"/>
    <w:rsid w:val="00417BE2"/>
    <w:rsid w:val="00417D31"/>
    <w:rsid w:val="00417FC2"/>
    <w:rsid w:val="0042001A"/>
    <w:rsid w:val="004203EB"/>
    <w:rsid w:val="0042048B"/>
    <w:rsid w:val="00420A8F"/>
    <w:rsid w:val="00420B3D"/>
    <w:rsid w:val="00420F66"/>
    <w:rsid w:val="00421307"/>
    <w:rsid w:val="00421313"/>
    <w:rsid w:val="004215E9"/>
    <w:rsid w:val="004216D6"/>
    <w:rsid w:val="004218A5"/>
    <w:rsid w:val="004218D7"/>
    <w:rsid w:val="004219C3"/>
    <w:rsid w:val="00422195"/>
    <w:rsid w:val="004221B2"/>
    <w:rsid w:val="0042238F"/>
    <w:rsid w:val="0042257B"/>
    <w:rsid w:val="004225D2"/>
    <w:rsid w:val="00423576"/>
    <w:rsid w:val="00423781"/>
    <w:rsid w:val="0042379D"/>
    <w:rsid w:val="00423D11"/>
    <w:rsid w:val="00423E28"/>
    <w:rsid w:val="0042440C"/>
    <w:rsid w:val="00424608"/>
    <w:rsid w:val="0042481B"/>
    <w:rsid w:val="0042491E"/>
    <w:rsid w:val="00424AA2"/>
    <w:rsid w:val="00424ACE"/>
    <w:rsid w:val="0042500F"/>
    <w:rsid w:val="00425114"/>
    <w:rsid w:val="0042576A"/>
    <w:rsid w:val="0042578F"/>
    <w:rsid w:val="00425922"/>
    <w:rsid w:val="00425BDD"/>
    <w:rsid w:val="00425D13"/>
    <w:rsid w:val="00425F5D"/>
    <w:rsid w:val="00425F8F"/>
    <w:rsid w:val="00426042"/>
    <w:rsid w:val="004261B8"/>
    <w:rsid w:val="004263B6"/>
    <w:rsid w:val="004267D6"/>
    <w:rsid w:val="00426DAE"/>
    <w:rsid w:val="00427A3D"/>
    <w:rsid w:val="00427F28"/>
    <w:rsid w:val="00430B79"/>
    <w:rsid w:val="00430BDA"/>
    <w:rsid w:val="00430E5C"/>
    <w:rsid w:val="0043118E"/>
    <w:rsid w:val="004312A0"/>
    <w:rsid w:val="00431464"/>
    <w:rsid w:val="004315D7"/>
    <w:rsid w:val="004315E2"/>
    <w:rsid w:val="00431A72"/>
    <w:rsid w:val="00431B23"/>
    <w:rsid w:val="00431C14"/>
    <w:rsid w:val="00431DC8"/>
    <w:rsid w:val="00431EF3"/>
    <w:rsid w:val="00431FF7"/>
    <w:rsid w:val="004329B1"/>
    <w:rsid w:val="00432B7B"/>
    <w:rsid w:val="004330BF"/>
    <w:rsid w:val="00433172"/>
    <w:rsid w:val="0043324D"/>
    <w:rsid w:val="004334F4"/>
    <w:rsid w:val="004337F8"/>
    <w:rsid w:val="00433A1B"/>
    <w:rsid w:val="00433BB2"/>
    <w:rsid w:val="00433C67"/>
    <w:rsid w:val="00433DE8"/>
    <w:rsid w:val="00434329"/>
    <w:rsid w:val="0043451F"/>
    <w:rsid w:val="00434530"/>
    <w:rsid w:val="00434C49"/>
    <w:rsid w:val="00435789"/>
    <w:rsid w:val="00435BAF"/>
    <w:rsid w:val="00435E3B"/>
    <w:rsid w:val="00435EB5"/>
    <w:rsid w:val="00435F4E"/>
    <w:rsid w:val="00435F6E"/>
    <w:rsid w:val="00436517"/>
    <w:rsid w:val="004367F3"/>
    <w:rsid w:val="00436C85"/>
    <w:rsid w:val="00436D96"/>
    <w:rsid w:val="00437159"/>
    <w:rsid w:val="00437171"/>
    <w:rsid w:val="004373ED"/>
    <w:rsid w:val="0043759B"/>
    <w:rsid w:val="004376D0"/>
    <w:rsid w:val="00437733"/>
    <w:rsid w:val="00437A97"/>
    <w:rsid w:val="004402E7"/>
    <w:rsid w:val="0044096A"/>
    <w:rsid w:val="00440A61"/>
    <w:rsid w:val="004410D0"/>
    <w:rsid w:val="00441727"/>
    <w:rsid w:val="004418F9"/>
    <w:rsid w:val="00441EA7"/>
    <w:rsid w:val="004420A8"/>
    <w:rsid w:val="00442806"/>
    <w:rsid w:val="00442D49"/>
    <w:rsid w:val="00442F02"/>
    <w:rsid w:val="00443172"/>
    <w:rsid w:val="00443435"/>
    <w:rsid w:val="0044393B"/>
    <w:rsid w:val="00443BC1"/>
    <w:rsid w:val="00443D02"/>
    <w:rsid w:val="00443E72"/>
    <w:rsid w:val="004444C5"/>
    <w:rsid w:val="00444BCE"/>
    <w:rsid w:val="00444BE3"/>
    <w:rsid w:val="00444C72"/>
    <w:rsid w:val="00444F8D"/>
    <w:rsid w:val="0044585B"/>
    <w:rsid w:val="004462D5"/>
    <w:rsid w:val="00446469"/>
    <w:rsid w:val="00446B4C"/>
    <w:rsid w:val="00446BB6"/>
    <w:rsid w:val="00447EB8"/>
    <w:rsid w:val="00447EEF"/>
    <w:rsid w:val="00450193"/>
    <w:rsid w:val="004505AC"/>
    <w:rsid w:val="004505EB"/>
    <w:rsid w:val="004505EF"/>
    <w:rsid w:val="0045060F"/>
    <w:rsid w:val="00450618"/>
    <w:rsid w:val="0045072D"/>
    <w:rsid w:val="0045096D"/>
    <w:rsid w:val="0045099A"/>
    <w:rsid w:val="00450AF7"/>
    <w:rsid w:val="00450DE3"/>
    <w:rsid w:val="00451385"/>
    <w:rsid w:val="0045172B"/>
    <w:rsid w:val="0045183B"/>
    <w:rsid w:val="00451968"/>
    <w:rsid w:val="00451AC4"/>
    <w:rsid w:val="0045220E"/>
    <w:rsid w:val="004524DA"/>
    <w:rsid w:val="0045253F"/>
    <w:rsid w:val="00452876"/>
    <w:rsid w:val="00453342"/>
    <w:rsid w:val="0045346C"/>
    <w:rsid w:val="00453666"/>
    <w:rsid w:val="00453744"/>
    <w:rsid w:val="00454366"/>
    <w:rsid w:val="004546B5"/>
    <w:rsid w:val="00454C38"/>
    <w:rsid w:val="00454F0A"/>
    <w:rsid w:val="0045586B"/>
    <w:rsid w:val="00456262"/>
    <w:rsid w:val="00456576"/>
    <w:rsid w:val="004573FE"/>
    <w:rsid w:val="00457DBB"/>
    <w:rsid w:val="00457EBC"/>
    <w:rsid w:val="00460039"/>
    <w:rsid w:val="004605E5"/>
    <w:rsid w:val="00460867"/>
    <w:rsid w:val="00460E0B"/>
    <w:rsid w:val="00460F72"/>
    <w:rsid w:val="0046110C"/>
    <w:rsid w:val="004612DD"/>
    <w:rsid w:val="00461409"/>
    <w:rsid w:val="00461513"/>
    <w:rsid w:val="00461896"/>
    <w:rsid w:val="004619B4"/>
    <w:rsid w:val="00461B52"/>
    <w:rsid w:val="00461E5C"/>
    <w:rsid w:val="00461E71"/>
    <w:rsid w:val="00461F69"/>
    <w:rsid w:val="00461FC5"/>
    <w:rsid w:val="004622A4"/>
    <w:rsid w:val="004623BB"/>
    <w:rsid w:val="004626AF"/>
    <w:rsid w:val="00462B53"/>
    <w:rsid w:val="00462FEA"/>
    <w:rsid w:val="004632E6"/>
    <w:rsid w:val="00463560"/>
    <w:rsid w:val="004635C2"/>
    <w:rsid w:val="0046392C"/>
    <w:rsid w:val="00463CA5"/>
    <w:rsid w:val="00463D9B"/>
    <w:rsid w:val="00463E58"/>
    <w:rsid w:val="00463ECE"/>
    <w:rsid w:val="00464880"/>
    <w:rsid w:val="004648CC"/>
    <w:rsid w:val="004648EC"/>
    <w:rsid w:val="00464CAF"/>
    <w:rsid w:val="00465044"/>
    <w:rsid w:val="004651A4"/>
    <w:rsid w:val="004653BD"/>
    <w:rsid w:val="00465588"/>
    <w:rsid w:val="00465703"/>
    <w:rsid w:val="00465927"/>
    <w:rsid w:val="00465997"/>
    <w:rsid w:val="00465D0D"/>
    <w:rsid w:val="00465F83"/>
    <w:rsid w:val="00466019"/>
    <w:rsid w:val="0046688A"/>
    <w:rsid w:val="004668C0"/>
    <w:rsid w:val="00466F1E"/>
    <w:rsid w:val="00467079"/>
    <w:rsid w:val="00467420"/>
    <w:rsid w:val="0046751E"/>
    <w:rsid w:val="00467BC7"/>
    <w:rsid w:val="00467D01"/>
    <w:rsid w:val="00467F4E"/>
    <w:rsid w:val="00470195"/>
    <w:rsid w:val="00470812"/>
    <w:rsid w:val="00470CA0"/>
    <w:rsid w:val="00470FFB"/>
    <w:rsid w:val="00471064"/>
    <w:rsid w:val="004710FA"/>
    <w:rsid w:val="004712E1"/>
    <w:rsid w:val="00471302"/>
    <w:rsid w:val="004716DC"/>
    <w:rsid w:val="0047176D"/>
    <w:rsid w:val="004724A3"/>
    <w:rsid w:val="0047261D"/>
    <w:rsid w:val="00472DAB"/>
    <w:rsid w:val="00472E2B"/>
    <w:rsid w:val="00473276"/>
    <w:rsid w:val="004732CA"/>
    <w:rsid w:val="0047336D"/>
    <w:rsid w:val="00473637"/>
    <w:rsid w:val="00473A73"/>
    <w:rsid w:val="00473AD5"/>
    <w:rsid w:val="00473E3E"/>
    <w:rsid w:val="00473FF0"/>
    <w:rsid w:val="00474119"/>
    <w:rsid w:val="00474751"/>
    <w:rsid w:val="00474B12"/>
    <w:rsid w:val="00474B4B"/>
    <w:rsid w:val="00475C26"/>
    <w:rsid w:val="00475DA9"/>
    <w:rsid w:val="00475DC6"/>
    <w:rsid w:val="0047612E"/>
    <w:rsid w:val="004761A4"/>
    <w:rsid w:val="004767D8"/>
    <w:rsid w:val="00476983"/>
    <w:rsid w:val="00476E62"/>
    <w:rsid w:val="00476EF8"/>
    <w:rsid w:val="0047759D"/>
    <w:rsid w:val="00477722"/>
    <w:rsid w:val="00477A8A"/>
    <w:rsid w:val="00477FC0"/>
    <w:rsid w:val="0048010A"/>
    <w:rsid w:val="00480535"/>
    <w:rsid w:val="00480577"/>
    <w:rsid w:val="00480606"/>
    <w:rsid w:val="00480744"/>
    <w:rsid w:val="0048090B"/>
    <w:rsid w:val="00480954"/>
    <w:rsid w:val="00480BF7"/>
    <w:rsid w:val="00480E34"/>
    <w:rsid w:val="00480E8E"/>
    <w:rsid w:val="00480EB4"/>
    <w:rsid w:val="00481000"/>
    <w:rsid w:val="004817AB"/>
    <w:rsid w:val="004818AC"/>
    <w:rsid w:val="0048266E"/>
    <w:rsid w:val="004826EA"/>
    <w:rsid w:val="0048285E"/>
    <w:rsid w:val="00482A50"/>
    <w:rsid w:val="00482A81"/>
    <w:rsid w:val="00482F28"/>
    <w:rsid w:val="00483260"/>
    <w:rsid w:val="004833E7"/>
    <w:rsid w:val="00483C30"/>
    <w:rsid w:val="00484230"/>
    <w:rsid w:val="00484267"/>
    <w:rsid w:val="00484750"/>
    <w:rsid w:val="00485294"/>
    <w:rsid w:val="00485545"/>
    <w:rsid w:val="00485595"/>
    <w:rsid w:val="00485846"/>
    <w:rsid w:val="004858E0"/>
    <w:rsid w:val="004868D1"/>
    <w:rsid w:val="00486CF9"/>
    <w:rsid w:val="00486E37"/>
    <w:rsid w:val="0048732A"/>
    <w:rsid w:val="004878B7"/>
    <w:rsid w:val="00487A5B"/>
    <w:rsid w:val="00487BC5"/>
    <w:rsid w:val="00487E35"/>
    <w:rsid w:val="0049013E"/>
    <w:rsid w:val="00490367"/>
    <w:rsid w:val="004904B0"/>
    <w:rsid w:val="00490C4F"/>
    <w:rsid w:val="00490E18"/>
    <w:rsid w:val="004917C0"/>
    <w:rsid w:val="004918A8"/>
    <w:rsid w:val="00491D3E"/>
    <w:rsid w:val="00491E14"/>
    <w:rsid w:val="004920C2"/>
    <w:rsid w:val="0049236C"/>
    <w:rsid w:val="004923A5"/>
    <w:rsid w:val="0049243C"/>
    <w:rsid w:val="004926F4"/>
    <w:rsid w:val="00492EDD"/>
    <w:rsid w:val="00492F39"/>
    <w:rsid w:val="00493079"/>
    <w:rsid w:val="004931D3"/>
    <w:rsid w:val="00493328"/>
    <w:rsid w:val="004939B1"/>
    <w:rsid w:val="00493C5D"/>
    <w:rsid w:val="00493D3E"/>
    <w:rsid w:val="00493DB5"/>
    <w:rsid w:val="004940CE"/>
    <w:rsid w:val="004942B1"/>
    <w:rsid w:val="0049496F"/>
    <w:rsid w:val="004949B3"/>
    <w:rsid w:val="00494C3D"/>
    <w:rsid w:val="00494F9D"/>
    <w:rsid w:val="00495755"/>
    <w:rsid w:val="004958B5"/>
    <w:rsid w:val="00495A9C"/>
    <w:rsid w:val="00495D8B"/>
    <w:rsid w:val="00495DD5"/>
    <w:rsid w:val="00495E7D"/>
    <w:rsid w:val="00495ED9"/>
    <w:rsid w:val="00495F4C"/>
    <w:rsid w:val="00496101"/>
    <w:rsid w:val="004965D8"/>
    <w:rsid w:val="0049691E"/>
    <w:rsid w:val="00496C5F"/>
    <w:rsid w:val="00496EE6"/>
    <w:rsid w:val="00497256"/>
    <w:rsid w:val="00497861"/>
    <w:rsid w:val="00497BAD"/>
    <w:rsid w:val="00497FF3"/>
    <w:rsid w:val="004A00D5"/>
    <w:rsid w:val="004A030D"/>
    <w:rsid w:val="004A03E2"/>
    <w:rsid w:val="004A0595"/>
    <w:rsid w:val="004A0764"/>
    <w:rsid w:val="004A0770"/>
    <w:rsid w:val="004A0A0E"/>
    <w:rsid w:val="004A0B92"/>
    <w:rsid w:val="004A0CB6"/>
    <w:rsid w:val="004A12EB"/>
    <w:rsid w:val="004A1715"/>
    <w:rsid w:val="004A183B"/>
    <w:rsid w:val="004A1B0D"/>
    <w:rsid w:val="004A1F33"/>
    <w:rsid w:val="004A20FA"/>
    <w:rsid w:val="004A24C9"/>
    <w:rsid w:val="004A27BC"/>
    <w:rsid w:val="004A2820"/>
    <w:rsid w:val="004A2C90"/>
    <w:rsid w:val="004A2CA7"/>
    <w:rsid w:val="004A2D00"/>
    <w:rsid w:val="004A3107"/>
    <w:rsid w:val="004A3163"/>
    <w:rsid w:val="004A3569"/>
    <w:rsid w:val="004A3DCA"/>
    <w:rsid w:val="004A415F"/>
    <w:rsid w:val="004A455C"/>
    <w:rsid w:val="004A45D4"/>
    <w:rsid w:val="004A4832"/>
    <w:rsid w:val="004A484E"/>
    <w:rsid w:val="004A49D4"/>
    <w:rsid w:val="004A4B55"/>
    <w:rsid w:val="004A4DA1"/>
    <w:rsid w:val="004A509B"/>
    <w:rsid w:val="004A5553"/>
    <w:rsid w:val="004A579A"/>
    <w:rsid w:val="004A5827"/>
    <w:rsid w:val="004A5960"/>
    <w:rsid w:val="004A59B5"/>
    <w:rsid w:val="004A5A1A"/>
    <w:rsid w:val="004A5A32"/>
    <w:rsid w:val="004A5E93"/>
    <w:rsid w:val="004A5F27"/>
    <w:rsid w:val="004A6289"/>
    <w:rsid w:val="004A645B"/>
    <w:rsid w:val="004A6DE0"/>
    <w:rsid w:val="004A6F2A"/>
    <w:rsid w:val="004A725E"/>
    <w:rsid w:val="004A72AB"/>
    <w:rsid w:val="004A746E"/>
    <w:rsid w:val="004A760F"/>
    <w:rsid w:val="004A7840"/>
    <w:rsid w:val="004A7984"/>
    <w:rsid w:val="004A7A92"/>
    <w:rsid w:val="004A7BA7"/>
    <w:rsid w:val="004A7BB5"/>
    <w:rsid w:val="004A7C56"/>
    <w:rsid w:val="004B0089"/>
    <w:rsid w:val="004B0090"/>
    <w:rsid w:val="004B01B6"/>
    <w:rsid w:val="004B0307"/>
    <w:rsid w:val="004B0643"/>
    <w:rsid w:val="004B0992"/>
    <w:rsid w:val="004B0F61"/>
    <w:rsid w:val="004B10BE"/>
    <w:rsid w:val="004B1759"/>
    <w:rsid w:val="004B18CB"/>
    <w:rsid w:val="004B18F6"/>
    <w:rsid w:val="004B1EE6"/>
    <w:rsid w:val="004B1F95"/>
    <w:rsid w:val="004B26C3"/>
    <w:rsid w:val="004B2773"/>
    <w:rsid w:val="004B28F8"/>
    <w:rsid w:val="004B2CBC"/>
    <w:rsid w:val="004B2EE9"/>
    <w:rsid w:val="004B2F4B"/>
    <w:rsid w:val="004B3010"/>
    <w:rsid w:val="004B31C6"/>
    <w:rsid w:val="004B34A4"/>
    <w:rsid w:val="004B3A67"/>
    <w:rsid w:val="004B3D09"/>
    <w:rsid w:val="004B3D26"/>
    <w:rsid w:val="004B4005"/>
    <w:rsid w:val="004B412D"/>
    <w:rsid w:val="004B4431"/>
    <w:rsid w:val="004B45E0"/>
    <w:rsid w:val="004B4644"/>
    <w:rsid w:val="004B4AAE"/>
    <w:rsid w:val="004B4EE0"/>
    <w:rsid w:val="004B5393"/>
    <w:rsid w:val="004B54B4"/>
    <w:rsid w:val="004B5547"/>
    <w:rsid w:val="004B5BD8"/>
    <w:rsid w:val="004B5E14"/>
    <w:rsid w:val="004B60E6"/>
    <w:rsid w:val="004B66C0"/>
    <w:rsid w:val="004B6B4D"/>
    <w:rsid w:val="004B6EEE"/>
    <w:rsid w:val="004B6FDC"/>
    <w:rsid w:val="004B701A"/>
    <w:rsid w:val="004B713B"/>
    <w:rsid w:val="004B72FA"/>
    <w:rsid w:val="004B7BA1"/>
    <w:rsid w:val="004B7D6F"/>
    <w:rsid w:val="004B7E78"/>
    <w:rsid w:val="004C01B1"/>
    <w:rsid w:val="004C0202"/>
    <w:rsid w:val="004C0268"/>
    <w:rsid w:val="004C05E8"/>
    <w:rsid w:val="004C0698"/>
    <w:rsid w:val="004C0774"/>
    <w:rsid w:val="004C0A3A"/>
    <w:rsid w:val="004C0C88"/>
    <w:rsid w:val="004C0C9C"/>
    <w:rsid w:val="004C0D8D"/>
    <w:rsid w:val="004C0DD8"/>
    <w:rsid w:val="004C0EE7"/>
    <w:rsid w:val="004C0FBC"/>
    <w:rsid w:val="004C10C4"/>
    <w:rsid w:val="004C1217"/>
    <w:rsid w:val="004C1644"/>
    <w:rsid w:val="004C16E8"/>
    <w:rsid w:val="004C1BB8"/>
    <w:rsid w:val="004C22BB"/>
    <w:rsid w:val="004C2692"/>
    <w:rsid w:val="004C2833"/>
    <w:rsid w:val="004C2873"/>
    <w:rsid w:val="004C2930"/>
    <w:rsid w:val="004C2EEA"/>
    <w:rsid w:val="004C36FC"/>
    <w:rsid w:val="004C3C8A"/>
    <w:rsid w:val="004C4083"/>
    <w:rsid w:val="004C438E"/>
    <w:rsid w:val="004C4B5E"/>
    <w:rsid w:val="004C4EB6"/>
    <w:rsid w:val="004C4EE3"/>
    <w:rsid w:val="004C4F13"/>
    <w:rsid w:val="004C54E6"/>
    <w:rsid w:val="004C555B"/>
    <w:rsid w:val="004C55F0"/>
    <w:rsid w:val="004C59E7"/>
    <w:rsid w:val="004C5DD8"/>
    <w:rsid w:val="004C6389"/>
    <w:rsid w:val="004C6892"/>
    <w:rsid w:val="004C69C2"/>
    <w:rsid w:val="004C6AB8"/>
    <w:rsid w:val="004C6AFC"/>
    <w:rsid w:val="004C6C39"/>
    <w:rsid w:val="004C6CDD"/>
    <w:rsid w:val="004C6E51"/>
    <w:rsid w:val="004C72DC"/>
    <w:rsid w:val="004C76B5"/>
    <w:rsid w:val="004C7879"/>
    <w:rsid w:val="004C7E03"/>
    <w:rsid w:val="004D04F1"/>
    <w:rsid w:val="004D0A06"/>
    <w:rsid w:val="004D0AC4"/>
    <w:rsid w:val="004D0C88"/>
    <w:rsid w:val="004D12EB"/>
    <w:rsid w:val="004D161F"/>
    <w:rsid w:val="004D1E96"/>
    <w:rsid w:val="004D1FA4"/>
    <w:rsid w:val="004D2642"/>
    <w:rsid w:val="004D2B50"/>
    <w:rsid w:val="004D2DEB"/>
    <w:rsid w:val="004D2EE5"/>
    <w:rsid w:val="004D3278"/>
    <w:rsid w:val="004D32F9"/>
    <w:rsid w:val="004D33CB"/>
    <w:rsid w:val="004D33FA"/>
    <w:rsid w:val="004D3443"/>
    <w:rsid w:val="004D3475"/>
    <w:rsid w:val="004D377E"/>
    <w:rsid w:val="004D384C"/>
    <w:rsid w:val="004D3F07"/>
    <w:rsid w:val="004D4063"/>
    <w:rsid w:val="004D426A"/>
    <w:rsid w:val="004D4541"/>
    <w:rsid w:val="004D594D"/>
    <w:rsid w:val="004D5C09"/>
    <w:rsid w:val="004D6101"/>
    <w:rsid w:val="004D6190"/>
    <w:rsid w:val="004D62C9"/>
    <w:rsid w:val="004D657A"/>
    <w:rsid w:val="004D6897"/>
    <w:rsid w:val="004D6932"/>
    <w:rsid w:val="004D6C8A"/>
    <w:rsid w:val="004D6DC7"/>
    <w:rsid w:val="004D7047"/>
    <w:rsid w:val="004D713B"/>
    <w:rsid w:val="004D71E1"/>
    <w:rsid w:val="004D737A"/>
    <w:rsid w:val="004D752F"/>
    <w:rsid w:val="004D7A5E"/>
    <w:rsid w:val="004D7AB4"/>
    <w:rsid w:val="004D7D10"/>
    <w:rsid w:val="004D7EE0"/>
    <w:rsid w:val="004E005A"/>
    <w:rsid w:val="004E0227"/>
    <w:rsid w:val="004E03A2"/>
    <w:rsid w:val="004E0658"/>
    <w:rsid w:val="004E0745"/>
    <w:rsid w:val="004E08F8"/>
    <w:rsid w:val="004E0A80"/>
    <w:rsid w:val="004E1079"/>
    <w:rsid w:val="004E1316"/>
    <w:rsid w:val="004E15DF"/>
    <w:rsid w:val="004E1767"/>
    <w:rsid w:val="004E19C0"/>
    <w:rsid w:val="004E1BDE"/>
    <w:rsid w:val="004E1D7C"/>
    <w:rsid w:val="004E1E96"/>
    <w:rsid w:val="004E1ED1"/>
    <w:rsid w:val="004E1FC0"/>
    <w:rsid w:val="004E22D4"/>
    <w:rsid w:val="004E230C"/>
    <w:rsid w:val="004E2498"/>
    <w:rsid w:val="004E2D5F"/>
    <w:rsid w:val="004E2E3B"/>
    <w:rsid w:val="004E2E8F"/>
    <w:rsid w:val="004E32A2"/>
    <w:rsid w:val="004E346D"/>
    <w:rsid w:val="004E347E"/>
    <w:rsid w:val="004E3B2C"/>
    <w:rsid w:val="004E3B5E"/>
    <w:rsid w:val="004E3FCF"/>
    <w:rsid w:val="004E3FD6"/>
    <w:rsid w:val="004E40F9"/>
    <w:rsid w:val="004E49FA"/>
    <w:rsid w:val="004E4A76"/>
    <w:rsid w:val="004E4AB3"/>
    <w:rsid w:val="004E546B"/>
    <w:rsid w:val="004E569F"/>
    <w:rsid w:val="004E58C9"/>
    <w:rsid w:val="004E634D"/>
    <w:rsid w:val="004E65BE"/>
    <w:rsid w:val="004E6654"/>
    <w:rsid w:val="004E71B4"/>
    <w:rsid w:val="004E7641"/>
    <w:rsid w:val="004E788D"/>
    <w:rsid w:val="004E79A8"/>
    <w:rsid w:val="004E7CC7"/>
    <w:rsid w:val="004E7D55"/>
    <w:rsid w:val="004E7E8F"/>
    <w:rsid w:val="004F00F3"/>
    <w:rsid w:val="004F070B"/>
    <w:rsid w:val="004F079C"/>
    <w:rsid w:val="004F0986"/>
    <w:rsid w:val="004F0C2E"/>
    <w:rsid w:val="004F0DA9"/>
    <w:rsid w:val="004F0F79"/>
    <w:rsid w:val="004F19CC"/>
    <w:rsid w:val="004F1C5E"/>
    <w:rsid w:val="004F1DB3"/>
    <w:rsid w:val="004F2031"/>
    <w:rsid w:val="004F2481"/>
    <w:rsid w:val="004F2E63"/>
    <w:rsid w:val="004F3AA9"/>
    <w:rsid w:val="004F4184"/>
    <w:rsid w:val="004F41AF"/>
    <w:rsid w:val="004F4227"/>
    <w:rsid w:val="004F42B8"/>
    <w:rsid w:val="004F4346"/>
    <w:rsid w:val="004F4628"/>
    <w:rsid w:val="004F4CC2"/>
    <w:rsid w:val="004F4CC8"/>
    <w:rsid w:val="004F52E5"/>
    <w:rsid w:val="004F530B"/>
    <w:rsid w:val="004F55B6"/>
    <w:rsid w:val="004F5E8F"/>
    <w:rsid w:val="004F5F57"/>
    <w:rsid w:val="004F6236"/>
    <w:rsid w:val="004F648C"/>
    <w:rsid w:val="004F6844"/>
    <w:rsid w:val="004F6859"/>
    <w:rsid w:val="004F6907"/>
    <w:rsid w:val="004F6E29"/>
    <w:rsid w:val="004F716F"/>
    <w:rsid w:val="004F73B9"/>
    <w:rsid w:val="004F75CC"/>
    <w:rsid w:val="004F76AA"/>
    <w:rsid w:val="004F7CA7"/>
    <w:rsid w:val="004F7D5B"/>
    <w:rsid w:val="004F7E89"/>
    <w:rsid w:val="005004B3"/>
    <w:rsid w:val="005005F5"/>
    <w:rsid w:val="00500681"/>
    <w:rsid w:val="005008ED"/>
    <w:rsid w:val="00500953"/>
    <w:rsid w:val="00500B7E"/>
    <w:rsid w:val="00500DB6"/>
    <w:rsid w:val="0050110F"/>
    <w:rsid w:val="0050124F"/>
    <w:rsid w:val="005012E8"/>
    <w:rsid w:val="005014C1"/>
    <w:rsid w:val="005019AF"/>
    <w:rsid w:val="00501D27"/>
    <w:rsid w:val="00502032"/>
    <w:rsid w:val="0050226C"/>
    <w:rsid w:val="0050294A"/>
    <w:rsid w:val="005029BF"/>
    <w:rsid w:val="00503228"/>
    <w:rsid w:val="005032BD"/>
    <w:rsid w:val="00503DA3"/>
    <w:rsid w:val="0050435B"/>
    <w:rsid w:val="0050467C"/>
    <w:rsid w:val="00504BCA"/>
    <w:rsid w:val="00504C6A"/>
    <w:rsid w:val="00504CF5"/>
    <w:rsid w:val="00504D03"/>
    <w:rsid w:val="00504D1E"/>
    <w:rsid w:val="00504D58"/>
    <w:rsid w:val="00504D6C"/>
    <w:rsid w:val="00504EA7"/>
    <w:rsid w:val="00504F50"/>
    <w:rsid w:val="00505000"/>
    <w:rsid w:val="005050D6"/>
    <w:rsid w:val="005053FE"/>
    <w:rsid w:val="00505743"/>
    <w:rsid w:val="00505E0F"/>
    <w:rsid w:val="00505FA3"/>
    <w:rsid w:val="0050635B"/>
    <w:rsid w:val="005064F8"/>
    <w:rsid w:val="005065EB"/>
    <w:rsid w:val="00506725"/>
    <w:rsid w:val="00506913"/>
    <w:rsid w:val="00506D56"/>
    <w:rsid w:val="00506DC4"/>
    <w:rsid w:val="00507878"/>
    <w:rsid w:val="00507C4B"/>
    <w:rsid w:val="00507D61"/>
    <w:rsid w:val="00510304"/>
    <w:rsid w:val="0051064C"/>
    <w:rsid w:val="00510872"/>
    <w:rsid w:val="005108E4"/>
    <w:rsid w:val="00510B9B"/>
    <w:rsid w:val="00510D7D"/>
    <w:rsid w:val="00510DB1"/>
    <w:rsid w:val="00510DC1"/>
    <w:rsid w:val="00510E7D"/>
    <w:rsid w:val="0051101C"/>
    <w:rsid w:val="005110E5"/>
    <w:rsid w:val="00511161"/>
    <w:rsid w:val="00511427"/>
    <w:rsid w:val="00511678"/>
    <w:rsid w:val="00511AEA"/>
    <w:rsid w:val="00511C6D"/>
    <w:rsid w:val="00511E3D"/>
    <w:rsid w:val="00511FCB"/>
    <w:rsid w:val="00512737"/>
    <w:rsid w:val="005128AC"/>
    <w:rsid w:val="00512BCF"/>
    <w:rsid w:val="00512C68"/>
    <w:rsid w:val="00512D28"/>
    <w:rsid w:val="005135F5"/>
    <w:rsid w:val="00513918"/>
    <w:rsid w:val="0051394B"/>
    <w:rsid w:val="00513BA8"/>
    <w:rsid w:val="00513BE4"/>
    <w:rsid w:val="00513C2F"/>
    <w:rsid w:val="00514087"/>
    <w:rsid w:val="005142AF"/>
    <w:rsid w:val="0051459C"/>
    <w:rsid w:val="005150BA"/>
    <w:rsid w:val="00515720"/>
    <w:rsid w:val="00515A30"/>
    <w:rsid w:val="00515D6F"/>
    <w:rsid w:val="00516642"/>
    <w:rsid w:val="00516719"/>
    <w:rsid w:val="00516969"/>
    <w:rsid w:val="00516A76"/>
    <w:rsid w:val="00516B65"/>
    <w:rsid w:val="00516B72"/>
    <w:rsid w:val="00517137"/>
    <w:rsid w:val="005173BF"/>
    <w:rsid w:val="00517D7D"/>
    <w:rsid w:val="00517ECB"/>
    <w:rsid w:val="005202A3"/>
    <w:rsid w:val="005204CB"/>
    <w:rsid w:val="005205A0"/>
    <w:rsid w:val="005206CB"/>
    <w:rsid w:val="005207FD"/>
    <w:rsid w:val="00520CBF"/>
    <w:rsid w:val="00520FEF"/>
    <w:rsid w:val="0052113F"/>
    <w:rsid w:val="00521733"/>
    <w:rsid w:val="005217F4"/>
    <w:rsid w:val="00521ABD"/>
    <w:rsid w:val="00521B09"/>
    <w:rsid w:val="00521DEE"/>
    <w:rsid w:val="005222CC"/>
    <w:rsid w:val="005222DC"/>
    <w:rsid w:val="0052235D"/>
    <w:rsid w:val="00522398"/>
    <w:rsid w:val="00522573"/>
    <w:rsid w:val="0052262E"/>
    <w:rsid w:val="00522B2E"/>
    <w:rsid w:val="00522BEC"/>
    <w:rsid w:val="00522D3F"/>
    <w:rsid w:val="00522D42"/>
    <w:rsid w:val="005234A9"/>
    <w:rsid w:val="0052374E"/>
    <w:rsid w:val="00523753"/>
    <w:rsid w:val="0052386C"/>
    <w:rsid w:val="00523940"/>
    <w:rsid w:val="005239B3"/>
    <w:rsid w:val="00523B89"/>
    <w:rsid w:val="00523BD6"/>
    <w:rsid w:val="00523D95"/>
    <w:rsid w:val="00523F8B"/>
    <w:rsid w:val="00524592"/>
    <w:rsid w:val="005247B1"/>
    <w:rsid w:val="00524C7E"/>
    <w:rsid w:val="00524D61"/>
    <w:rsid w:val="0052501E"/>
    <w:rsid w:val="00525333"/>
    <w:rsid w:val="005256FA"/>
    <w:rsid w:val="0052611A"/>
    <w:rsid w:val="0052624F"/>
    <w:rsid w:val="00526BD4"/>
    <w:rsid w:val="00526F20"/>
    <w:rsid w:val="00527003"/>
    <w:rsid w:val="00527010"/>
    <w:rsid w:val="0052735F"/>
    <w:rsid w:val="0052781C"/>
    <w:rsid w:val="00527897"/>
    <w:rsid w:val="00527EE5"/>
    <w:rsid w:val="00530424"/>
    <w:rsid w:val="005304B2"/>
    <w:rsid w:val="00530A45"/>
    <w:rsid w:val="00531794"/>
    <w:rsid w:val="00531F1E"/>
    <w:rsid w:val="00532157"/>
    <w:rsid w:val="005321D1"/>
    <w:rsid w:val="00532241"/>
    <w:rsid w:val="005322EE"/>
    <w:rsid w:val="00532460"/>
    <w:rsid w:val="005324CE"/>
    <w:rsid w:val="00532DBC"/>
    <w:rsid w:val="005330FC"/>
    <w:rsid w:val="005334CD"/>
    <w:rsid w:val="00533699"/>
    <w:rsid w:val="00533748"/>
    <w:rsid w:val="0053389D"/>
    <w:rsid w:val="005339B9"/>
    <w:rsid w:val="005339BB"/>
    <w:rsid w:val="00533C0D"/>
    <w:rsid w:val="00533C63"/>
    <w:rsid w:val="00533D9F"/>
    <w:rsid w:val="0053416A"/>
    <w:rsid w:val="00534463"/>
    <w:rsid w:val="0053458F"/>
    <w:rsid w:val="005347B2"/>
    <w:rsid w:val="00534B4F"/>
    <w:rsid w:val="005352B6"/>
    <w:rsid w:val="0053531B"/>
    <w:rsid w:val="00535494"/>
    <w:rsid w:val="005357B7"/>
    <w:rsid w:val="00535ACB"/>
    <w:rsid w:val="00535D86"/>
    <w:rsid w:val="00535EBA"/>
    <w:rsid w:val="0053626E"/>
    <w:rsid w:val="005364E7"/>
    <w:rsid w:val="0053678B"/>
    <w:rsid w:val="00536794"/>
    <w:rsid w:val="00536C1D"/>
    <w:rsid w:val="00536C21"/>
    <w:rsid w:val="00536CB7"/>
    <w:rsid w:val="00536FB5"/>
    <w:rsid w:val="005370FC"/>
    <w:rsid w:val="005374CB"/>
    <w:rsid w:val="005379E2"/>
    <w:rsid w:val="00537A20"/>
    <w:rsid w:val="00537A35"/>
    <w:rsid w:val="00537F94"/>
    <w:rsid w:val="00540119"/>
    <w:rsid w:val="005402C3"/>
    <w:rsid w:val="00540411"/>
    <w:rsid w:val="005405D3"/>
    <w:rsid w:val="005406DA"/>
    <w:rsid w:val="005406DF"/>
    <w:rsid w:val="00541378"/>
    <w:rsid w:val="005414FA"/>
    <w:rsid w:val="0054195C"/>
    <w:rsid w:val="00541CED"/>
    <w:rsid w:val="00541DE6"/>
    <w:rsid w:val="00542087"/>
    <w:rsid w:val="005420C2"/>
    <w:rsid w:val="005422D5"/>
    <w:rsid w:val="00542523"/>
    <w:rsid w:val="00542603"/>
    <w:rsid w:val="0054289D"/>
    <w:rsid w:val="0054296E"/>
    <w:rsid w:val="0054312E"/>
    <w:rsid w:val="0054381F"/>
    <w:rsid w:val="00543D3B"/>
    <w:rsid w:val="00544348"/>
    <w:rsid w:val="00544420"/>
    <w:rsid w:val="00544951"/>
    <w:rsid w:val="00544BB3"/>
    <w:rsid w:val="00544D7E"/>
    <w:rsid w:val="005454E3"/>
    <w:rsid w:val="005455FC"/>
    <w:rsid w:val="0054562A"/>
    <w:rsid w:val="0054562B"/>
    <w:rsid w:val="00545669"/>
    <w:rsid w:val="00545C3C"/>
    <w:rsid w:val="00545CFC"/>
    <w:rsid w:val="00546014"/>
    <w:rsid w:val="005460A0"/>
    <w:rsid w:val="00546416"/>
    <w:rsid w:val="00546463"/>
    <w:rsid w:val="005464D9"/>
    <w:rsid w:val="00546558"/>
    <w:rsid w:val="00546581"/>
    <w:rsid w:val="005465CC"/>
    <w:rsid w:val="00546602"/>
    <w:rsid w:val="00546862"/>
    <w:rsid w:val="00546999"/>
    <w:rsid w:val="00546D36"/>
    <w:rsid w:val="00546E7D"/>
    <w:rsid w:val="00546F1A"/>
    <w:rsid w:val="005470E8"/>
    <w:rsid w:val="005471F5"/>
    <w:rsid w:val="005471FC"/>
    <w:rsid w:val="005474D0"/>
    <w:rsid w:val="0054751E"/>
    <w:rsid w:val="00550035"/>
    <w:rsid w:val="0055026C"/>
    <w:rsid w:val="00550C58"/>
    <w:rsid w:val="00550D9A"/>
    <w:rsid w:val="00550FB5"/>
    <w:rsid w:val="005515E0"/>
    <w:rsid w:val="00551794"/>
    <w:rsid w:val="00552035"/>
    <w:rsid w:val="005527C9"/>
    <w:rsid w:val="005527EF"/>
    <w:rsid w:val="00553057"/>
    <w:rsid w:val="005532CA"/>
    <w:rsid w:val="00553655"/>
    <w:rsid w:val="00553662"/>
    <w:rsid w:val="00553704"/>
    <w:rsid w:val="005537FE"/>
    <w:rsid w:val="00553D17"/>
    <w:rsid w:val="00553E0E"/>
    <w:rsid w:val="00554095"/>
    <w:rsid w:val="00554383"/>
    <w:rsid w:val="00554A7E"/>
    <w:rsid w:val="00555119"/>
    <w:rsid w:val="00555195"/>
    <w:rsid w:val="00555587"/>
    <w:rsid w:val="005556AB"/>
    <w:rsid w:val="00555844"/>
    <w:rsid w:val="00555A40"/>
    <w:rsid w:val="00555B37"/>
    <w:rsid w:val="0055605A"/>
    <w:rsid w:val="00556213"/>
    <w:rsid w:val="00556DA3"/>
    <w:rsid w:val="00556F26"/>
    <w:rsid w:val="0055737E"/>
    <w:rsid w:val="005579D4"/>
    <w:rsid w:val="00557C2E"/>
    <w:rsid w:val="00557CB7"/>
    <w:rsid w:val="00557FB3"/>
    <w:rsid w:val="0056004F"/>
    <w:rsid w:val="005600E3"/>
    <w:rsid w:val="005601FB"/>
    <w:rsid w:val="00560555"/>
    <w:rsid w:val="005609E6"/>
    <w:rsid w:val="00560A37"/>
    <w:rsid w:val="00560D35"/>
    <w:rsid w:val="005612DF"/>
    <w:rsid w:val="00561309"/>
    <w:rsid w:val="005618A0"/>
    <w:rsid w:val="00561B90"/>
    <w:rsid w:val="005624F0"/>
    <w:rsid w:val="0056261E"/>
    <w:rsid w:val="00562939"/>
    <w:rsid w:val="00562BB9"/>
    <w:rsid w:val="00562C4E"/>
    <w:rsid w:val="00563070"/>
    <w:rsid w:val="00563206"/>
    <w:rsid w:val="0056347E"/>
    <w:rsid w:val="005643D6"/>
    <w:rsid w:val="00564479"/>
    <w:rsid w:val="0056495C"/>
    <w:rsid w:val="00564965"/>
    <w:rsid w:val="00564B02"/>
    <w:rsid w:val="00565205"/>
    <w:rsid w:val="00565378"/>
    <w:rsid w:val="0056568E"/>
    <w:rsid w:val="00565CCA"/>
    <w:rsid w:val="00565E85"/>
    <w:rsid w:val="00566574"/>
    <w:rsid w:val="005665F1"/>
    <w:rsid w:val="005666AC"/>
    <w:rsid w:val="00566BDA"/>
    <w:rsid w:val="00566BFF"/>
    <w:rsid w:val="005671EA"/>
    <w:rsid w:val="00567406"/>
    <w:rsid w:val="0056745C"/>
    <w:rsid w:val="00567729"/>
    <w:rsid w:val="0056772A"/>
    <w:rsid w:val="0056774A"/>
    <w:rsid w:val="00567DBB"/>
    <w:rsid w:val="00570049"/>
    <w:rsid w:val="005708AB"/>
    <w:rsid w:val="00570946"/>
    <w:rsid w:val="00571113"/>
    <w:rsid w:val="00571D53"/>
    <w:rsid w:val="00571E34"/>
    <w:rsid w:val="00571FB2"/>
    <w:rsid w:val="0057224C"/>
    <w:rsid w:val="00572276"/>
    <w:rsid w:val="00572456"/>
    <w:rsid w:val="00572545"/>
    <w:rsid w:val="0057254F"/>
    <w:rsid w:val="005726F4"/>
    <w:rsid w:val="00572761"/>
    <w:rsid w:val="005728CE"/>
    <w:rsid w:val="005728E7"/>
    <w:rsid w:val="005728F2"/>
    <w:rsid w:val="00572C7F"/>
    <w:rsid w:val="00572FD0"/>
    <w:rsid w:val="00573076"/>
    <w:rsid w:val="00573250"/>
    <w:rsid w:val="00573359"/>
    <w:rsid w:val="005736BF"/>
    <w:rsid w:val="005738E6"/>
    <w:rsid w:val="00573CC2"/>
    <w:rsid w:val="00573F5C"/>
    <w:rsid w:val="00574147"/>
    <w:rsid w:val="0057425E"/>
    <w:rsid w:val="0057429D"/>
    <w:rsid w:val="00574EDF"/>
    <w:rsid w:val="005750F7"/>
    <w:rsid w:val="00575108"/>
    <w:rsid w:val="005756E8"/>
    <w:rsid w:val="00575779"/>
    <w:rsid w:val="00575780"/>
    <w:rsid w:val="0057689F"/>
    <w:rsid w:val="00576AAD"/>
    <w:rsid w:val="005772B9"/>
    <w:rsid w:val="00577754"/>
    <w:rsid w:val="00577B89"/>
    <w:rsid w:val="00577DC5"/>
    <w:rsid w:val="00577EBF"/>
    <w:rsid w:val="00580D0F"/>
    <w:rsid w:val="00580F9B"/>
    <w:rsid w:val="0058108D"/>
    <w:rsid w:val="00581387"/>
    <w:rsid w:val="005815A4"/>
    <w:rsid w:val="00581D9D"/>
    <w:rsid w:val="00581DC5"/>
    <w:rsid w:val="00582002"/>
    <w:rsid w:val="0058271F"/>
    <w:rsid w:val="00582D6C"/>
    <w:rsid w:val="005830AE"/>
    <w:rsid w:val="005835E8"/>
    <w:rsid w:val="00583A63"/>
    <w:rsid w:val="00583B2F"/>
    <w:rsid w:val="00583B98"/>
    <w:rsid w:val="00583BD3"/>
    <w:rsid w:val="005848A7"/>
    <w:rsid w:val="00584C18"/>
    <w:rsid w:val="00584CC7"/>
    <w:rsid w:val="00584FA4"/>
    <w:rsid w:val="005853AB"/>
    <w:rsid w:val="0058556E"/>
    <w:rsid w:val="00585D07"/>
    <w:rsid w:val="005862C4"/>
    <w:rsid w:val="0058636B"/>
    <w:rsid w:val="00586516"/>
    <w:rsid w:val="00586B33"/>
    <w:rsid w:val="00586DF3"/>
    <w:rsid w:val="00586EE6"/>
    <w:rsid w:val="005870A5"/>
    <w:rsid w:val="00587369"/>
    <w:rsid w:val="005874AC"/>
    <w:rsid w:val="005877DA"/>
    <w:rsid w:val="00587A38"/>
    <w:rsid w:val="00587E3A"/>
    <w:rsid w:val="0059026E"/>
    <w:rsid w:val="0059052F"/>
    <w:rsid w:val="005906BF"/>
    <w:rsid w:val="00590BF7"/>
    <w:rsid w:val="00591155"/>
    <w:rsid w:val="005911FB"/>
    <w:rsid w:val="0059137E"/>
    <w:rsid w:val="0059140C"/>
    <w:rsid w:val="00591419"/>
    <w:rsid w:val="0059180A"/>
    <w:rsid w:val="0059184A"/>
    <w:rsid w:val="00591999"/>
    <w:rsid w:val="00591A10"/>
    <w:rsid w:val="00591A30"/>
    <w:rsid w:val="00591C0F"/>
    <w:rsid w:val="00591C77"/>
    <w:rsid w:val="005926C4"/>
    <w:rsid w:val="005926FC"/>
    <w:rsid w:val="0059270A"/>
    <w:rsid w:val="00592B29"/>
    <w:rsid w:val="00592DDF"/>
    <w:rsid w:val="0059386B"/>
    <w:rsid w:val="00593D11"/>
    <w:rsid w:val="00593D76"/>
    <w:rsid w:val="00593EEE"/>
    <w:rsid w:val="005940BA"/>
    <w:rsid w:val="0059430F"/>
    <w:rsid w:val="0059492F"/>
    <w:rsid w:val="005949B4"/>
    <w:rsid w:val="00594CC1"/>
    <w:rsid w:val="0059553D"/>
    <w:rsid w:val="005955A7"/>
    <w:rsid w:val="00595784"/>
    <w:rsid w:val="005959C0"/>
    <w:rsid w:val="00595F24"/>
    <w:rsid w:val="00595F51"/>
    <w:rsid w:val="00596663"/>
    <w:rsid w:val="0059691C"/>
    <w:rsid w:val="005970A6"/>
    <w:rsid w:val="0059731B"/>
    <w:rsid w:val="0059747E"/>
    <w:rsid w:val="00597A80"/>
    <w:rsid w:val="00597BF3"/>
    <w:rsid w:val="00597C8D"/>
    <w:rsid w:val="00597EDB"/>
    <w:rsid w:val="005A037D"/>
    <w:rsid w:val="005A0417"/>
    <w:rsid w:val="005A0437"/>
    <w:rsid w:val="005A089A"/>
    <w:rsid w:val="005A0B23"/>
    <w:rsid w:val="005A0BAE"/>
    <w:rsid w:val="005A0BB8"/>
    <w:rsid w:val="005A13A5"/>
    <w:rsid w:val="005A172E"/>
    <w:rsid w:val="005A175E"/>
    <w:rsid w:val="005A21AD"/>
    <w:rsid w:val="005A2678"/>
    <w:rsid w:val="005A26D7"/>
    <w:rsid w:val="005A2AA5"/>
    <w:rsid w:val="005A335E"/>
    <w:rsid w:val="005A3882"/>
    <w:rsid w:val="005A3B23"/>
    <w:rsid w:val="005A3B86"/>
    <w:rsid w:val="005A3D5D"/>
    <w:rsid w:val="005A4237"/>
    <w:rsid w:val="005A4729"/>
    <w:rsid w:val="005A4A0C"/>
    <w:rsid w:val="005A4A47"/>
    <w:rsid w:val="005A4DFA"/>
    <w:rsid w:val="005A4F86"/>
    <w:rsid w:val="005A5231"/>
    <w:rsid w:val="005A5665"/>
    <w:rsid w:val="005A626D"/>
    <w:rsid w:val="005A63F2"/>
    <w:rsid w:val="005A6498"/>
    <w:rsid w:val="005A6499"/>
    <w:rsid w:val="005A6536"/>
    <w:rsid w:val="005A6AC4"/>
    <w:rsid w:val="005A6D4C"/>
    <w:rsid w:val="005A6EF5"/>
    <w:rsid w:val="005A704C"/>
    <w:rsid w:val="005A7554"/>
    <w:rsid w:val="005A7A72"/>
    <w:rsid w:val="005A7E4D"/>
    <w:rsid w:val="005B0412"/>
    <w:rsid w:val="005B04EE"/>
    <w:rsid w:val="005B07EE"/>
    <w:rsid w:val="005B0D67"/>
    <w:rsid w:val="005B0E1B"/>
    <w:rsid w:val="005B0F70"/>
    <w:rsid w:val="005B1207"/>
    <w:rsid w:val="005B2993"/>
    <w:rsid w:val="005B2E1C"/>
    <w:rsid w:val="005B2E97"/>
    <w:rsid w:val="005B2FF9"/>
    <w:rsid w:val="005B306B"/>
    <w:rsid w:val="005B306E"/>
    <w:rsid w:val="005B354B"/>
    <w:rsid w:val="005B35E5"/>
    <w:rsid w:val="005B3B2C"/>
    <w:rsid w:val="005B3BF1"/>
    <w:rsid w:val="005B4493"/>
    <w:rsid w:val="005B4A0C"/>
    <w:rsid w:val="005B4B4C"/>
    <w:rsid w:val="005B4FEC"/>
    <w:rsid w:val="005B505D"/>
    <w:rsid w:val="005B53EA"/>
    <w:rsid w:val="005B54D7"/>
    <w:rsid w:val="005B560D"/>
    <w:rsid w:val="005B5DEF"/>
    <w:rsid w:val="005B6754"/>
    <w:rsid w:val="005B6995"/>
    <w:rsid w:val="005B6A87"/>
    <w:rsid w:val="005B6DCE"/>
    <w:rsid w:val="005B70B8"/>
    <w:rsid w:val="005B753B"/>
    <w:rsid w:val="005B7E7D"/>
    <w:rsid w:val="005C07DA"/>
    <w:rsid w:val="005C099C"/>
    <w:rsid w:val="005C0B5A"/>
    <w:rsid w:val="005C0C60"/>
    <w:rsid w:val="005C1023"/>
    <w:rsid w:val="005C1205"/>
    <w:rsid w:val="005C123F"/>
    <w:rsid w:val="005C1946"/>
    <w:rsid w:val="005C1ACE"/>
    <w:rsid w:val="005C1E7B"/>
    <w:rsid w:val="005C1EED"/>
    <w:rsid w:val="005C201E"/>
    <w:rsid w:val="005C206D"/>
    <w:rsid w:val="005C267C"/>
    <w:rsid w:val="005C28DF"/>
    <w:rsid w:val="005C3311"/>
    <w:rsid w:val="005C37EE"/>
    <w:rsid w:val="005C3A39"/>
    <w:rsid w:val="005C40D9"/>
    <w:rsid w:val="005C48B3"/>
    <w:rsid w:val="005C48F6"/>
    <w:rsid w:val="005C4983"/>
    <w:rsid w:val="005C4BC1"/>
    <w:rsid w:val="005C4D3C"/>
    <w:rsid w:val="005C4DCD"/>
    <w:rsid w:val="005C5419"/>
    <w:rsid w:val="005C5CA8"/>
    <w:rsid w:val="005C5E1C"/>
    <w:rsid w:val="005C5F2A"/>
    <w:rsid w:val="005C646B"/>
    <w:rsid w:val="005C6511"/>
    <w:rsid w:val="005C676A"/>
    <w:rsid w:val="005C6C35"/>
    <w:rsid w:val="005C72A4"/>
    <w:rsid w:val="005C7795"/>
    <w:rsid w:val="005C7E13"/>
    <w:rsid w:val="005C7E4F"/>
    <w:rsid w:val="005D019E"/>
    <w:rsid w:val="005D07ED"/>
    <w:rsid w:val="005D0A12"/>
    <w:rsid w:val="005D0F5D"/>
    <w:rsid w:val="005D14F4"/>
    <w:rsid w:val="005D1751"/>
    <w:rsid w:val="005D1BF4"/>
    <w:rsid w:val="005D1E71"/>
    <w:rsid w:val="005D1FD0"/>
    <w:rsid w:val="005D2092"/>
    <w:rsid w:val="005D2541"/>
    <w:rsid w:val="005D2686"/>
    <w:rsid w:val="005D2710"/>
    <w:rsid w:val="005D2ABE"/>
    <w:rsid w:val="005D2EC7"/>
    <w:rsid w:val="005D31BD"/>
    <w:rsid w:val="005D338B"/>
    <w:rsid w:val="005D3737"/>
    <w:rsid w:val="005D3881"/>
    <w:rsid w:val="005D3AFD"/>
    <w:rsid w:val="005D4150"/>
    <w:rsid w:val="005D417B"/>
    <w:rsid w:val="005D43EA"/>
    <w:rsid w:val="005D493F"/>
    <w:rsid w:val="005D5012"/>
    <w:rsid w:val="005D513F"/>
    <w:rsid w:val="005D51F5"/>
    <w:rsid w:val="005D5352"/>
    <w:rsid w:val="005D5406"/>
    <w:rsid w:val="005D5B03"/>
    <w:rsid w:val="005D5FFE"/>
    <w:rsid w:val="005D631F"/>
    <w:rsid w:val="005D656A"/>
    <w:rsid w:val="005D6D45"/>
    <w:rsid w:val="005D70B2"/>
    <w:rsid w:val="005D727D"/>
    <w:rsid w:val="005D7459"/>
    <w:rsid w:val="005D7592"/>
    <w:rsid w:val="005D75EA"/>
    <w:rsid w:val="005D762D"/>
    <w:rsid w:val="005D7673"/>
    <w:rsid w:val="005D7ACC"/>
    <w:rsid w:val="005D7B2A"/>
    <w:rsid w:val="005E0587"/>
    <w:rsid w:val="005E08CD"/>
    <w:rsid w:val="005E0A24"/>
    <w:rsid w:val="005E0BA3"/>
    <w:rsid w:val="005E0EB7"/>
    <w:rsid w:val="005E0F83"/>
    <w:rsid w:val="005E0FD5"/>
    <w:rsid w:val="005E1689"/>
    <w:rsid w:val="005E185B"/>
    <w:rsid w:val="005E203B"/>
    <w:rsid w:val="005E2278"/>
    <w:rsid w:val="005E23A5"/>
    <w:rsid w:val="005E23C1"/>
    <w:rsid w:val="005E23C7"/>
    <w:rsid w:val="005E2630"/>
    <w:rsid w:val="005E2974"/>
    <w:rsid w:val="005E2F5B"/>
    <w:rsid w:val="005E3285"/>
    <w:rsid w:val="005E361B"/>
    <w:rsid w:val="005E3793"/>
    <w:rsid w:val="005E395A"/>
    <w:rsid w:val="005E3A68"/>
    <w:rsid w:val="005E3B94"/>
    <w:rsid w:val="005E3C8E"/>
    <w:rsid w:val="005E4029"/>
    <w:rsid w:val="005E412A"/>
    <w:rsid w:val="005E4939"/>
    <w:rsid w:val="005E4CF3"/>
    <w:rsid w:val="005E5126"/>
    <w:rsid w:val="005E512A"/>
    <w:rsid w:val="005E51FA"/>
    <w:rsid w:val="005E5357"/>
    <w:rsid w:val="005E57BE"/>
    <w:rsid w:val="005E58AE"/>
    <w:rsid w:val="005E5902"/>
    <w:rsid w:val="005E5A33"/>
    <w:rsid w:val="005E5D53"/>
    <w:rsid w:val="005E61AE"/>
    <w:rsid w:val="005E6275"/>
    <w:rsid w:val="005E63DF"/>
    <w:rsid w:val="005E660B"/>
    <w:rsid w:val="005E6A27"/>
    <w:rsid w:val="005E6BC1"/>
    <w:rsid w:val="005E6E01"/>
    <w:rsid w:val="005E6E13"/>
    <w:rsid w:val="005E7117"/>
    <w:rsid w:val="005E750A"/>
    <w:rsid w:val="005E75B9"/>
    <w:rsid w:val="005E78C4"/>
    <w:rsid w:val="005F0578"/>
    <w:rsid w:val="005F092A"/>
    <w:rsid w:val="005F09F9"/>
    <w:rsid w:val="005F0AE3"/>
    <w:rsid w:val="005F0AFA"/>
    <w:rsid w:val="005F0CE8"/>
    <w:rsid w:val="005F0EF0"/>
    <w:rsid w:val="005F1078"/>
    <w:rsid w:val="005F15B1"/>
    <w:rsid w:val="005F198C"/>
    <w:rsid w:val="005F1B31"/>
    <w:rsid w:val="005F2136"/>
    <w:rsid w:val="005F2227"/>
    <w:rsid w:val="005F28C8"/>
    <w:rsid w:val="005F29D4"/>
    <w:rsid w:val="005F2CF6"/>
    <w:rsid w:val="005F351F"/>
    <w:rsid w:val="005F41CE"/>
    <w:rsid w:val="005F462C"/>
    <w:rsid w:val="005F4929"/>
    <w:rsid w:val="005F4A9E"/>
    <w:rsid w:val="005F4B6E"/>
    <w:rsid w:val="005F530A"/>
    <w:rsid w:val="005F558B"/>
    <w:rsid w:val="005F5C75"/>
    <w:rsid w:val="005F5EBD"/>
    <w:rsid w:val="005F626B"/>
    <w:rsid w:val="005F66DB"/>
    <w:rsid w:val="005F6AE2"/>
    <w:rsid w:val="005F7017"/>
    <w:rsid w:val="005F701E"/>
    <w:rsid w:val="005F70F3"/>
    <w:rsid w:val="005F7152"/>
    <w:rsid w:val="005F74F1"/>
    <w:rsid w:val="005F77F6"/>
    <w:rsid w:val="005F7888"/>
    <w:rsid w:val="005F7969"/>
    <w:rsid w:val="005F7A64"/>
    <w:rsid w:val="005F7C37"/>
    <w:rsid w:val="005F7CBD"/>
    <w:rsid w:val="005F7D46"/>
    <w:rsid w:val="005F7DA3"/>
    <w:rsid w:val="00600242"/>
    <w:rsid w:val="0060060F"/>
    <w:rsid w:val="006007DD"/>
    <w:rsid w:val="0060080C"/>
    <w:rsid w:val="00600B31"/>
    <w:rsid w:val="00600B7B"/>
    <w:rsid w:val="00600E66"/>
    <w:rsid w:val="0060122C"/>
    <w:rsid w:val="0060123A"/>
    <w:rsid w:val="0060124A"/>
    <w:rsid w:val="00601773"/>
    <w:rsid w:val="006017F5"/>
    <w:rsid w:val="00601A45"/>
    <w:rsid w:val="00601EEA"/>
    <w:rsid w:val="00602125"/>
    <w:rsid w:val="006021B5"/>
    <w:rsid w:val="0060222F"/>
    <w:rsid w:val="00602613"/>
    <w:rsid w:val="00602657"/>
    <w:rsid w:val="006028B8"/>
    <w:rsid w:val="00602CD6"/>
    <w:rsid w:val="00602D2D"/>
    <w:rsid w:val="00602E00"/>
    <w:rsid w:val="00602EF2"/>
    <w:rsid w:val="00602FA8"/>
    <w:rsid w:val="006030A6"/>
    <w:rsid w:val="00603DD7"/>
    <w:rsid w:val="00603EC6"/>
    <w:rsid w:val="00603F3D"/>
    <w:rsid w:val="0060429F"/>
    <w:rsid w:val="00604696"/>
    <w:rsid w:val="00604907"/>
    <w:rsid w:val="006049D4"/>
    <w:rsid w:val="00604C61"/>
    <w:rsid w:val="00605156"/>
    <w:rsid w:val="0060534A"/>
    <w:rsid w:val="00605696"/>
    <w:rsid w:val="006056BA"/>
    <w:rsid w:val="00605760"/>
    <w:rsid w:val="0060585C"/>
    <w:rsid w:val="0060597F"/>
    <w:rsid w:val="00605B5E"/>
    <w:rsid w:val="00606057"/>
    <w:rsid w:val="006063D2"/>
    <w:rsid w:val="00606695"/>
    <w:rsid w:val="00606D53"/>
    <w:rsid w:val="00606F84"/>
    <w:rsid w:val="00607194"/>
    <w:rsid w:val="00607210"/>
    <w:rsid w:val="0060779E"/>
    <w:rsid w:val="00607D66"/>
    <w:rsid w:val="00607F3B"/>
    <w:rsid w:val="006102E8"/>
    <w:rsid w:val="0061036F"/>
    <w:rsid w:val="00610A68"/>
    <w:rsid w:val="00610B42"/>
    <w:rsid w:val="00610C7D"/>
    <w:rsid w:val="00610EA6"/>
    <w:rsid w:val="00610FB0"/>
    <w:rsid w:val="0061105E"/>
    <w:rsid w:val="00611101"/>
    <w:rsid w:val="00611242"/>
    <w:rsid w:val="00611509"/>
    <w:rsid w:val="00611623"/>
    <w:rsid w:val="006119FA"/>
    <w:rsid w:val="00611B1D"/>
    <w:rsid w:val="00611B4D"/>
    <w:rsid w:val="00611B8A"/>
    <w:rsid w:val="00611B95"/>
    <w:rsid w:val="00611FE3"/>
    <w:rsid w:val="0061208C"/>
    <w:rsid w:val="00612336"/>
    <w:rsid w:val="0061234C"/>
    <w:rsid w:val="006126A4"/>
    <w:rsid w:val="0061288A"/>
    <w:rsid w:val="00613077"/>
    <w:rsid w:val="006134A0"/>
    <w:rsid w:val="0061383F"/>
    <w:rsid w:val="00613E8B"/>
    <w:rsid w:val="00614002"/>
    <w:rsid w:val="006143F6"/>
    <w:rsid w:val="00614415"/>
    <w:rsid w:val="0061474C"/>
    <w:rsid w:val="006147FD"/>
    <w:rsid w:val="00614BE0"/>
    <w:rsid w:val="00614E74"/>
    <w:rsid w:val="00614F19"/>
    <w:rsid w:val="0061503B"/>
    <w:rsid w:val="00615146"/>
    <w:rsid w:val="00615B6F"/>
    <w:rsid w:val="00616257"/>
    <w:rsid w:val="006162E2"/>
    <w:rsid w:val="006165BE"/>
    <w:rsid w:val="0061667A"/>
    <w:rsid w:val="00616CAA"/>
    <w:rsid w:val="00616F5F"/>
    <w:rsid w:val="00616FF2"/>
    <w:rsid w:val="00617041"/>
    <w:rsid w:val="0061779C"/>
    <w:rsid w:val="00617EB5"/>
    <w:rsid w:val="00620B11"/>
    <w:rsid w:val="0062105C"/>
    <w:rsid w:val="006218B2"/>
    <w:rsid w:val="00621AFC"/>
    <w:rsid w:val="00621C3D"/>
    <w:rsid w:val="00621CEC"/>
    <w:rsid w:val="00621E18"/>
    <w:rsid w:val="00621FF7"/>
    <w:rsid w:val="0062227C"/>
    <w:rsid w:val="006222C0"/>
    <w:rsid w:val="006222EA"/>
    <w:rsid w:val="006228F9"/>
    <w:rsid w:val="00622C8E"/>
    <w:rsid w:val="00622CB1"/>
    <w:rsid w:val="00622D4A"/>
    <w:rsid w:val="006233E1"/>
    <w:rsid w:val="0062374A"/>
    <w:rsid w:val="00624058"/>
    <w:rsid w:val="0062460E"/>
    <w:rsid w:val="0062474D"/>
    <w:rsid w:val="00624A3C"/>
    <w:rsid w:val="006252F6"/>
    <w:rsid w:val="00625371"/>
    <w:rsid w:val="00625BA6"/>
    <w:rsid w:val="00626081"/>
    <w:rsid w:val="0062618D"/>
    <w:rsid w:val="006261F9"/>
    <w:rsid w:val="00626A26"/>
    <w:rsid w:val="00626B5E"/>
    <w:rsid w:val="00627021"/>
    <w:rsid w:val="0062711A"/>
    <w:rsid w:val="00627157"/>
    <w:rsid w:val="006273F9"/>
    <w:rsid w:val="00627CAD"/>
    <w:rsid w:val="006303FC"/>
    <w:rsid w:val="00630BAD"/>
    <w:rsid w:val="00630C32"/>
    <w:rsid w:val="00630DAC"/>
    <w:rsid w:val="00630EF7"/>
    <w:rsid w:val="00630FE2"/>
    <w:rsid w:val="0063143D"/>
    <w:rsid w:val="00631926"/>
    <w:rsid w:val="00631977"/>
    <w:rsid w:val="00631F4F"/>
    <w:rsid w:val="00631FE7"/>
    <w:rsid w:val="00631FF9"/>
    <w:rsid w:val="006324BB"/>
    <w:rsid w:val="0063257B"/>
    <w:rsid w:val="006329FB"/>
    <w:rsid w:val="00632A76"/>
    <w:rsid w:val="00632AFE"/>
    <w:rsid w:val="00633289"/>
    <w:rsid w:val="00633570"/>
    <w:rsid w:val="006336DF"/>
    <w:rsid w:val="006337BA"/>
    <w:rsid w:val="00633A2A"/>
    <w:rsid w:val="00633F6F"/>
    <w:rsid w:val="006345B0"/>
    <w:rsid w:val="00634737"/>
    <w:rsid w:val="00634ACE"/>
    <w:rsid w:val="00634D2D"/>
    <w:rsid w:val="00634EEE"/>
    <w:rsid w:val="00635091"/>
    <w:rsid w:val="00635D95"/>
    <w:rsid w:val="00635E7C"/>
    <w:rsid w:val="0063601B"/>
    <w:rsid w:val="006360F1"/>
    <w:rsid w:val="00636123"/>
    <w:rsid w:val="006362AB"/>
    <w:rsid w:val="006362CB"/>
    <w:rsid w:val="00636386"/>
    <w:rsid w:val="0063680E"/>
    <w:rsid w:val="00636854"/>
    <w:rsid w:val="00636B4C"/>
    <w:rsid w:val="00636B81"/>
    <w:rsid w:val="00636BC6"/>
    <w:rsid w:val="00636C5A"/>
    <w:rsid w:val="00636DA8"/>
    <w:rsid w:val="00636F3F"/>
    <w:rsid w:val="006370D8"/>
    <w:rsid w:val="00637145"/>
    <w:rsid w:val="00637679"/>
    <w:rsid w:val="006379C0"/>
    <w:rsid w:val="00637E1D"/>
    <w:rsid w:val="00637FDB"/>
    <w:rsid w:val="006407C5"/>
    <w:rsid w:val="00640A7B"/>
    <w:rsid w:val="00640B61"/>
    <w:rsid w:val="00640B87"/>
    <w:rsid w:val="00640E7B"/>
    <w:rsid w:val="00641061"/>
    <w:rsid w:val="00641774"/>
    <w:rsid w:val="00641C70"/>
    <w:rsid w:val="00641D31"/>
    <w:rsid w:val="0064210E"/>
    <w:rsid w:val="0064219E"/>
    <w:rsid w:val="006426FA"/>
    <w:rsid w:val="006428C5"/>
    <w:rsid w:val="006429BF"/>
    <w:rsid w:val="006430A6"/>
    <w:rsid w:val="00643AA0"/>
    <w:rsid w:val="00643FC2"/>
    <w:rsid w:val="006443E4"/>
    <w:rsid w:val="00644550"/>
    <w:rsid w:val="006447E7"/>
    <w:rsid w:val="00644E7C"/>
    <w:rsid w:val="00644F04"/>
    <w:rsid w:val="00645487"/>
    <w:rsid w:val="006455B3"/>
    <w:rsid w:val="00646211"/>
    <w:rsid w:val="006463F3"/>
    <w:rsid w:val="00646666"/>
    <w:rsid w:val="006467B4"/>
    <w:rsid w:val="00646ACD"/>
    <w:rsid w:val="00646C2B"/>
    <w:rsid w:val="00646EC3"/>
    <w:rsid w:val="00647458"/>
    <w:rsid w:val="00647703"/>
    <w:rsid w:val="0064789A"/>
    <w:rsid w:val="0064790E"/>
    <w:rsid w:val="00647C15"/>
    <w:rsid w:val="00647C44"/>
    <w:rsid w:val="00647C7A"/>
    <w:rsid w:val="006502FB"/>
    <w:rsid w:val="00650301"/>
    <w:rsid w:val="0065042D"/>
    <w:rsid w:val="00650571"/>
    <w:rsid w:val="006506AA"/>
    <w:rsid w:val="006509CC"/>
    <w:rsid w:val="00650E01"/>
    <w:rsid w:val="00650E22"/>
    <w:rsid w:val="00651406"/>
    <w:rsid w:val="006517DD"/>
    <w:rsid w:val="00651E34"/>
    <w:rsid w:val="00651FEC"/>
    <w:rsid w:val="00652163"/>
    <w:rsid w:val="006521A5"/>
    <w:rsid w:val="00652564"/>
    <w:rsid w:val="006526D4"/>
    <w:rsid w:val="0065291F"/>
    <w:rsid w:val="00652954"/>
    <w:rsid w:val="00652A4F"/>
    <w:rsid w:val="00652B7F"/>
    <w:rsid w:val="00652C5B"/>
    <w:rsid w:val="00652C5E"/>
    <w:rsid w:val="00652D11"/>
    <w:rsid w:val="0065321F"/>
    <w:rsid w:val="006533DE"/>
    <w:rsid w:val="006537A7"/>
    <w:rsid w:val="00653E81"/>
    <w:rsid w:val="00653E84"/>
    <w:rsid w:val="00653E8B"/>
    <w:rsid w:val="00654074"/>
    <w:rsid w:val="006543F9"/>
    <w:rsid w:val="00654BA3"/>
    <w:rsid w:val="00654BE4"/>
    <w:rsid w:val="00654E3B"/>
    <w:rsid w:val="00654F85"/>
    <w:rsid w:val="00654FCC"/>
    <w:rsid w:val="00655213"/>
    <w:rsid w:val="00655315"/>
    <w:rsid w:val="00655398"/>
    <w:rsid w:val="006557C0"/>
    <w:rsid w:val="006558FC"/>
    <w:rsid w:val="00655978"/>
    <w:rsid w:val="00655995"/>
    <w:rsid w:val="00655DE4"/>
    <w:rsid w:val="00655E08"/>
    <w:rsid w:val="0065629D"/>
    <w:rsid w:val="0065659A"/>
    <w:rsid w:val="006565F9"/>
    <w:rsid w:val="0065665A"/>
    <w:rsid w:val="00656964"/>
    <w:rsid w:val="00656BA5"/>
    <w:rsid w:val="00657301"/>
    <w:rsid w:val="0065737F"/>
    <w:rsid w:val="00657468"/>
    <w:rsid w:val="00657618"/>
    <w:rsid w:val="006576FA"/>
    <w:rsid w:val="00657761"/>
    <w:rsid w:val="006577B2"/>
    <w:rsid w:val="0065784A"/>
    <w:rsid w:val="00657B5B"/>
    <w:rsid w:val="00660198"/>
    <w:rsid w:val="00660337"/>
    <w:rsid w:val="00660582"/>
    <w:rsid w:val="006605B4"/>
    <w:rsid w:val="006611B3"/>
    <w:rsid w:val="00661271"/>
    <w:rsid w:val="00661344"/>
    <w:rsid w:val="0066136D"/>
    <w:rsid w:val="006615AB"/>
    <w:rsid w:val="00661788"/>
    <w:rsid w:val="00662077"/>
    <w:rsid w:val="00662456"/>
    <w:rsid w:val="00662872"/>
    <w:rsid w:val="00662AF4"/>
    <w:rsid w:val="00663039"/>
    <w:rsid w:val="006630E3"/>
    <w:rsid w:val="006631FC"/>
    <w:rsid w:val="006633DB"/>
    <w:rsid w:val="00663F37"/>
    <w:rsid w:val="00663FAF"/>
    <w:rsid w:val="00664098"/>
    <w:rsid w:val="006640D7"/>
    <w:rsid w:val="006641E6"/>
    <w:rsid w:val="006649BD"/>
    <w:rsid w:val="00664DEF"/>
    <w:rsid w:val="00664E8D"/>
    <w:rsid w:val="006650AB"/>
    <w:rsid w:val="006650F0"/>
    <w:rsid w:val="00665293"/>
    <w:rsid w:val="00665335"/>
    <w:rsid w:val="006656FE"/>
    <w:rsid w:val="00665814"/>
    <w:rsid w:val="00665AFD"/>
    <w:rsid w:val="00665B13"/>
    <w:rsid w:val="00665CF4"/>
    <w:rsid w:val="00665F7F"/>
    <w:rsid w:val="00666416"/>
    <w:rsid w:val="00666991"/>
    <w:rsid w:val="00666BBF"/>
    <w:rsid w:val="006671FC"/>
    <w:rsid w:val="006673DF"/>
    <w:rsid w:val="00667521"/>
    <w:rsid w:val="0066773D"/>
    <w:rsid w:val="00667876"/>
    <w:rsid w:val="00667A9A"/>
    <w:rsid w:val="006705C8"/>
    <w:rsid w:val="0067067D"/>
    <w:rsid w:val="0067072A"/>
    <w:rsid w:val="00670DCD"/>
    <w:rsid w:val="00670EE3"/>
    <w:rsid w:val="00670FF8"/>
    <w:rsid w:val="006714FF"/>
    <w:rsid w:val="00671A88"/>
    <w:rsid w:val="00671B28"/>
    <w:rsid w:val="00671DA5"/>
    <w:rsid w:val="006723B6"/>
    <w:rsid w:val="00672548"/>
    <w:rsid w:val="00672671"/>
    <w:rsid w:val="006727F3"/>
    <w:rsid w:val="0067289C"/>
    <w:rsid w:val="006728AC"/>
    <w:rsid w:val="00672E7C"/>
    <w:rsid w:val="00672ED4"/>
    <w:rsid w:val="0067336C"/>
    <w:rsid w:val="00673874"/>
    <w:rsid w:val="0067389E"/>
    <w:rsid w:val="00673A5A"/>
    <w:rsid w:val="00673BA2"/>
    <w:rsid w:val="00674289"/>
    <w:rsid w:val="00674429"/>
    <w:rsid w:val="00674620"/>
    <w:rsid w:val="006746AE"/>
    <w:rsid w:val="00674771"/>
    <w:rsid w:val="006749AD"/>
    <w:rsid w:val="00674D2D"/>
    <w:rsid w:val="00674F0C"/>
    <w:rsid w:val="0067542B"/>
    <w:rsid w:val="00675442"/>
    <w:rsid w:val="006758E2"/>
    <w:rsid w:val="00675905"/>
    <w:rsid w:val="00675DA8"/>
    <w:rsid w:val="00675E56"/>
    <w:rsid w:val="006763E3"/>
    <w:rsid w:val="00676415"/>
    <w:rsid w:val="00676B52"/>
    <w:rsid w:val="00676BB5"/>
    <w:rsid w:val="00676CD2"/>
    <w:rsid w:val="00676FA6"/>
    <w:rsid w:val="006771D4"/>
    <w:rsid w:val="0067727C"/>
    <w:rsid w:val="00677E4C"/>
    <w:rsid w:val="00680452"/>
    <w:rsid w:val="0068069F"/>
    <w:rsid w:val="006808E9"/>
    <w:rsid w:val="00680DC9"/>
    <w:rsid w:val="00680F33"/>
    <w:rsid w:val="006812A6"/>
    <w:rsid w:val="00681773"/>
    <w:rsid w:val="0068189A"/>
    <w:rsid w:val="006818A1"/>
    <w:rsid w:val="006819F7"/>
    <w:rsid w:val="00681D86"/>
    <w:rsid w:val="0068217E"/>
    <w:rsid w:val="00682619"/>
    <w:rsid w:val="00682845"/>
    <w:rsid w:val="00683088"/>
    <w:rsid w:val="0068332B"/>
    <w:rsid w:val="00683486"/>
    <w:rsid w:val="006837E5"/>
    <w:rsid w:val="00683C02"/>
    <w:rsid w:val="00684A94"/>
    <w:rsid w:val="00684C80"/>
    <w:rsid w:val="00684E72"/>
    <w:rsid w:val="00684FB3"/>
    <w:rsid w:val="006850D5"/>
    <w:rsid w:val="0068551C"/>
    <w:rsid w:val="006864E8"/>
    <w:rsid w:val="00686656"/>
    <w:rsid w:val="006870DC"/>
    <w:rsid w:val="0068750C"/>
    <w:rsid w:val="006878C7"/>
    <w:rsid w:val="006879DF"/>
    <w:rsid w:val="00687CF1"/>
    <w:rsid w:val="00687DF9"/>
    <w:rsid w:val="00690356"/>
    <w:rsid w:val="0069064F"/>
    <w:rsid w:val="00690E80"/>
    <w:rsid w:val="00690E91"/>
    <w:rsid w:val="006911BC"/>
    <w:rsid w:val="00691439"/>
    <w:rsid w:val="00691730"/>
    <w:rsid w:val="00691F2B"/>
    <w:rsid w:val="006924FB"/>
    <w:rsid w:val="00692821"/>
    <w:rsid w:val="0069286D"/>
    <w:rsid w:val="0069289C"/>
    <w:rsid w:val="006928DC"/>
    <w:rsid w:val="00692AD8"/>
    <w:rsid w:val="00692BCF"/>
    <w:rsid w:val="00692DB9"/>
    <w:rsid w:val="00692E2B"/>
    <w:rsid w:val="0069326A"/>
    <w:rsid w:val="006932EE"/>
    <w:rsid w:val="00693335"/>
    <w:rsid w:val="006933EC"/>
    <w:rsid w:val="00693A67"/>
    <w:rsid w:val="0069487F"/>
    <w:rsid w:val="00694ABC"/>
    <w:rsid w:val="00695396"/>
    <w:rsid w:val="006953C6"/>
    <w:rsid w:val="006954A1"/>
    <w:rsid w:val="006959A3"/>
    <w:rsid w:val="00696286"/>
    <w:rsid w:val="00696803"/>
    <w:rsid w:val="0069687C"/>
    <w:rsid w:val="00696D4C"/>
    <w:rsid w:val="00696FAD"/>
    <w:rsid w:val="00697A38"/>
    <w:rsid w:val="00697BD5"/>
    <w:rsid w:val="006A0513"/>
    <w:rsid w:val="006A0FC1"/>
    <w:rsid w:val="006A1099"/>
    <w:rsid w:val="006A1608"/>
    <w:rsid w:val="006A1976"/>
    <w:rsid w:val="006A1AF6"/>
    <w:rsid w:val="006A209E"/>
    <w:rsid w:val="006A212A"/>
    <w:rsid w:val="006A27FC"/>
    <w:rsid w:val="006A2880"/>
    <w:rsid w:val="006A2961"/>
    <w:rsid w:val="006A297D"/>
    <w:rsid w:val="006A2B28"/>
    <w:rsid w:val="006A2E60"/>
    <w:rsid w:val="006A2EE6"/>
    <w:rsid w:val="006A2F04"/>
    <w:rsid w:val="006A2FD4"/>
    <w:rsid w:val="006A3017"/>
    <w:rsid w:val="006A3087"/>
    <w:rsid w:val="006A36EF"/>
    <w:rsid w:val="006A3941"/>
    <w:rsid w:val="006A4235"/>
    <w:rsid w:val="006A443D"/>
    <w:rsid w:val="006A4685"/>
    <w:rsid w:val="006A494B"/>
    <w:rsid w:val="006A49F0"/>
    <w:rsid w:val="006A4AE2"/>
    <w:rsid w:val="006A4EA9"/>
    <w:rsid w:val="006A4EB2"/>
    <w:rsid w:val="006A4F6D"/>
    <w:rsid w:val="006A4F8F"/>
    <w:rsid w:val="006A538E"/>
    <w:rsid w:val="006A5395"/>
    <w:rsid w:val="006A55B9"/>
    <w:rsid w:val="006A55DC"/>
    <w:rsid w:val="006A58A5"/>
    <w:rsid w:val="006A59CB"/>
    <w:rsid w:val="006A5E80"/>
    <w:rsid w:val="006A5F2B"/>
    <w:rsid w:val="006A606F"/>
    <w:rsid w:val="006A6287"/>
    <w:rsid w:val="006A6B98"/>
    <w:rsid w:val="006A6FD0"/>
    <w:rsid w:val="006A76F3"/>
    <w:rsid w:val="006A788E"/>
    <w:rsid w:val="006A7B1E"/>
    <w:rsid w:val="006A7C3B"/>
    <w:rsid w:val="006A7C94"/>
    <w:rsid w:val="006A7C9E"/>
    <w:rsid w:val="006A7DAF"/>
    <w:rsid w:val="006A7F75"/>
    <w:rsid w:val="006B02EE"/>
    <w:rsid w:val="006B0495"/>
    <w:rsid w:val="006B0575"/>
    <w:rsid w:val="006B0BF4"/>
    <w:rsid w:val="006B0D38"/>
    <w:rsid w:val="006B111C"/>
    <w:rsid w:val="006B1B52"/>
    <w:rsid w:val="006B1D2F"/>
    <w:rsid w:val="006B2380"/>
    <w:rsid w:val="006B2BCC"/>
    <w:rsid w:val="006B2BFB"/>
    <w:rsid w:val="006B2F2A"/>
    <w:rsid w:val="006B3491"/>
    <w:rsid w:val="006B3C1F"/>
    <w:rsid w:val="006B3FAA"/>
    <w:rsid w:val="006B46EA"/>
    <w:rsid w:val="006B539C"/>
    <w:rsid w:val="006B579D"/>
    <w:rsid w:val="006B5D5B"/>
    <w:rsid w:val="006B5DF5"/>
    <w:rsid w:val="006B6401"/>
    <w:rsid w:val="006B6745"/>
    <w:rsid w:val="006B684E"/>
    <w:rsid w:val="006B6B9E"/>
    <w:rsid w:val="006B6D43"/>
    <w:rsid w:val="006B7102"/>
    <w:rsid w:val="006B792C"/>
    <w:rsid w:val="006B7B8A"/>
    <w:rsid w:val="006B7E36"/>
    <w:rsid w:val="006B7F81"/>
    <w:rsid w:val="006C0311"/>
    <w:rsid w:val="006C04AD"/>
    <w:rsid w:val="006C0D5C"/>
    <w:rsid w:val="006C0DD1"/>
    <w:rsid w:val="006C0EA5"/>
    <w:rsid w:val="006C1007"/>
    <w:rsid w:val="006C129C"/>
    <w:rsid w:val="006C2040"/>
    <w:rsid w:val="006C2070"/>
    <w:rsid w:val="006C2216"/>
    <w:rsid w:val="006C23D0"/>
    <w:rsid w:val="006C26C1"/>
    <w:rsid w:val="006C27BB"/>
    <w:rsid w:val="006C2A2A"/>
    <w:rsid w:val="006C2D25"/>
    <w:rsid w:val="006C2E10"/>
    <w:rsid w:val="006C2EB2"/>
    <w:rsid w:val="006C3268"/>
    <w:rsid w:val="006C390E"/>
    <w:rsid w:val="006C3912"/>
    <w:rsid w:val="006C3A8E"/>
    <w:rsid w:val="006C3F58"/>
    <w:rsid w:val="006C4361"/>
    <w:rsid w:val="006C4773"/>
    <w:rsid w:val="006C498C"/>
    <w:rsid w:val="006C4DC2"/>
    <w:rsid w:val="006C4DF3"/>
    <w:rsid w:val="006C4E65"/>
    <w:rsid w:val="006C5CAB"/>
    <w:rsid w:val="006C5FA2"/>
    <w:rsid w:val="006C622A"/>
    <w:rsid w:val="006C64ED"/>
    <w:rsid w:val="006C6614"/>
    <w:rsid w:val="006C666D"/>
    <w:rsid w:val="006C6874"/>
    <w:rsid w:val="006C698A"/>
    <w:rsid w:val="006C6E67"/>
    <w:rsid w:val="006C6F08"/>
    <w:rsid w:val="006C77F8"/>
    <w:rsid w:val="006C7E26"/>
    <w:rsid w:val="006D01B1"/>
    <w:rsid w:val="006D03D0"/>
    <w:rsid w:val="006D04A4"/>
    <w:rsid w:val="006D0610"/>
    <w:rsid w:val="006D0A04"/>
    <w:rsid w:val="006D0D9E"/>
    <w:rsid w:val="006D1317"/>
    <w:rsid w:val="006D1492"/>
    <w:rsid w:val="006D16D9"/>
    <w:rsid w:val="006D19C4"/>
    <w:rsid w:val="006D1B86"/>
    <w:rsid w:val="006D1BF3"/>
    <w:rsid w:val="006D1DE6"/>
    <w:rsid w:val="006D22DF"/>
    <w:rsid w:val="006D23DD"/>
    <w:rsid w:val="006D27D4"/>
    <w:rsid w:val="006D2BC8"/>
    <w:rsid w:val="006D2C78"/>
    <w:rsid w:val="006D2D5E"/>
    <w:rsid w:val="006D2FD5"/>
    <w:rsid w:val="006D3488"/>
    <w:rsid w:val="006D3A82"/>
    <w:rsid w:val="006D3D55"/>
    <w:rsid w:val="006D3FE9"/>
    <w:rsid w:val="006D4656"/>
    <w:rsid w:val="006D480B"/>
    <w:rsid w:val="006D4A49"/>
    <w:rsid w:val="006D4B89"/>
    <w:rsid w:val="006D4FE4"/>
    <w:rsid w:val="006D5080"/>
    <w:rsid w:val="006D50DF"/>
    <w:rsid w:val="006D528C"/>
    <w:rsid w:val="006D58A4"/>
    <w:rsid w:val="006D5A20"/>
    <w:rsid w:val="006D5C7D"/>
    <w:rsid w:val="006D62D3"/>
    <w:rsid w:val="006D62DD"/>
    <w:rsid w:val="006D660D"/>
    <w:rsid w:val="006D6768"/>
    <w:rsid w:val="006D6885"/>
    <w:rsid w:val="006D6A9F"/>
    <w:rsid w:val="006D7208"/>
    <w:rsid w:val="006D7279"/>
    <w:rsid w:val="006D7292"/>
    <w:rsid w:val="006D7843"/>
    <w:rsid w:val="006D7C09"/>
    <w:rsid w:val="006D7D2E"/>
    <w:rsid w:val="006E0131"/>
    <w:rsid w:val="006E059D"/>
    <w:rsid w:val="006E075D"/>
    <w:rsid w:val="006E0B18"/>
    <w:rsid w:val="006E0D8B"/>
    <w:rsid w:val="006E11C4"/>
    <w:rsid w:val="006E1456"/>
    <w:rsid w:val="006E163B"/>
    <w:rsid w:val="006E1C6F"/>
    <w:rsid w:val="006E1FE0"/>
    <w:rsid w:val="006E213F"/>
    <w:rsid w:val="006E29DE"/>
    <w:rsid w:val="006E2B2F"/>
    <w:rsid w:val="006E308E"/>
    <w:rsid w:val="006E30E6"/>
    <w:rsid w:val="006E3120"/>
    <w:rsid w:val="006E3324"/>
    <w:rsid w:val="006E3633"/>
    <w:rsid w:val="006E3BD4"/>
    <w:rsid w:val="006E4237"/>
    <w:rsid w:val="006E448A"/>
    <w:rsid w:val="006E458A"/>
    <w:rsid w:val="006E471E"/>
    <w:rsid w:val="006E5115"/>
    <w:rsid w:val="006E519F"/>
    <w:rsid w:val="006E5733"/>
    <w:rsid w:val="006E5E65"/>
    <w:rsid w:val="006E5F26"/>
    <w:rsid w:val="006E5F29"/>
    <w:rsid w:val="006E5FD4"/>
    <w:rsid w:val="006E63D8"/>
    <w:rsid w:val="006E6742"/>
    <w:rsid w:val="006E6960"/>
    <w:rsid w:val="006E6982"/>
    <w:rsid w:val="006E6984"/>
    <w:rsid w:val="006E6A3D"/>
    <w:rsid w:val="006E6D96"/>
    <w:rsid w:val="006E7410"/>
    <w:rsid w:val="006E7783"/>
    <w:rsid w:val="006E78F2"/>
    <w:rsid w:val="006E7FB6"/>
    <w:rsid w:val="006E7FF5"/>
    <w:rsid w:val="006F01FA"/>
    <w:rsid w:val="006F0448"/>
    <w:rsid w:val="006F0501"/>
    <w:rsid w:val="006F0AE6"/>
    <w:rsid w:val="006F106E"/>
    <w:rsid w:val="006F10EA"/>
    <w:rsid w:val="006F1E41"/>
    <w:rsid w:val="006F2141"/>
    <w:rsid w:val="006F2C24"/>
    <w:rsid w:val="006F2EE2"/>
    <w:rsid w:val="006F388E"/>
    <w:rsid w:val="006F3D5C"/>
    <w:rsid w:val="006F3F3F"/>
    <w:rsid w:val="006F4092"/>
    <w:rsid w:val="006F432B"/>
    <w:rsid w:val="006F4B6D"/>
    <w:rsid w:val="006F4EC9"/>
    <w:rsid w:val="006F50F2"/>
    <w:rsid w:val="006F51BB"/>
    <w:rsid w:val="006F5539"/>
    <w:rsid w:val="006F55BD"/>
    <w:rsid w:val="006F582C"/>
    <w:rsid w:val="006F5AD9"/>
    <w:rsid w:val="006F5B0E"/>
    <w:rsid w:val="006F5BC9"/>
    <w:rsid w:val="006F5D85"/>
    <w:rsid w:val="006F5E8B"/>
    <w:rsid w:val="006F62B4"/>
    <w:rsid w:val="006F6352"/>
    <w:rsid w:val="006F64BA"/>
    <w:rsid w:val="006F693E"/>
    <w:rsid w:val="006F6A75"/>
    <w:rsid w:val="006F6AE7"/>
    <w:rsid w:val="006F6DF7"/>
    <w:rsid w:val="006F6E4D"/>
    <w:rsid w:val="006F713A"/>
    <w:rsid w:val="006F7270"/>
    <w:rsid w:val="006F746A"/>
    <w:rsid w:val="006F748B"/>
    <w:rsid w:val="006F7ADB"/>
    <w:rsid w:val="006F7BA4"/>
    <w:rsid w:val="00700266"/>
    <w:rsid w:val="00700EA0"/>
    <w:rsid w:val="00701513"/>
    <w:rsid w:val="00701624"/>
    <w:rsid w:val="00701A0B"/>
    <w:rsid w:val="00701CF7"/>
    <w:rsid w:val="0070221A"/>
    <w:rsid w:val="0070268C"/>
    <w:rsid w:val="00702936"/>
    <w:rsid w:val="00702C1F"/>
    <w:rsid w:val="007034DD"/>
    <w:rsid w:val="00703823"/>
    <w:rsid w:val="0070397C"/>
    <w:rsid w:val="00703C46"/>
    <w:rsid w:val="00704161"/>
    <w:rsid w:val="007041FA"/>
    <w:rsid w:val="007042B6"/>
    <w:rsid w:val="00704375"/>
    <w:rsid w:val="007048A2"/>
    <w:rsid w:val="007049FA"/>
    <w:rsid w:val="00704E7D"/>
    <w:rsid w:val="00704EC3"/>
    <w:rsid w:val="00705216"/>
    <w:rsid w:val="00705300"/>
    <w:rsid w:val="00705844"/>
    <w:rsid w:val="00705862"/>
    <w:rsid w:val="00705889"/>
    <w:rsid w:val="00705A07"/>
    <w:rsid w:val="00705A12"/>
    <w:rsid w:val="00705A17"/>
    <w:rsid w:val="00706388"/>
    <w:rsid w:val="0070659F"/>
    <w:rsid w:val="007065D4"/>
    <w:rsid w:val="007066EE"/>
    <w:rsid w:val="007068A0"/>
    <w:rsid w:val="007068CA"/>
    <w:rsid w:val="00706933"/>
    <w:rsid w:val="00706A06"/>
    <w:rsid w:val="00706DB6"/>
    <w:rsid w:val="00706DC9"/>
    <w:rsid w:val="00707053"/>
    <w:rsid w:val="0070710B"/>
    <w:rsid w:val="007071A4"/>
    <w:rsid w:val="00707524"/>
    <w:rsid w:val="00707CA1"/>
    <w:rsid w:val="00707F30"/>
    <w:rsid w:val="0071016C"/>
    <w:rsid w:val="00710B6D"/>
    <w:rsid w:val="00710DEF"/>
    <w:rsid w:val="00710EBC"/>
    <w:rsid w:val="007110BF"/>
    <w:rsid w:val="0071159D"/>
    <w:rsid w:val="007120DA"/>
    <w:rsid w:val="00712165"/>
    <w:rsid w:val="00712237"/>
    <w:rsid w:val="00712373"/>
    <w:rsid w:val="00712EAB"/>
    <w:rsid w:val="007130FE"/>
    <w:rsid w:val="007132A4"/>
    <w:rsid w:val="00713707"/>
    <w:rsid w:val="00713978"/>
    <w:rsid w:val="00714005"/>
    <w:rsid w:val="00714174"/>
    <w:rsid w:val="007142B2"/>
    <w:rsid w:val="007145DE"/>
    <w:rsid w:val="0071471A"/>
    <w:rsid w:val="007147B1"/>
    <w:rsid w:val="00714E34"/>
    <w:rsid w:val="00714E83"/>
    <w:rsid w:val="007150B9"/>
    <w:rsid w:val="00715384"/>
    <w:rsid w:val="00715846"/>
    <w:rsid w:val="00715A63"/>
    <w:rsid w:val="00715C4F"/>
    <w:rsid w:val="007163FF"/>
    <w:rsid w:val="0071648F"/>
    <w:rsid w:val="007164F4"/>
    <w:rsid w:val="007168D2"/>
    <w:rsid w:val="007169AE"/>
    <w:rsid w:val="00716B98"/>
    <w:rsid w:val="00716C19"/>
    <w:rsid w:val="00716D55"/>
    <w:rsid w:val="00716E84"/>
    <w:rsid w:val="00716EAC"/>
    <w:rsid w:val="00717033"/>
    <w:rsid w:val="0071711C"/>
    <w:rsid w:val="00717288"/>
    <w:rsid w:val="00717446"/>
    <w:rsid w:val="007176E5"/>
    <w:rsid w:val="007176FF"/>
    <w:rsid w:val="00717D57"/>
    <w:rsid w:val="00720132"/>
    <w:rsid w:val="00720534"/>
    <w:rsid w:val="007207F1"/>
    <w:rsid w:val="00720923"/>
    <w:rsid w:val="00720CAF"/>
    <w:rsid w:val="00720CDB"/>
    <w:rsid w:val="00721446"/>
    <w:rsid w:val="007215B1"/>
    <w:rsid w:val="0072170F"/>
    <w:rsid w:val="00721B35"/>
    <w:rsid w:val="00721EF2"/>
    <w:rsid w:val="0072234F"/>
    <w:rsid w:val="00722CFA"/>
    <w:rsid w:val="00722F28"/>
    <w:rsid w:val="0072353B"/>
    <w:rsid w:val="0072386F"/>
    <w:rsid w:val="00723D0D"/>
    <w:rsid w:val="00723FC7"/>
    <w:rsid w:val="0072459C"/>
    <w:rsid w:val="0072472B"/>
    <w:rsid w:val="00724F21"/>
    <w:rsid w:val="0072541D"/>
    <w:rsid w:val="00725486"/>
    <w:rsid w:val="0072561B"/>
    <w:rsid w:val="0072568D"/>
    <w:rsid w:val="00725792"/>
    <w:rsid w:val="007259BD"/>
    <w:rsid w:val="00725A11"/>
    <w:rsid w:val="00725C3E"/>
    <w:rsid w:val="00726245"/>
    <w:rsid w:val="007262AF"/>
    <w:rsid w:val="0072632D"/>
    <w:rsid w:val="00726606"/>
    <w:rsid w:val="007266BE"/>
    <w:rsid w:val="00726769"/>
    <w:rsid w:val="007269CC"/>
    <w:rsid w:val="00726CFC"/>
    <w:rsid w:val="00726D9A"/>
    <w:rsid w:val="00726DEB"/>
    <w:rsid w:val="00727194"/>
    <w:rsid w:val="007271C7"/>
    <w:rsid w:val="0072735C"/>
    <w:rsid w:val="00727A43"/>
    <w:rsid w:val="00727C32"/>
    <w:rsid w:val="00727F92"/>
    <w:rsid w:val="0073025A"/>
    <w:rsid w:val="00730461"/>
    <w:rsid w:val="0073076E"/>
    <w:rsid w:val="0073082E"/>
    <w:rsid w:val="0073091D"/>
    <w:rsid w:val="00730AA4"/>
    <w:rsid w:val="00730CA7"/>
    <w:rsid w:val="00730E7A"/>
    <w:rsid w:val="00731A9B"/>
    <w:rsid w:val="00731F1B"/>
    <w:rsid w:val="0073278F"/>
    <w:rsid w:val="00732D9D"/>
    <w:rsid w:val="00733173"/>
    <w:rsid w:val="007331E7"/>
    <w:rsid w:val="007337AA"/>
    <w:rsid w:val="007343B1"/>
    <w:rsid w:val="00734588"/>
    <w:rsid w:val="00734811"/>
    <w:rsid w:val="007348B9"/>
    <w:rsid w:val="00734CD7"/>
    <w:rsid w:val="00734E73"/>
    <w:rsid w:val="007350E6"/>
    <w:rsid w:val="00735249"/>
    <w:rsid w:val="0073539A"/>
    <w:rsid w:val="007358BF"/>
    <w:rsid w:val="00736254"/>
    <w:rsid w:val="0073629A"/>
    <w:rsid w:val="00736603"/>
    <w:rsid w:val="00736E75"/>
    <w:rsid w:val="007372A3"/>
    <w:rsid w:val="007373A0"/>
    <w:rsid w:val="00737E51"/>
    <w:rsid w:val="007400F0"/>
    <w:rsid w:val="00740257"/>
    <w:rsid w:val="007404CB"/>
    <w:rsid w:val="007408DE"/>
    <w:rsid w:val="00740B81"/>
    <w:rsid w:val="00740E64"/>
    <w:rsid w:val="00741032"/>
    <w:rsid w:val="007410B9"/>
    <w:rsid w:val="007411C5"/>
    <w:rsid w:val="00741646"/>
    <w:rsid w:val="007419F1"/>
    <w:rsid w:val="00741A66"/>
    <w:rsid w:val="00741CED"/>
    <w:rsid w:val="00741F42"/>
    <w:rsid w:val="0074254B"/>
    <w:rsid w:val="00742E1F"/>
    <w:rsid w:val="00742E59"/>
    <w:rsid w:val="00742F60"/>
    <w:rsid w:val="007434FD"/>
    <w:rsid w:val="0074371B"/>
    <w:rsid w:val="00743771"/>
    <w:rsid w:val="00743D94"/>
    <w:rsid w:val="007440ED"/>
    <w:rsid w:val="007440FB"/>
    <w:rsid w:val="007445FB"/>
    <w:rsid w:val="007448C4"/>
    <w:rsid w:val="00744B50"/>
    <w:rsid w:val="007450D5"/>
    <w:rsid w:val="00745118"/>
    <w:rsid w:val="00745242"/>
    <w:rsid w:val="00745260"/>
    <w:rsid w:val="00745D47"/>
    <w:rsid w:val="00745E0E"/>
    <w:rsid w:val="00746204"/>
    <w:rsid w:val="00746462"/>
    <w:rsid w:val="00746730"/>
    <w:rsid w:val="00746D59"/>
    <w:rsid w:val="00746E79"/>
    <w:rsid w:val="00747354"/>
    <w:rsid w:val="0074738F"/>
    <w:rsid w:val="007473F7"/>
    <w:rsid w:val="00747441"/>
    <w:rsid w:val="0074749C"/>
    <w:rsid w:val="007477C5"/>
    <w:rsid w:val="00747822"/>
    <w:rsid w:val="0075004B"/>
    <w:rsid w:val="007500D2"/>
    <w:rsid w:val="0075019A"/>
    <w:rsid w:val="00750446"/>
    <w:rsid w:val="007507A6"/>
    <w:rsid w:val="00750924"/>
    <w:rsid w:val="00750A01"/>
    <w:rsid w:val="00750EC8"/>
    <w:rsid w:val="00751343"/>
    <w:rsid w:val="0075192C"/>
    <w:rsid w:val="00751AD0"/>
    <w:rsid w:val="00751B36"/>
    <w:rsid w:val="00751CEE"/>
    <w:rsid w:val="00751D3F"/>
    <w:rsid w:val="00751E43"/>
    <w:rsid w:val="00751FA6"/>
    <w:rsid w:val="00751FFC"/>
    <w:rsid w:val="007522D3"/>
    <w:rsid w:val="00752649"/>
    <w:rsid w:val="007527FB"/>
    <w:rsid w:val="00752C20"/>
    <w:rsid w:val="00752DBC"/>
    <w:rsid w:val="00752F59"/>
    <w:rsid w:val="0075307D"/>
    <w:rsid w:val="00753280"/>
    <w:rsid w:val="007532C6"/>
    <w:rsid w:val="007536F8"/>
    <w:rsid w:val="00753778"/>
    <w:rsid w:val="00753A59"/>
    <w:rsid w:val="00754038"/>
    <w:rsid w:val="0075405B"/>
    <w:rsid w:val="0075413B"/>
    <w:rsid w:val="0075417A"/>
    <w:rsid w:val="00754210"/>
    <w:rsid w:val="00754569"/>
    <w:rsid w:val="00754706"/>
    <w:rsid w:val="007547C8"/>
    <w:rsid w:val="00754C94"/>
    <w:rsid w:val="00754DF7"/>
    <w:rsid w:val="00754ED7"/>
    <w:rsid w:val="00754FBD"/>
    <w:rsid w:val="00755371"/>
    <w:rsid w:val="0075552E"/>
    <w:rsid w:val="00755720"/>
    <w:rsid w:val="0075611E"/>
    <w:rsid w:val="00756395"/>
    <w:rsid w:val="00756A40"/>
    <w:rsid w:val="00756FDC"/>
    <w:rsid w:val="00757002"/>
    <w:rsid w:val="0075735B"/>
    <w:rsid w:val="00757397"/>
    <w:rsid w:val="0075747B"/>
    <w:rsid w:val="0075756F"/>
    <w:rsid w:val="00757663"/>
    <w:rsid w:val="007576F1"/>
    <w:rsid w:val="00757765"/>
    <w:rsid w:val="007577BA"/>
    <w:rsid w:val="00757E19"/>
    <w:rsid w:val="007604C9"/>
    <w:rsid w:val="00760B0D"/>
    <w:rsid w:val="00760C12"/>
    <w:rsid w:val="00760E94"/>
    <w:rsid w:val="00761889"/>
    <w:rsid w:val="00761B7B"/>
    <w:rsid w:val="00761DD8"/>
    <w:rsid w:val="00761EFD"/>
    <w:rsid w:val="00761FB8"/>
    <w:rsid w:val="007623E7"/>
    <w:rsid w:val="00762C20"/>
    <w:rsid w:val="00762FC1"/>
    <w:rsid w:val="0076326D"/>
    <w:rsid w:val="00763447"/>
    <w:rsid w:val="00763A21"/>
    <w:rsid w:val="00763ACF"/>
    <w:rsid w:val="00763DA1"/>
    <w:rsid w:val="00764237"/>
    <w:rsid w:val="007642CE"/>
    <w:rsid w:val="007648D6"/>
    <w:rsid w:val="00764EFE"/>
    <w:rsid w:val="0076559F"/>
    <w:rsid w:val="007656A5"/>
    <w:rsid w:val="0076606A"/>
    <w:rsid w:val="0076606B"/>
    <w:rsid w:val="007663E4"/>
    <w:rsid w:val="00766E8D"/>
    <w:rsid w:val="0076701B"/>
    <w:rsid w:val="0076725C"/>
    <w:rsid w:val="007674AA"/>
    <w:rsid w:val="00767805"/>
    <w:rsid w:val="007678C6"/>
    <w:rsid w:val="007678DF"/>
    <w:rsid w:val="00767BE0"/>
    <w:rsid w:val="00767D11"/>
    <w:rsid w:val="007709D8"/>
    <w:rsid w:val="00770B30"/>
    <w:rsid w:val="007710E3"/>
    <w:rsid w:val="00771114"/>
    <w:rsid w:val="007712A8"/>
    <w:rsid w:val="007713DC"/>
    <w:rsid w:val="00771458"/>
    <w:rsid w:val="00771637"/>
    <w:rsid w:val="00771776"/>
    <w:rsid w:val="007717E0"/>
    <w:rsid w:val="007719F5"/>
    <w:rsid w:val="00771B2E"/>
    <w:rsid w:val="00771D2C"/>
    <w:rsid w:val="00771D89"/>
    <w:rsid w:val="00772045"/>
    <w:rsid w:val="00772083"/>
    <w:rsid w:val="00772182"/>
    <w:rsid w:val="0077236C"/>
    <w:rsid w:val="00772434"/>
    <w:rsid w:val="00772468"/>
    <w:rsid w:val="00772757"/>
    <w:rsid w:val="0077339B"/>
    <w:rsid w:val="007733EB"/>
    <w:rsid w:val="00773AA1"/>
    <w:rsid w:val="00773BFC"/>
    <w:rsid w:val="00773E27"/>
    <w:rsid w:val="00773F33"/>
    <w:rsid w:val="00773F7C"/>
    <w:rsid w:val="00774555"/>
    <w:rsid w:val="00774713"/>
    <w:rsid w:val="00774808"/>
    <w:rsid w:val="0077497D"/>
    <w:rsid w:val="00774CA0"/>
    <w:rsid w:val="00774FA5"/>
    <w:rsid w:val="007751E5"/>
    <w:rsid w:val="007756EE"/>
    <w:rsid w:val="00775B4B"/>
    <w:rsid w:val="00775E80"/>
    <w:rsid w:val="0077640A"/>
    <w:rsid w:val="007764A4"/>
    <w:rsid w:val="007764FF"/>
    <w:rsid w:val="00776524"/>
    <w:rsid w:val="00776D32"/>
    <w:rsid w:val="00777322"/>
    <w:rsid w:val="007775F5"/>
    <w:rsid w:val="00777727"/>
    <w:rsid w:val="00777A17"/>
    <w:rsid w:val="00777F1D"/>
    <w:rsid w:val="00780015"/>
    <w:rsid w:val="007804FF"/>
    <w:rsid w:val="00780738"/>
    <w:rsid w:val="007809BC"/>
    <w:rsid w:val="00780A21"/>
    <w:rsid w:val="00780BFC"/>
    <w:rsid w:val="00780ECC"/>
    <w:rsid w:val="00780FF3"/>
    <w:rsid w:val="007814BE"/>
    <w:rsid w:val="0078192A"/>
    <w:rsid w:val="00781BAA"/>
    <w:rsid w:val="00781BB0"/>
    <w:rsid w:val="00782255"/>
    <w:rsid w:val="0078230F"/>
    <w:rsid w:val="00782526"/>
    <w:rsid w:val="007825EE"/>
    <w:rsid w:val="00782C69"/>
    <w:rsid w:val="00782C7B"/>
    <w:rsid w:val="007830DA"/>
    <w:rsid w:val="00783129"/>
    <w:rsid w:val="007833E1"/>
    <w:rsid w:val="0078378E"/>
    <w:rsid w:val="00783AD2"/>
    <w:rsid w:val="00785023"/>
    <w:rsid w:val="0078521B"/>
    <w:rsid w:val="00785734"/>
    <w:rsid w:val="0078580B"/>
    <w:rsid w:val="007859C9"/>
    <w:rsid w:val="00785A95"/>
    <w:rsid w:val="00785BE8"/>
    <w:rsid w:val="0078607C"/>
    <w:rsid w:val="00786807"/>
    <w:rsid w:val="00786916"/>
    <w:rsid w:val="007873BD"/>
    <w:rsid w:val="00787A7A"/>
    <w:rsid w:val="007902CE"/>
    <w:rsid w:val="00790386"/>
    <w:rsid w:val="00790404"/>
    <w:rsid w:val="00790904"/>
    <w:rsid w:val="007909C5"/>
    <w:rsid w:val="00790AC9"/>
    <w:rsid w:val="00790FFE"/>
    <w:rsid w:val="00791213"/>
    <w:rsid w:val="00791263"/>
    <w:rsid w:val="007916D2"/>
    <w:rsid w:val="00791D26"/>
    <w:rsid w:val="0079214D"/>
    <w:rsid w:val="0079219B"/>
    <w:rsid w:val="007923F4"/>
    <w:rsid w:val="007923F6"/>
    <w:rsid w:val="0079257E"/>
    <w:rsid w:val="007927DB"/>
    <w:rsid w:val="00792ED2"/>
    <w:rsid w:val="007930B2"/>
    <w:rsid w:val="007930E2"/>
    <w:rsid w:val="00793A32"/>
    <w:rsid w:val="00793D88"/>
    <w:rsid w:val="00793E54"/>
    <w:rsid w:val="00793F50"/>
    <w:rsid w:val="0079417C"/>
    <w:rsid w:val="00794468"/>
    <w:rsid w:val="007945A2"/>
    <w:rsid w:val="00794791"/>
    <w:rsid w:val="00794C11"/>
    <w:rsid w:val="00794D96"/>
    <w:rsid w:val="0079557E"/>
    <w:rsid w:val="0079559A"/>
    <w:rsid w:val="007955C6"/>
    <w:rsid w:val="00795896"/>
    <w:rsid w:val="00795BC8"/>
    <w:rsid w:val="007960D4"/>
    <w:rsid w:val="0079645C"/>
    <w:rsid w:val="00796484"/>
    <w:rsid w:val="007964C3"/>
    <w:rsid w:val="0079657E"/>
    <w:rsid w:val="007966E9"/>
    <w:rsid w:val="007969E9"/>
    <w:rsid w:val="00796D72"/>
    <w:rsid w:val="00797751"/>
    <w:rsid w:val="007A038D"/>
    <w:rsid w:val="007A03FB"/>
    <w:rsid w:val="007A0847"/>
    <w:rsid w:val="007A09BA"/>
    <w:rsid w:val="007A0A87"/>
    <w:rsid w:val="007A0BF5"/>
    <w:rsid w:val="007A0D4B"/>
    <w:rsid w:val="007A0DC3"/>
    <w:rsid w:val="007A15F9"/>
    <w:rsid w:val="007A1672"/>
    <w:rsid w:val="007A16F0"/>
    <w:rsid w:val="007A1C73"/>
    <w:rsid w:val="007A1C81"/>
    <w:rsid w:val="007A1D6D"/>
    <w:rsid w:val="007A1F6D"/>
    <w:rsid w:val="007A209E"/>
    <w:rsid w:val="007A20EE"/>
    <w:rsid w:val="007A28EA"/>
    <w:rsid w:val="007A2ED3"/>
    <w:rsid w:val="007A3418"/>
    <w:rsid w:val="007A3491"/>
    <w:rsid w:val="007A377C"/>
    <w:rsid w:val="007A3824"/>
    <w:rsid w:val="007A3892"/>
    <w:rsid w:val="007A39D0"/>
    <w:rsid w:val="007A3CC6"/>
    <w:rsid w:val="007A3F48"/>
    <w:rsid w:val="007A4030"/>
    <w:rsid w:val="007A40D7"/>
    <w:rsid w:val="007A436C"/>
    <w:rsid w:val="007A445D"/>
    <w:rsid w:val="007A4755"/>
    <w:rsid w:val="007A4935"/>
    <w:rsid w:val="007A4C88"/>
    <w:rsid w:val="007A4C94"/>
    <w:rsid w:val="007A4FF0"/>
    <w:rsid w:val="007A5391"/>
    <w:rsid w:val="007A55D8"/>
    <w:rsid w:val="007A57A6"/>
    <w:rsid w:val="007A5A47"/>
    <w:rsid w:val="007A5E7C"/>
    <w:rsid w:val="007A652E"/>
    <w:rsid w:val="007A6544"/>
    <w:rsid w:val="007A66A0"/>
    <w:rsid w:val="007A6A43"/>
    <w:rsid w:val="007A6FB6"/>
    <w:rsid w:val="007A7158"/>
    <w:rsid w:val="007A71FB"/>
    <w:rsid w:val="007A72E9"/>
    <w:rsid w:val="007A74BB"/>
    <w:rsid w:val="007A75E7"/>
    <w:rsid w:val="007A7CEB"/>
    <w:rsid w:val="007A7EC7"/>
    <w:rsid w:val="007A7F9F"/>
    <w:rsid w:val="007B08E2"/>
    <w:rsid w:val="007B0D44"/>
    <w:rsid w:val="007B1477"/>
    <w:rsid w:val="007B14BF"/>
    <w:rsid w:val="007B15B6"/>
    <w:rsid w:val="007B1777"/>
    <w:rsid w:val="007B1E2C"/>
    <w:rsid w:val="007B1FB0"/>
    <w:rsid w:val="007B215C"/>
    <w:rsid w:val="007B2277"/>
    <w:rsid w:val="007B250C"/>
    <w:rsid w:val="007B2636"/>
    <w:rsid w:val="007B2876"/>
    <w:rsid w:val="007B296D"/>
    <w:rsid w:val="007B2D9D"/>
    <w:rsid w:val="007B2E03"/>
    <w:rsid w:val="007B303C"/>
    <w:rsid w:val="007B316E"/>
    <w:rsid w:val="007B31E9"/>
    <w:rsid w:val="007B334A"/>
    <w:rsid w:val="007B339E"/>
    <w:rsid w:val="007B3406"/>
    <w:rsid w:val="007B385B"/>
    <w:rsid w:val="007B3C09"/>
    <w:rsid w:val="007B442D"/>
    <w:rsid w:val="007B460F"/>
    <w:rsid w:val="007B4974"/>
    <w:rsid w:val="007B4FCE"/>
    <w:rsid w:val="007B5073"/>
    <w:rsid w:val="007B5101"/>
    <w:rsid w:val="007B517E"/>
    <w:rsid w:val="007B51C1"/>
    <w:rsid w:val="007B559F"/>
    <w:rsid w:val="007B57DA"/>
    <w:rsid w:val="007B5A56"/>
    <w:rsid w:val="007B5D2C"/>
    <w:rsid w:val="007B5DD1"/>
    <w:rsid w:val="007B65CB"/>
    <w:rsid w:val="007B672A"/>
    <w:rsid w:val="007B6C4C"/>
    <w:rsid w:val="007B734D"/>
    <w:rsid w:val="007B77BD"/>
    <w:rsid w:val="007B7A22"/>
    <w:rsid w:val="007B7AF4"/>
    <w:rsid w:val="007B7BF5"/>
    <w:rsid w:val="007B7DD1"/>
    <w:rsid w:val="007B7E34"/>
    <w:rsid w:val="007B7FDE"/>
    <w:rsid w:val="007C0C97"/>
    <w:rsid w:val="007C0F22"/>
    <w:rsid w:val="007C1316"/>
    <w:rsid w:val="007C18AC"/>
    <w:rsid w:val="007C1969"/>
    <w:rsid w:val="007C2209"/>
    <w:rsid w:val="007C24E9"/>
    <w:rsid w:val="007C2854"/>
    <w:rsid w:val="007C2CAA"/>
    <w:rsid w:val="007C3424"/>
    <w:rsid w:val="007C3564"/>
    <w:rsid w:val="007C3CAC"/>
    <w:rsid w:val="007C3FD0"/>
    <w:rsid w:val="007C4B13"/>
    <w:rsid w:val="007C4C2F"/>
    <w:rsid w:val="007C4EA4"/>
    <w:rsid w:val="007C5133"/>
    <w:rsid w:val="007C54A7"/>
    <w:rsid w:val="007C57B4"/>
    <w:rsid w:val="007C5898"/>
    <w:rsid w:val="007C58EE"/>
    <w:rsid w:val="007C5D3A"/>
    <w:rsid w:val="007C5ED1"/>
    <w:rsid w:val="007C6544"/>
    <w:rsid w:val="007C658C"/>
    <w:rsid w:val="007C6CF1"/>
    <w:rsid w:val="007C6F23"/>
    <w:rsid w:val="007C6FB6"/>
    <w:rsid w:val="007C7435"/>
    <w:rsid w:val="007C74BE"/>
    <w:rsid w:val="007C75EE"/>
    <w:rsid w:val="007C766A"/>
    <w:rsid w:val="007C788A"/>
    <w:rsid w:val="007C78A9"/>
    <w:rsid w:val="007C7992"/>
    <w:rsid w:val="007C799E"/>
    <w:rsid w:val="007C7A26"/>
    <w:rsid w:val="007C7B5A"/>
    <w:rsid w:val="007C7CFE"/>
    <w:rsid w:val="007C7F6D"/>
    <w:rsid w:val="007D0247"/>
    <w:rsid w:val="007D0351"/>
    <w:rsid w:val="007D0735"/>
    <w:rsid w:val="007D07A0"/>
    <w:rsid w:val="007D08BF"/>
    <w:rsid w:val="007D0EB6"/>
    <w:rsid w:val="007D0F3B"/>
    <w:rsid w:val="007D1091"/>
    <w:rsid w:val="007D16CD"/>
    <w:rsid w:val="007D1872"/>
    <w:rsid w:val="007D1D34"/>
    <w:rsid w:val="007D22A1"/>
    <w:rsid w:val="007D2521"/>
    <w:rsid w:val="007D2E5E"/>
    <w:rsid w:val="007D2EEA"/>
    <w:rsid w:val="007D2FA4"/>
    <w:rsid w:val="007D382C"/>
    <w:rsid w:val="007D3986"/>
    <w:rsid w:val="007D3B9A"/>
    <w:rsid w:val="007D3BD0"/>
    <w:rsid w:val="007D3C67"/>
    <w:rsid w:val="007D463A"/>
    <w:rsid w:val="007D4760"/>
    <w:rsid w:val="007D482E"/>
    <w:rsid w:val="007D4930"/>
    <w:rsid w:val="007D499A"/>
    <w:rsid w:val="007D4D55"/>
    <w:rsid w:val="007D4D58"/>
    <w:rsid w:val="007D4D5F"/>
    <w:rsid w:val="007D4DFC"/>
    <w:rsid w:val="007D5019"/>
    <w:rsid w:val="007D50FF"/>
    <w:rsid w:val="007D51FB"/>
    <w:rsid w:val="007D525B"/>
    <w:rsid w:val="007D5D37"/>
    <w:rsid w:val="007D5E56"/>
    <w:rsid w:val="007D5F1E"/>
    <w:rsid w:val="007D603A"/>
    <w:rsid w:val="007D60D4"/>
    <w:rsid w:val="007D62BC"/>
    <w:rsid w:val="007D632F"/>
    <w:rsid w:val="007D6707"/>
    <w:rsid w:val="007D6711"/>
    <w:rsid w:val="007D75D2"/>
    <w:rsid w:val="007D78B6"/>
    <w:rsid w:val="007D7A66"/>
    <w:rsid w:val="007E0B28"/>
    <w:rsid w:val="007E0C84"/>
    <w:rsid w:val="007E0DCE"/>
    <w:rsid w:val="007E0F53"/>
    <w:rsid w:val="007E0FA5"/>
    <w:rsid w:val="007E18C8"/>
    <w:rsid w:val="007E1A31"/>
    <w:rsid w:val="007E1BF5"/>
    <w:rsid w:val="007E1D6B"/>
    <w:rsid w:val="007E1E48"/>
    <w:rsid w:val="007E1FE9"/>
    <w:rsid w:val="007E300B"/>
    <w:rsid w:val="007E302B"/>
    <w:rsid w:val="007E30BB"/>
    <w:rsid w:val="007E32FC"/>
    <w:rsid w:val="007E351F"/>
    <w:rsid w:val="007E368A"/>
    <w:rsid w:val="007E3756"/>
    <w:rsid w:val="007E3BDF"/>
    <w:rsid w:val="007E412B"/>
    <w:rsid w:val="007E420A"/>
    <w:rsid w:val="007E4FB6"/>
    <w:rsid w:val="007E51B4"/>
    <w:rsid w:val="007E538B"/>
    <w:rsid w:val="007E55CF"/>
    <w:rsid w:val="007E59D7"/>
    <w:rsid w:val="007E5B0F"/>
    <w:rsid w:val="007E5B1C"/>
    <w:rsid w:val="007E647C"/>
    <w:rsid w:val="007E6ABC"/>
    <w:rsid w:val="007E6EED"/>
    <w:rsid w:val="007E72F0"/>
    <w:rsid w:val="007F014B"/>
    <w:rsid w:val="007F033D"/>
    <w:rsid w:val="007F0499"/>
    <w:rsid w:val="007F0911"/>
    <w:rsid w:val="007F0AC8"/>
    <w:rsid w:val="007F0D69"/>
    <w:rsid w:val="007F100B"/>
    <w:rsid w:val="007F1D6A"/>
    <w:rsid w:val="007F238B"/>
    <w:rsid w:val="007F285C"/>
    <w:rsid w:val="007F2C07"/>
    <w:rsid w:val="007F343E"/>
    <w:rsid w:val="007F3477"/>
    <w:rsid w:val="007F35B3"/>
    <w:rsid w:val="007F3622"/>
    <w:rsid w:val="007F3EEF"/>
    <w:rsid w:val="007F408A"/>
    <w:rsid w:val="007F5133"/>
    <w:rsid w:val="007F543E"/>
    <w:rsid w:val="007F571B"/>
    <w:rsid w:val="007F5731"/>
    <w:rsid w:val="007F5D4B"/>
    <w:rsid w:val="007F6044"/>
    <w:rsid w:val="007F64FC"/>
    <w:rsid w:val="007F67E6"/>
    <w:rsid w:val="007F69BB"/>
    <w:rsid w:val="007F6F6A"/>
    <w:rsid w:val="007F706D"/>
    <w:rsid w:val="007F7189"/>
    <w:rsid w:val="007F7774"/>
    <w:rsid w:val="007F7E99"/>
    <w:rsid w:val="007F7ED7"/>
    <w:rsid w:val="007F7EFA"/>
    <w:rsid w:val="00800868"/>
    <w:rsid w:val="0080111F"/>
    <w:rsid w:val="008012C3"/>
    <w:rsid w:val="008015BE"/>
    <w:rsid w:val="008019B0"/>
    <w:rsid w:val="008020B3"/>
    <w:rsid w:val="00802436"/>
    <w:rsid w:val="008025A7"/>
    <w:rsid w:val="008027E9"/>
    <w:rsid w:val="00802B50"/>
    <w:rsid w:val="00802F27"/>
    <w:rsid w:val="008031F5"/>
    <w:rsid w:val="008034FB"/>
    <w:rsid w:val="008035AC"/>
    <w:rsid w:val="0080381A"/>
    <w:rsid w:val="008038B0"/>
    <w:rsid w:val="008039A0"/>
    <w:rsid w:val="00803B8E"/>
    <w:rsid w:val="00803BBA"/>
    <w:rsid w:val="00804137"/>
    <w:rsid w:val="008041A9"/>
    <w:rsid w:val="008041B4"/>
    <w:rsid w:val="0080430C"/>
    <w:rsid w:val="00804B3F"/>
    <w:rsid w:val="008050D9"/>
    <w:rsid w:val="008052D6"/>
    <w:rsid w:val="00805445"/>
    <w:rsid w:val="00805ADF"/>
    <w:rsid w:val="00805B19"/>
    <w:rsid w:val="00805B2E"/>
    <w:rsid w:val="00805F0A"/>
    <w:rsid w:val="00805F49"/>
    <w:rsid w:val="008060F3"/>
    <w:rsid w:val="0080677A"/>
    <w:rsid w:val="0080691C"/>
    <w:rsid w:val="0080718B"/>
    <w:rsid w:val="008072E5"/>
    <w:rsid w:val="008074B5"/>
    <w:rsid w:val="008076D2"/>
    <w:rsid w:val="00810439"/>
    <w:rsid w:val="008106FF"/>
    <w:rsid w:val="00810762"/>
    <w:rsid w:val="00810A9A"/>
    <w:rsid w:val="00810AEC"/>
    <w:rsid w:val="00811376"/>
    <w:rsid w:val="00811687"/>
    <w:rsid w:val="00811EA8"/>
    <w:rsid w:val="0081200F"/>
    <w:rsid w:val="00812118"/>
    <w:rsid w:val="008123E4"/>
    <w:rsid w:val="00812569"/>
    <w:rsid w:val="008126C4"/>
    <w:rsid w:val="008129C5"/>
    <w:rsid w:val="00812FBC"/>
    <w:rsid w:val="00813133"/>
    <w:rsid w:val="008131EC"/>
    <w:rsid w:val="0081359A"/>
    <w:rsid w:val="00813698"/>
    <w:rsid w:val="008138F1"/>
    <w:rsid w:val="00813B06"/>
    <w:rsid w:val="00813C80"/>
    <w:rsid w:val="00813D2D"/>
    <w:rsid w:val="00813F1B"/>
    <w:rsid w:val="00813F2E"/>
    <w:rsid w:val="008142B9"/>
    <w:rsid w:val="00814786"/>
    <w:rsid w:val="0081484B"/>
    <w:rsid w:val="00814873"/>
    <w:rsid w:val="00814BFC"/>
    <w:rsid w:val="0081541C"/>
    <w:rsid w:val="008156AA"/>
    <w:rsid w:val="008158EB"/>
    <w:rsid w:val="00815B26"/>
    <w:rsid w:val="00815BE6"/>
    <w:rsid w:val="00815E55"/>
    <w:rsid w:val="00816221"/>
    <w:rsid w:val="00816249"/>
    <w:rsid w:val="00816468"/>
    <w:rsid w:val="00816567"/>
    <w:rsid w:val="008167D8"/>
    <w:rsid w:val="0081685D"/>
    <w:rsid w:val="00816A7B"/>
    <w:rsid w:val="00816CD0"/>
    <w:rsid w:val="008171B8"/>
    <w:rsid w:val="0081758C"/>
    <w:rsid w:val="00817780"/>
    <w:rsid w:val="00817998"/>
    <w:rsid w:val="00817A5F"/>
    <w:rsid w:val="00817DCB"/>
    <w:rsid w:val="00817DE2"/>
    <w:rsid w:val="008200DB"/>
    <w:rsid w:val="00820434"/>
    <w:rsid w:val="00820991"/>
    <w:rsid w:val="00820AD6"/>
    <w:rsid w:val="00820BAE"/>
    <w:rsid w:val="00821543"/>
    <w:rsid w:val="00821D5D"/>
    <w:rsid w:val="0082204C"/>
    <w:rsid w:val="008220BC"/>
    <w:rsid w:val="00822255"/>
    <w:rsid w:val="00822303"/>
    <w:rsid w:val="0082244C"/>
    <w:rsid w:val="00822520"/>
    <w:rsid w:val="008226FA"/>
    <w:rsid w:val="0082271F"/>
    <w:rsid w:val="00822CE2"/>
    <w:rsid w:val="00822F5B"/>
    <w:rsid w:val="00822F67"/>
    <w:rsid w:val="008230CF"/>
    <w:rsid w:val="008232BD"/>
    <w:rsid w:val="008232F6"/>
    <w:rsid w:val="008235AA"/>
    <w:rsid w:val="00823A72"/>
    <w:rsid w:val="00823C41"/>
    <w:rsid w:val="00823FF3"/>
    <w:rsid w:val="00824028"/>
    <w:rsid w:val="00824250"/>
    <w:rsid w:val="0082448F"/>
    <w:rsid w:val="00824555"/>
    <w:rsid w:val="0082465E"/>
    <w:rsid w:val="0082487D"/>
    <w:rsid w:val="008249AF"/>
    <w:rsid w:val="00824BAA"/>
    <w:rsid w:val="00824F9B"/>
    <w:rsid w:val="00825053"/>
    <w:rsid w:val="0082517F"/>
    <w:rsid w:val="00825215"/>
    <w:rsid w:val="0082529B"/>
    <w:rsid w:val="0082540A"/>
    <w:rsid w:val="00825553"/>
    <w:rsid w:val="00825C6D"/>
    <w:rsid w:val="00825CC2"/>
    <w:rsid w:val="00825F9C"/>
    <w:rsid w:val="008262B5"/>
    <w:rsid w:val="0082642E"/>
    <w:rsid w:val="008269FC"/>
    <w:rsid w:val="00826A77"/>
    <w:rsid w:val="00826AFA"/>
    <w:rsid w:val="00826D2F"/>
    <w:rsid w:val="00830657"/>
    <w:rsid w:val="008307B5"/>
    <w:rsid w:val="008307E0"/>
    <w:rsid w:val="00830E6B"/>
    <w:rsid w:val="00831606"/>
    <w:rsid w:val="008319BF"/>
    <w:rsid w:val="00831DFC"/>
    <w:rsid w:val="00831E40"/>
    <w:rsid w:val="00832096"/>
    <w:rsid w:val="00832192"/>
    <w:rsid w:val="0083259D"/>
    <w:rsid w:val="008327B2"/>
    <w:rsid w:val="008328E4"/>
    <w:rsid w:val="00832A3E"/>
    <w:rsid w:val="00832B5E"/>
    <w:rsid w:val="00832C1C"/>
    <w:rsid w:val="008331DE"/>
    <w:rsid w:val="0083329A"/>
    <w:rsid w:val="00833308"/>
    <w:rsid w:val="008338E5"/>
    <w:rsid w:val="00833B03"/>
    <w:rsid w:val="00834025"/>
    <w:rsid w:val="008340AA"/>
    <w:rsid w:val="00834123"/>
    <w:rsid w:val="008344FD"/>
    <w:rsid w:val="00834575"/>
    <w:rsid w:val="008346A5"/>
    <w:rsid w:val="00834714"/>
    <w:rsid w:val="00834998"/>
    <w:rsid w:val="008349AA"/>
    <w:rsid w:val="00834C2C"/>
    <w:rsid w:val="00834C5D"/>
    <w:rsid w:val="00834D38"/>
    <w:rsid w:val="008351B1"/>
    <w:rsid w:val="00835344"/>
    <w:rsid w:val="008354C7"/>
    <w:rsid w:val="00835BBA"/>
    <w:rsid w:val="00835C02"/>
    <w:rsid w:val="00835D15"/>
    <w:rsid w:val="00835ECF"/>
    <w:rsid w:val="00836335"/>
    <w:rsid w:val="0083633D"/>
    <w:rsid w:val="0083638E"/>
    <w:rsid w:val="00836410"/>
    <w:rsid w:val="00836574"/>
    <w:rsid w:val="00836612"/>
    <w:rsid w:val="00836DD3"/>
    <w:rsid w:val="0083701B"/>
    <w:rsid w:val="008370EF"/>
    <w:rsid w:val="00837308"/>
    <w:rsid w:val="0083741C"/>
    <w:rsid w:val="00837880"/>
    <w:rsid w:val="00837AD3"/>
    <w:rsid w:val="00837B1A"/>
    <w:rsid w:val="00837E0A"/>
    <w:rsid w:val="008403E6"/>
    <w:rsid w:val="008404F2"/>
    <w:rsid w:val="00840730"/>
    <w:rsid w:val="00840945"/>
    <w:rsid w:val="008409EB"/>
    <w:rsid w:val="00840B78"/>
    <w:rsid w:val="008415E4"/>
    <w:rsid w:val="00841799"/>
    <w:rsid w:val="00842A23"/>
    <w:rsid w:val="00842A2C"/>
    <w:rsid w:val="00842C51"/>
    <w:rsid w:val="00843086"/>
    <w:rsid w:val="0084310D"/>
    <w:rsid w:val="008434A0"/>
    <w:rsid w:val="00843504"/>
    <w:rsid w:val="00843F4A"/>
    <w:rsid w:val="00843F71"/>
    <w:rsid w:val="0084412D"/>
    <w:rsid w:val="008447DE"/>
    <w:rsid w:val="008448C9"/>
    <w:rsid w:val="0084498E"/>
    <w:rsid w:val="00844BB1"/>
    <w:rsid w:val="00844BD7"/>
    <w:rsid w:val="00844D23"/>
    <w:rsid w:val="00844F6A"/>
    <w:rsid w:val="008457E5"/>
    <w:rsid w:val="00845A1C"/>
    <w:rsid w:val="00845B11"/>
    <w:rsid w:val="00845F92"/>
    <w:rsid w:val="00846223"/>
    <w:rsid w:val="00846262"/>
    <w:rsid w:val="008462F2"/>
    <w:rsid w:val="0084665C"/>
    <w:rsid w:val="00846C8C"/>
    <w:rsid w:val="00846F43"/>
    <w:rsid w:val="008470E5"/>
    <w:rsid w:val="008476B9"/>
    <w:rsid w:val="00847E89"/>
    <w:rsid w:val="00847FC2"/>
    <w:rsid w:val="00850172"/>
    <w:rsid w:val="008501BE"/>
    <w:rsid w:val="008504AB"/>
    <w:rsid w:val="008505D5"/>
    <w:rsid w:val="008506DA"/>
    <w:rsid w:val="008507C9"/>
    <w:rsid w:val="008508D8"/>
    <w:rsid w:val="0085096F"/>
    <w:rsid w:val="00850BA1"/>
    <w:rsid w:val="00850FB0"/>
    <w:rsid w:val="0085100A"/>
    <w:rsid w:val="00851092"/>
    <w:rsid w:val="00851188"/>
    <w:rsid w:val="00851248"/>
    <w:rsid w:val="00851800"/>
    <w:rsid w:val="0085186C"/>
    <w:rsid w:val="00851D96"/>
    <w:rsid w:val="008525BD"/>
    <w:rsid w:val="00852CCF"/>
    <w:rsid w:val="00852FFB"/>
    <w:rsid w:val="008532E4"/>
    <w:rsid w:val="008533E3"/>
    <w:rsid w:val="00853F1C"/>
    <w:rsid w:val="008540CB"/>
    <w:rsid w:val="00854250"/>
    <w:rsid w:val="00854486"/>
    <w:rsid w:val="0085486F"/>
    <w:rsid w:val="00854893"/>
    <w:rsid w:val="0085493D"/>
    <w:rsid w:val="00854AC7"/>
    <w:rsid w:val="00854D95"/>
    <w:rsid w:val="00854DB5"/>
    <w:rsid w:val="00854E72"/>
    <w:rsid w:val="00854F41"/>
    <w:rsid w:val="00855120"/>
    <w:rsid w:val="008552A5"/>
    <w:rsid w:val="008559BC"/>
    <w:rsid w:val="00855D9A"/>
    <w:rsid w:val="00855E51"/>
    <w:rsid w:val="00855F43"/>
    <w:rsid w:val="0085628C"/>
    <w:rsid w:val="008563F8"/>
    <w:rsid w:val="00856514"/>
    <w:rsid w:val="0085665B"/>
    <w:rsid w:val="0085688F"/>
    <w:rsid w:val="00856957"/>
    <w:rsid w:val="008570BA"/>
    <w:rsid w:val="0085730F"/>
    <w:rsid w:val="0086042C"/>
    <w:rsid w:val="0086067A"/>
    <w:rsid w:val="008606E5"/>
    <w:rsid w:val="00860ACF"/>
    <w:rsid w:val="008610A7"/>
    <w:rsid w:val="00861121"/>
    <w:rsid w:val="008612E4"/>
    <w:rsid w:val="00861882"/>
    <w:rsid w:val="00861D27"/>
    <w:rsid w:val="00862357"/>
    <w:rsid w:val="008623D7"/>
    <w:rsid w:val="00862776"/>
    <w:rsid w:val="00862A1E"/>
    <w:rsid w:val="00862D05"/>
    <w:rsid w:val="00862D84"/>
    <w:rsid w:val="00862DFC"/>
    <w:rsid w:val="00863151"/>
    <w:rsid w:val="00863528"/>
    <w:rsid w:val="00863721"/>
    <w:rsid w:val="00863C3D"/>
    <w:rsid w:val="00863EF0"/>
    <w:rsid w:val="00864343"/>
    <w:rsid w:val="00864720"/>
    <w:rsid w:val="00864730"/>
    <w:rsid w:val="00864852"/>
    <w:rsid w:val="008649E8"/>
    <w:rsid w:val="008654D7"/>
    <w:rsid w:val="008655CF"/>
    <w:rsid w:val="00865768"/>
    <w:rsid w:val="008659ED"/>
    <w:rsid w:val="00865FD4"/>
    <w:rsid w:val="00866223"/>
    <w:rsid w:val="00866393"/>
    <w:rsid w:val="0086648A"/>
    <w:rsid w:val="008666EF"/>
    <w:rsid w:val="008668DE"/>
    <w:rsid w:val="00866D97"/>
    <w:rsid w:val="00867750"/>
    <w:rsid w:val="0086788A"/>
    <w:rsid w:val="00867FCF"/>
    <w:rsid w:val="00870C23"/>
    <w:rsid w:val="00870F5E"/>
    <w:rsid w:val="00870FDA"/>
    <w:rsid w:val="00871061"/>
    <w:rsid w:val="00871197"/>
    <w:rsid w:val="00871402"/>
    <w:rsid w:val="008717E7"/>
    <w:rsid w:val="00871C38"/>
    <w:rsid w:val="008726BA"/>
    <w:rsid w:val="0087272A"/>
    <w:rsid w:val="0087298D"/>
    <w:rsid w:val="00872CCA"/>
    <w:rsid w:val="00873266"/>
    <w:rsid w:val="00873386"/>
    <w:rsid w:val="008734E3"/>
    <w:rsid w:val="008734EE"/>
    <w:rsid w:val="00873DED"/>
    <w:rsid w:val="008746FB"/>
    <w:rsid w:val="00874758"/>
    <w:rsid w:val="00874BBB"/>
    <w:rsid w:val="0087547F"/>
    <w:rsid w:val="008758C1"/>
    <w:rsid w:val="00875A83"/>
    <w:rsid w:val="00876110"/>
    <w:rsid w:val="008761B1"/>
    <w:rsid w:val="00876465"/>
    <w:rsid w:val="0087677A"/>
    <w:rsid w:val="008767FF"/>
    <w:rsid w:val="00876B20"/>
    <w:rsid w:val="00876CDF"/>
    <w:rsid w:val="00877156"/>
    <w:rsid w:val="0087725C"/>
    <w:rsid w:val="00877315"/>
    <w:rsid w:val="008775E1"/>
    <w:rsid w:val="0087766C"/>
    <w:rsid w:val="00877AA8"/>
    <w:rsid w:val="00877D67"/>
    <w:rsid w:val="008800EE"/>
    <w:rsid w:val="008801A7"/>
    <w:rsid w:val="0088030B"/>
    <w:rsid w:val="00880380"/>
    <w:rsid w:val="008803BD"/>
    <w:rsid w:val="0088059A"/>
    <w:rsid w:val="008805D9"/>
    <w:rsid w:val="008807D7"/>
    <w:rsid w:val="00880F0A"/>
    <w:rsid w:val="008813D6"/>
    <w:rsid w:val="0088152B"/>
    <w:rsid w:val="008817DA"/>
    <w:rsid w:val="00881869"/>
    <w:rsid w:val="00881954"/>
    <w:rsid w:val="00881D0D"/>
    <w:rsid w:val="00881DEB"/>
    <w:rsid w:val="00882017"/>
    <w:rsid w:val="00882095"/>
    <w:rsid w:val="008820B9"/>
    <w:rsid w:val="00882235"/>
    <w:rsid w:val="00882481"/>
    <w:rsid w:val="008828BE"/>
    <w:rsid w:val="008828F6"/>
    <w:rsid w:val="0088296C"/>
    <w:rsid w:val="00882B40"/>
    <w:rsid w:val="00882B67"/>
    <w:rsid w:val="00882B77"/>
    <w:rsid w:val="00882BAD"/>
    <w:rsid w:val="00883161"/>
    <w:rsid w:val="0088336C"/>
    <w:rsid w:val="008838EC"/>
    <w:rsid w:val="00883A86"/>
    <w:rsid w:val="00883CFC"/>
    <w:rsid w:val="00883FC1"/>
    <w:rsid w:val="00884653"/>
    <w:rsid w:val="0088478E"/>
    <w:rsid w:val="008848A1"/>
    <w:rsid w:val="0088503D"/>
    <w:rsid w:val="0088534D"/>
    <w:rsid w:val="00885355"/>
    <w:rsid w:val="008856B6"/>
    <w:rsid w:val="008862D5"/>
    <w:rsid w:val="008865D2"/>
    <w:rsid w:val="0088662F"/>
    <w:rsid w:val="00886791"/>
    <w:rsid w:val="00886D6C"/>
    <w:rsid w:val="00886E4C"/>
    <w:rsid w:val="008872B7"/>
    <w:rsid w:val="008875BE"/>
    <w:rsid w:val="00887C88"/>
    <w:rsid w:val="00887CF4"/>
    <w:rsid w:val="00890382"/>
    <w:rsid w:val="0089044F"/>
    <w:rsid w:val="008905F1"/>
    <w:rsid w:val="00890609"/>
    <w:rsid w:val="0089075B"/>
    <w:rsid w:val="00890CCB"/>
    <w:rsid w:val="008910D3"/>
    <w:rsid w:val="008914DA"/>
    <w:rsid w:val="008919F2"/>
    <w:rsid w:val="00891B90"/>
    <w:rsid w:val="00891D0E"/>
    <w:rsid w:val="00891D5A"/>
    <w:rsid w:val="00891DBB"/>
    <w:rsid w:val="00891E38"/>
    <w:rsid w:val="0089210B"/>
    <w:rsid w:val="00892191"/>
    <w:rsid w:val="008923F9"/>
    <w:rsid w:val="00892711"/>
    <w:rsid w:val="00892B65"/>
    <w:rsid w:val="00892FDE"/>
    <w:rsid w:val="0089302D"/>
    <w:rsid w:val="00893288"/>
    <w:rsid w:val="008933AB"/>
    <w:rsid w:val="00893B1A"/>
    <w:rsid w:val="00893B43"/>
    <w:rsid w:val="00893B95"/>
    <w:rsid w:val="00893C47"/>
    <w:rsid w:val="008942F5"/>
    <w:rsid w:val="0089447A"/>
    <w:rsid w:val="008946E9"/>
    <w:rsid w:val="00894839"/>
    <w:rsid w:val="00894B69"/>
    <w:rsid w:val="00894C59"/>
    <w:rsid w:val="00895280"/>
    <w:rsid w:val="00895452"/>
    <w:rsid w:val="00895C50"/>
    <w:rsid w:val="00896040"/>
    <w:rsid w:val="008963DC"/>
    <w:rsid w:val="008968FC"/>
    <w:rsid w:val="00896C14"/>
    <w:rsid w:val="00896D43"/>
    <w:rsid w:val="0089702D"/>
    <w:rsid w:val="00897077"/>
    <w:rsid w:val="00897585"/>
    <w:rsid w:val="00897810"/>
    <w:rsid w:val="00897A9C"/>
    <w:rsid w:val="00897BD6"/>
    <w:rsid w:val="00897D07"/>
    <w:rsid w:val="008A0038"/>
    <w:rsid w:val="008A04B1"/>
    <w:rsid w:val="008A055E"/>
    <w:rsid w:val="008A05D8"/>
    <w:rsid w:val="008A0A8D"/>
    <w:rsid w:val="008A0C9A"/>
    <w:rsid w:val="008A0F9D"/>
    <w:rsid w:val="008A1200"/>
    <w:rsid w:val="008A14B6"/>
    <w:rsid w:val="008A1503"/>
    <w:rsid w:val="008A1528"/>
    <w:rsid w:val="008A163B"/>
    <w:rsid w:val="008A1673"/>
    <w:rsid w:val="008A1801"/>
    <w:rsid w:val="008A1870"/>
    <w:rsid w:val="008A198E"/>
    <w:rsid w:val="008A1D29"/>
    <w:rsid w:val="008A1D57"/>
    <w:rsid w:val="008A219E"/>
    <w:rsid w:val="008A2217"/>
    <w:rsid w:val="008A22A1"/>
    <w:rsid w:val="008A26CF"/>
    <w:rsid w:val="008A27E6"/>
    <w:rsid w:val="008A2D56"/>
    <w:rsid w:val="008A2DD3"/>
    <w:rsid w:val="008A2E3B"/>
    <w:rsid w:val="008A355A"/>
    <w:rsid w:val="008A35E2"/>
    <w:rsid w:val="008A36CA"/>
    <w:rsid w:val="008A37CC"/>
    <w:rsid w:val="008A3A47"/>
    <w:rsid w:val="008A4150"/>
    <w:rsid w:val="008A4363"/>
    <w:rsid w:val="008A464B"/>
    <w:rsid w:val="008A4A0D"/>
    <w:rsid w:val="008A4BF8"/>
    <w:rsid w:val="008A5181"/>
    <w:rsid w:val="008A544B"/>
    <w:rsid w:val="008A5817"/>
    <w:rsid w:val="008A5DFE"/>
    <w:rsid w:val="008A6051"/>
    <w:rsid w:val="008A6586"/>
    <w:rsid w:val="008A7004"/>
    <w:rsid w:val="008A7024"/>
    <w:rsid w:val="008A710C"/>
    <w:rsid w:val="008A73FD"/>
    <w:rsid w:val="008A74E0"/>
    <w:rsid w:val="008A7837"/>
    <w:rsid w:val="008A7CB2"/>
    <w:rsid w:val="008A7DB5"/>
    <w:rsid w:val="008B02E8"/>
    <w:rsid w:val="008B0740"/>
    <w:rsid w:val="008B08B1"/>
    <w:rsid w:val="008B0A0E"/>
    <w:rsid w:val="008B0C3A"/>
    <w:rsid w:val="008B11E8"/>
    <w:rsid w:val="008B17F9"/>
    <w:rsid w:val="008B1F22"/>
    <w:rsid w:val="008B231F"/>
    <w:rsid w:val="008B25E0"/>
    <w:rsid w:val="008B260A"/>
    <w:rsid w:val="008B2615"/>
    <w:rsid w:val="008B2886"/>
    <w:rsid w:val="008B2915"/>
    <w:rsid w:val="008B2940"/>
    <w:rsid w:val="008B2BB1"/>
    <w:rsid w:val="008B30CA"/>
    <w:rsid w:val="008B30FF"/>
    <w:rsid w:val="008B31FD"/>
    <w:rsid w:val="008B3202"/>
    <w:rsid w:val="008B32C1"/>
    <w:rsid w:val="008B38AB"/>
    <w:rsid w:val="008B38AE"/>
    <w:rsid w:val="008B3CCA"/>
    <w:rsid w:val="008B4A7B"/>
    <w:rsid w:val="008B4B4C"/>
    <w:rsid w:val="008B4D5B"/>
    <w:rsid w:val="008B5108"/>
    <w:rsid w:val="008B513D"/>
    <w:rsid w:val="008B51DF"/>
    <w:rsid w:val="008B52AC"/>
    <w:rsid w:val="008B52F7"/>
    <w:rsid w:val="008B548C"/>
    <w:rsid w:val="008B59D9"/>
    <w:rsid w:val="008B5CBC"/>
    <w:rsid w:val="008B5CBF"/>
    <w:rsid w:val="008B5F7F"/>
    <w:rsid w:val="008B6221"/>
    <w:rsid w:val="008B674D"/>
    <w:rsid w:val="008B74B8"/>
    <w:rsid w:val="008B7BBD"/>
    <w:rsid w:val="008C03F0"/>
    <w:rsid w:val="008C05F9"/>
    <w:rsid w:val="008C0693"/>
    <w:rsid w:val="008C06FA"/>
    <w:rsid w:val="008C09D1"/>
    <w:rsid w:val="008C0A20"/>
    <w:rsid w:val="008C0EF3"/>
    <w:rsid w:val="008C12CD"/>
    <w:rsid w:val="008C1327"/>
    <w:rsid w:val="008C1540"/>
    <w:rsid w:val="008C171A"/>
    <w:rsid w:val="008C1A3A"/>
    <w:rsid w:val="008C1B10"/>
    <w:rsid w:val="008C1F2B"/>
    <w:rsid w:val="008C238B"/>
    <w:rsid w:val="008C23A4"/>
    <w:rsid w:val="008C2635"/>
    <w:rsid w:val="008C264F"/>
    <w:rsid w:val="008C2E3F"/>
    <w:rsid w:val="008C3362"/>
    <w:rsid w:val="008C3903"/>
    <w:rsid w:val="008C3A62"/>
    <w:rsid w:val="008C3B64"/>
    <w:rsid w:val="008C3D0D"/>
    <w:rsid w:val="008C40E2"/>
    <w:rsid w:val="008C40FD"/>
    <w:rsid w:val="008C45D7"/>
    <w:rsid w:val="008C47DB"/>
    <w:rsid w:val="008C4908"/>
    <w:rsid w:val="008C4AED"/>
    <w:rsid w:val="008C4B6F"/>
    <w:rsid w:val="008C4FCA"/>
    <w:rsid w:val="008C4FDB"/>
    <w:rsid w:val="008C56CA"/>
    <w:rsid w:val="008C5CE2"/>
    <w:rsid w:val="008C5DEE"/>
    <w:rsid w:val="008C5E3D"/>
    <w:rsid w:val="008C5FFA"/>
    <w:rsid w:val="008C61C0"/>
    <w:rsid w:val="008C61F0"/>
    <w:rsid w:val="008C63D7"/>
    <w:rsid w:val="008C63F6"/>
    <w:rsid w:val="008C6552"/>
    <w:rsid w:val="008C65B6"/>
    <w:rsid w:val="008C660F"/>
    <w:rsid w:val="008C6727"/>
    <w:rsid w:val="008C7276"/>
    <w:rsid w:val="008C734B"/>
    <w:rsid w:val="008C75B0"/>
    <w:rsid w:val="008C76BC"/>
    <w:rsid w:val="008C7836"/>
    <w:rsid w:val="008C788C"/>
    <w:rsid w:val="008C7E60"/>
    <w:rsid w:val="008C7FC7"/>
    <w:rsid w:val="008D007B"/>
    <w:rsid w:val="008D05B3"/>
    <w:rsid w:val="008D07B2"/>
    <w:rsid w:val="008D0F21"/>
    <w:rsid w:val="008D10A9"/>
    <w:rsid w:val="008D12A0"/>
    <w:rsid w:val="008D12C5"/>
    <w:rsid w:val="008D145E"/>
    <w:rsid w:val="008D1511"/>
    <w:rsid w:val="008D19AB"/>
    <w:rsid w:val="008D260D"/>
    <w:rsid w:val="008D2943"/>
    <w:rsid w:val="008D30B9"/>
    <w:rsid w:val="008D30CA"/>
    <w:rsid w:val="008D34E0"/>
    <w:rsid w:val="008D36CD"/>
    <w:rsid w:val="008D3B1E"/>
    <w:rsid w:val="008D3BB3"/>
    <w:rsid w:val="008D3C53"/>
    <w:rsid w:val="008D4113"/>
    <w:rsid w:val="008D4135"/>
    <w:rsid w:val="008D414C"/>
    <w:rsid w:val="008D4152"/>
    <w:rsid w:val="008D4597"/>
    <w:rsid w:val="008D48AA"/>
    <w:rsid w:val="008D496D"/>
    <w:rsid w:val="008D4DB2"/>
    <w:rsid w:val="008D4E24"/>
    <w:rsid w:val="008D5126"/>
    <w:rsid w:val="008D5177"/>
    <w:rsid w:val="008D55A6"/>
    <w:rsid w:val="008D5A90"/>
    <w:rsid w:val="008D5F2D"/>
    <w:rsid w:val="008D6184"/>
    <w:rsid w:val="008D64E2"/>
    <w:rsid w:val="008D6939"/>
    <w:rsid w:val="008D69AD"/>
    <w:rsid w:val="008D6A47"/>
    <w:rsid w:val="008D6D64"/>
    <w:rsid w:val="008D6EA6"/>
    <w:rsid w:val="008D6F8A"/>
    <w:rsid w:val="008D75D6"/>
    <w:rsid w:val="008E015F"/>
    <w:rsid w:val="008E04B7"/>
    <w:rsid w:val="008E072D"/>
    <w:rsid w:val="008E0D2D"/>
    <w:rsid w:val="008E0EE6"/>
    <w:rsid w:val="008E1558"/>
    <w:rsid w:val="008E1730"/>
    <w:rsid w:val="008E175C"/>
    <w:rsid w:val="008E1876"/>
    <w:rsid w:val="008E18F8"/>
    <w:rsid w:val="008E1A26"/>
    <w:rsid w:val="008E23C5"/>
    <w:rsid w:val="008E25F9"/>
    <w:rsid w:val="008E26C1"/>
    <w:rsid w:val="008E277C"/>
    <w:rsid w:val="008E2B1B"/>
    <w:rsid w:val="008E2CA9"/>
    <w:rsid w:val="008E3032"/>
    <w:rsid w:val="008E3387"/>
    <w:rsid w:val="008E391E"/>
    <w:rsid w:val="008E3CEB"/>
    <w:rsid w:val="008E3D4D"/>
    <w:rsid w:val="008E40A4"/>
    <w:rsid w:val="008E4887"/>
    <w:rsid w:val="008E4F01"/>
    <w:rsid w:val="008E5150"/>
    <w:rsid w:val="008E5211"/>
    <w:rsid w:val="008E5B60"/>
    <w:rsid w:val="008E5D06"/>
    <w:rsid w:val="008E6332"/>
    <w:rsid w:val="008E6806"/>
    <w:rsid w:val="008E6844"/>
    <w:rsid w:val="008E6A3E"/>
    <w:rsid w:val="008E6C61"/>
    <w:rsid w:val="008E76BC"/>
    <w:rsid w:val="008E77EF"/>
    <w:rsid w:val="008E7A08"/>
    <w:rsid w:val="008E7FBD"/>
    <w:rsid w:val="008F0A5B"/>
    <w:rsid w:val="008F0C84"/>
    <w:rsid w:val="008F0D6D"/>
    <w:rsid w:val="008F0E76"/>
    <w:rsid w:val="008F0F1B"/>
    <w:rsid w:val="008F12BB"/>
    <w:rsid w:val="008F1303"/>
    <w:rsid w:val="008F1719"/>
    <w:rsid w:val="008F19D6"/>
    <w:rsid w:val="008F2205"/>
    <w:rsid w:val="008F2490"/>
    <w:rsid w:val="008F2659"/>
    <w:rsid w:val="008F2C62"/>
    <w:rsid w:val="008F3292"/>
    <w:rsid w:val="008F39AD"/>
    <w:rsid w:val="008F3CB0"/>
    <w:rsid w:val="008F3DEF"/>
    <w:rsid w:val="008F3E08"/>
    <w:rsid w:val="008F3FF7"/>
    <w:rsid w:val="008F4705"/>
    <w:rsid w:val="008F4C52"/>
    <w:rsid w:val="008F4C6B"/>
    <w:rsid w:val="008F4CF8"/>
    <w:rsid w:val="008F4DBE"/>
    <w:rsid w:val="008F4F06"/>
    <w:rsid w:val="008F4FAC"/>
    <w:rsid w:val="008F51A9"/>
    <w:rsid w:val="008F5340"/>
    <w:rsid w:val="008F5401"/>
    <w:rsid w:val="008F5634"/>
    <w:rsid w:val="008F5A7C"/>
    <w:rsid w:val="008F5B8C"/>
    <w:rsid w:val="008F6057"/>
    <w:rsid w:val="008F6373"/>
    <w:rsid w:val="008F665A"/>
    <w:rsid w:val="008F669C"/>
    <w:rsid w:val="008F6727"/>
    <w:rsid w:val="008F695B"/>
    <w:rsid w:val="008F719F"/>
    <w:rsid w:val="008F7612"/>
    <w:rsid w:val="008F7DCC"/>
    <w:rsid w:val="008F7E0A"/>
    <w:rsid w:val="00900262"/>
    <w:rsid w:val="0090034C"/>
    <w:rsid w:val="0090063E"/>
    <w:rsid w:val="0090078E"/>
    <w:rsid w:val="00900943"/>
    <w:rsid w:val="00901682"/>
    <w:rsid w:val="00901845"/>
    <w:rsid w:val="00901CD9"/>
    <w:rsid w:val="00901DC6"/>
    <w:rsid w:val="00901E3F"/>
    <w:rsid w:val="00901F73"/>
    <w:rsid w:val="00901FC8"/>
    <w:rsid w:val="00902170"/>
    <w:rsid w:val="009021C6"/>
    <w:rsid w:val="0090224B"/>
    <w:rsid w:val="00902330"/>
    <w:rsid w:val="0090256A"/>
    <w:rsid w:val="0090286D"/>
    <w:rsid w:val="00902CDE"/>
    <w:rsid w:val="00903026"/>
    <w:rsid w:val="00903212"/>
    <w:rsid w:val="00903221"/>
    <w:rsid w:val="00903372"/>
    <w:rsid w:val="00903D54"/>
    <w:rsid w:val="00903F10"/>
    <w:rsid w:val="009044A2"/>
    <w:rsid w:val="00904AAD"/>
    <w:rsid w:val="00904D3C"/>
    <w:rsid w:val="0090521B"/>
    <w:rsid w:val="00905269"/>
    <w:rsid w:val="009053A3"/>
    <w:rsid w:val="009053BD"/>
    <w:rsid w:val="00905BAB"/>
    <w:rsid w:val="00905BF2"/>
    <w:rsid w:val="00906169"/>
    <w:rsid w:val="0090655B"/>
    <w:rsid w:val="0090662D"/>
    <w:rsid w:val="009068A3"/>
    <w:rsid w:val="00906B56"/>
    <w:rsid w:val="00906F35"/>
    <w:rsid w:val="00906FB9"/>
    <w:rsid w:val="00907311"/>
    <w:rsid w:val="00907717"/>
    <w:rsid w:val="00907ACD"/>
    <w:rsid w:val="00907B55"/>
    <w:rsid w:val="00910091"/>
    <w:rsid w:val="00910810"/>
    <w:rsid w:val="00910CF1"/>
    <w:rsid w:val="00911081"/>
    <w:rsid w:val="00911563"/>
    <w:rsid w:val="009115A2"/>
    <w:rsid w:val="009117DD"/>
    <w:rsid w:val="00911878"/>
    <w:rsid w:val="00911AEA"/>
    <w:rsid w:val="00911CAE"/>
    <w:rsid w:val="00911D07"/>
    <w:rsid w:val="00912128"/>
    <w:rsid w:val="00912321"/>
    <w:rsid w:val="0091254C"/>
    <w:rsid w:val="00912981"/>
    <w:rsid w:val="009129EB"/>
    <w:rsid w:val="00912D97"/>
    <w:rsid w:val="00912E84"/>
    <w:rsid w:val="0091311C"/>
    <w:rsid w:val="009133FD"/>
    <w:rsid w:val="0091378C"/>
    <w:rsid w:val="00913971"/>
    <w:rsid w:val="00913CF9"/>
    <w:rsid w:val="0091443A"/>
    <w:rsid w:val="009149C1"/>
    <w:rsid w:val="00914BDC"/>
    <w:rsid w:val="00914CF5"/>
    <w:rsid w:val="00914ED3"/>
    <w:rsid w:val="00915123"/>
    <w:rsid w:val="00915196"/>
    <w:rsid w:val="00915426"/>
    <w:rsid w:val="009156D9"/>
    <w:rsid w:val="00915760"/>
    <w:rsid w:val="00915CA7"/>
    <w:rsid w:val="00915E5F"/>
    <w:rsid w:val="00915E93"/>
    <w:rsid w:val="009160A0"/>
    <w:rsid w:val="00916639"/>
    <w:rsid w:val="00916950"/>
    <w:rsid w:val="00916985"/>
    <w:rsid w:val="00916A07"/>
    <w:rsid w:val="00916EEF"/>
    <w:rsid w:val="009171A3"/>
    <w:rsid w:val="009171F7"/>
    <w:rsid w:val="009175C4"/>
    <w:rsid w:val="00917648"/>
    <w:rsid w:val="0091789F"/>
    <w:rsid w:val="00917A76"/>
    <w:rsid w:val="00917BE8"/>
    <w:rsid w:val="00917D80"/>
    <w:rsid w:val="0092019D"/>
    <w:rsid w:val="009206E5"/>
    <w:rsid w:val="00920A0A"/>
    <w:rsid w:val="00920BAB"/>
    <w:rsid w:val="00921598"/>
    <w:rsid w:val="0092198A"/>
    <w:rsid w:val="00921CB2"/>
    <w:rsid w:val="00921E4D"/>
    <w:rsid w:val="00922325"/>
    <w:rsid w:val="0092237D"/>
    <w:rsid w:val="0092239B"/>
    <w:rsid w:val="0092265B"/>
    <w:rsid w:val="0092282E"/>
    <w:rsid w:val="009228EF"/>
    <w:rsid w:val="00922A0F"/>
    <w:rsid w:val="00922F5B"/>
    <w:rsid w:val="00923011"/>
    <w:rsid w:val="009230B2"/>
    <w:rsid w:val="0092312B"/>
    <w:rsid w:val="0092317A"/>
    <w:rsid w:val="0092360A"/>
    <w:rsid w:val="009239F2"/>
    <w:rsid w:val="00923A93"/>
    <w:rsid w:val="00924054"/>
    <w:rsid w:val="0092438E"/>
    <w:rsid w:val="009243B1"/>
    <w:rsid w:val="009245F2"/>
    <w:rsid w:val="00924757"/>
    <w:rsid w:val="009247EC"/>
    <w:rsid w:val="00925039"/>
    <w:rsid w:val="00925042"/>
    <w:rsid w:val="00925710"/>
    <w:rsid w:val="0092584E"/>
    <w:rsid w:val="00925A23"/>
    <w:rsid w:val="00925CF8"/>
    <w:rsid w:val="00925E27"/>
    <w:rsid w:val="00925E8B"/>
    <w:rsid w:val="00926369"/>
    <w:rsid w:val="009263AF"/>
    <w:rsid w:val="009265AE"/>
    <w:rsid w:val="0092681F"/>
    <w:rsid w:val="009269F7"/>
    <w:rsid w:val="00926DEF"/>
    <w:rsid w:val="00926F42"/>
    <w:rsid w:val="009276F3"/>
    <w:rsid w:val="0092785A"/>
    <w:rsid w:val="00927A65"/>
    <w:rsid w:val="0093008B"/>
    <w:rsid w:val="0093029D"/>
    <w:rsid w:val="009303E9"/>
    <w:rsid w:val="009309D4"/>
    <w:rsid w:val="00930D85"/>
    <w:rsid w:val="00930F6C"/>
    <w:rsid w:val="00931329"/>
    <w:rsid w:val="0093187A"/>
    <w:rsid w:val="00931A10"/>
    <w:rsid w:val="00931A87"/>
    <w:rsid w:val="00931E4F"/>
    <w:rsid w:val="00931F31"/>
    <w:rsid w:val="009320E8"/>
    <w:rsid w:val="00932320"/>
    <w:rsid w:val="00932746"/>
    <w:rsid w:val="009329F9"/>
    <w:rsid w:val="00932BC2"/>
    <w:rsid w:val="00932C9A"/>
    <w:rsid w:val="00932FC2"/>
    <w:rsid w:val="00933133"/>
    <w:rsid w:val="0093345A"/>
    <w:rsid w:val="009336D4"/>
    <w:rsid w:val="009336E4"/>
    <w:rsid w:val="009338C2"/>
    <w:rsid w:val="009338FF"/>
    <w:rsid w:val="00933A54"/>
    <w:rsid w:val="00933DC8"/>
    <w:rsid w:val="00934101"/>
    <w:rsid w:val="00934515"/>
    <w:rsid w:val="00934D6A"/>
    <w:rsid w:val="00935104"/>
    <w:rsid w:val="00935178"/>
    <w:rsid w:val="009355D7"/>
    <w:rsid w:val="009356D4"/>
    <w:rsid w:val="00935950"/>
    <w:rsid w:val="00935C34"/>
    <w:rsid w:val="00935C8A"/>
    <w:rsid w:val="009364DE"/>
    <w:rsid w:val="00936682"/>
    <w:rsid w:val="00936BAE"/>
    <w:rsid w:val="00936C0C"/>
    <w:rsid w:val="009373FB"/>
    <w:rsid w:val="009378B1"/>
    <w:rsid w:val="00937BA6"/>
    <w:rsid w:val="0094000B"/>
    <w:rsid w:val="00940012"/>
    <w:rsid w:val="0094013D"/>
    <w:rsid w:val="009405CD"/>
    <w:rsid w:val="00940864"/>
    <w:rsid w:val="00940877"/>
    <w:rsid w:val="00940B0E"/>
    <w:rsid w:val="00940B25"/>
    <w:rsid w:val="00941391"/>
    <w:rsid w:val="00941B73"/>
    <w:rsid w:val="00941E66"/>
    <w:rsid w:val="00941EDD"/>
    <w:rsid w:val="00942A02"/>
    <w:rsid w:val="00943A20"/>
    <w:rsid w:val="00943A36"/>
    <w:rsid w:val="00943C11"/>
    <w:rsid w:val="00943D49"/>
    <w:rsid w:val="00944175"/>
    <w:rsid w:val="009444F0"/>
    <w:rsid w:val="00944617"/>
    <w:rsid w:val="00944D24"/>
    <w:rsid w:val="00945092"/>
    <w:rsid w:val="00945232"/>
    <w:rsid w:val="0094528F"/>
    <w:rsid w:val="0094532F"/>
    <w:rsid w:val="00945646"/>
    <w:rsid w:val="00945915"/>
    <w:rsid w:val="0094594B"/>
    <w:rsid w:val="00945B63"/>
    <w:rsid w:val="00945CCC"/>
    <w:rsid w:val="009469F4"/>
    <w:rsid w:val="00946B84"/>
    <w:rsid w:val="00946CC8"/>
    <w:rsid w:val="00947683"/>
    <w:rsid w:val="009479FC"/>
    <w:rsid w:val="00947ED3"/>
    <w:rsid w:val="0095062B"/>
    <w:rsid w:val="00950D47"/>
    <w:rsid w:val="0095134F"/>
    <w:rsid w:val="009514B6"/>
    <w:rsid w:val="009516A9"/>
    <w:rsid w:val="0095187F"/>
    <w:rsid w:val="0095208C"/>
    <w:rsid w:val="009523F1"/>
    <w:rsid w:val="0095251A"/>
    <w:rsid w:val="009526B6"/>
    <w:rsid w:val="00952BF7"/>
    <w:rsid w:val="00952DB7"/>
    <w:rsid w:val="00952E01"/>
    <w:rsid w:val="00952FBB"/>
    <w:rsid w:val="009531D2"/>
    <w:rsid w:val="0095381E"/>
    <w:rsid w:val="00953899"/>
    <w:rsid w:val="00953BF5"/>
    <w:rsid w:val="00953CF5"/>
    <w:rsid w:val="00953E2D"/>
    <w:rsid w:val="00953F26"/>
    <w:rsid w:val="00954357"/>
    <w:rsid w:val="009543BB"/>
    <w:rsid w:val="0095459E"/>
    <w:rsid w:val="009545FE"/>
    <w:rsid w:val="009548E4"/>
    <w:rsid w:val="009548E9"/>
    <w:rsid w:val="00954A0F"/>
    <w:rsid w:val="00954DFD"/>
    <w:rsid w:val="00954F62"/>
    <w:rsid w:val="00955380"/>
    <w:rsid w:val="00955432"/>
    <w:rsid w:val="009556EB"/>
    <w:rsid w:val="0095574B"/>
    <w:rsid w:val="00955C8C"/>
    <w:rsid w:val="0095636F"/>
    <w:rsid w:val="00956581"/>
    <w:rsid w:val="00956845"/>
    <w:rsid w:val="009570CE"/>
    <w:rsid w:val="009575F1"/>
    <w:rsid w:val="00957B65"/>
    <w:rsid w:val="00957C7E"/>
    <w:rsid w:val="00957D99"/>
    <w:rsid w:val="009602F6"/>
    <w:rsid w:val="00960307"/>
    <w:rsid w:val="0096039F"/>
    <w:rsid w:val="009605BB"/>
    <w:rsid w:val="0096079B"/>
    <w:rsid w:val="009608E0"/>
    <w:rsid w:val="0096097E"/>
    <w:rsid w:val="00960A58"/>
    <w:rsid w:val="00960DD3"/>
    <w:rsid w:val="00960F47"/>
    <w:rsid w:val="009611FD"/>
    <w:rsid w:val="00961384"/>
    <w:rsid w:val="009613F4"/>
    <w:rsid w:val="0096149A"/>
    <w:rsid w:val="0096160B"/>
    <w:rsid w:val="00961B91"/>
    <w:rsid w:val="00961C53"/>
    <w:rsid w:val="00962197"/>
    <w:rsid w:val="00962325"/>
    <w:rsid w:val="009631F7"/>
    <w:rsid w:val="0096329A"/>
    <w:rsid w:val="0096334B"/>
    <w:rsid w:val="0096344F"/>
    <w:rsid w:val="009635A5"/>
    <w:rsid w:val="00963823"/>
    <w:rsid w:val="00963A89"/>
    <w:rsid w:val="00964342"/>
    <w:rsid w:val="0096465D"/>
    <w:rsid w:val="00964664"/>
    <w:rsid w:val="00964BD5"/>
    <w:rsid w:val="00964F09"/>
    <w:rsid w:val="00965274"/>
    <w:rsid w:val="009652DF"/>
    <w:rsid w:val="009657A6"/>
    <w:rsid w:val="00965994"/>
    <w:rsid w:val="00965CE1"/>
    <w:rsid w:val="00966620"/>
    <w:rsid w:val="00966893"/>
    <w:rsid w:val="00966B92"/>
    <w:rsid w:val="00966E6A"/>
    <w:rsid w:val="00966F18"/>
    <w:rsid w:val="00966F68"/>
    <w:rsid w:val="00967285"/>
    <w:rsid w:val="00967582"/>
    <w:rsid w:val="00967968"/>
    <w:rsid w:val="00967B8A"/>
    <w:rsid w:val="00967BA7"/>
    <w:rsid w:val="0097063D"/>
    <w:rsid w:val="00970695"/>
    <w:rsid w:val="009707A0"/>
    <w:rsid w:val="009709FD"/>
    <w:rsid w:val="00970A60"/>
    <w:rsid w:val="00970C4B"/>
    <w:rsid w:val="00971855"/>
    <w:rsid w:val="009719F4"/>
    <w:rsid w:val="00971AAA"/>
    <w:rsid w:val="00971C7A"/>
    <w:rsid w:val="009723B9"/>
    <w:rsid w:val="0097261A"/>
    <w:rsid w:val="00972967"/>
    <w:rsid w:val="00972A4C"/>
    <w:rsid w:val="00972DFE"/>
    <w:rsid w:val="00973146"/>
    <w:rsid w:val="009731C0"/>
    <w:rsid w:val="009731D2"/>
    <w:rsid w:val="009731D9"/>
    <w:rsid w:val="009735E1"/>
    <w:rsid w:val="0097375C"/>
    <w:rsid w:val="00973AB8"/>
    <w:rsid w:val="00973E41"/>
    <w:rsid w:val="009742B5"/>
    <w:rsid w:val="009743F3"/>
    <w:rsid w:val="00974710"/>
    <w:rsid w:val="009747FE"/>
    <w:rsid w:val="0097483A"/>
    <w:rsid w:val="0097498A"/>
    <w:rsid w:val="009749E3"/>
    <w:rsid w:val="00974AA9"/>
    <w:rsid w:val="00974C1F"/>
    <w:rsid w:val="00975113"/>
    <w:rsid w:val="00975B84"/>
    <w:rsid w:val="00975C53"/>
    <w:rsid w:val="00975DF3"/>
    <w:rsid w:val="00975F58"/>
    <w:rsid w:val="009766A2"/>
    <w:rsid w:val="00976D99"/>
    <w:rsid w:val="00976DC8"/>
    <w:rsid w:val="00976E30"/>
    <w:rsid w:val="00977074"/>
    <w:rsid w:val="00977203"/>
    <w:rsid w:val="009772C1"/>
    <w:rsid w:val="00977869"/>
    <w:rsid w:val="00977A4F"/>
    <w:rsid w:val="00977A65"/>
    <w:rsid w:val="00977CCD"/>
    <w:rsid w:val="00980013"/>
    <w:rsid w:val="00980174"/>
    <w:rsid w:val="00980277"/>
    <w:rsid w:val="00980363"/>
    <w:rsid w:val="00980576"/>
    <w:rsid w:val="00980B06"/>
    <w:rsid w:val="00980B22"/>
    <w:rsid w:val="00981046"/>
    <w:rsid w:val="00981056"/>
    <w:rsid w:val="009811F6"/>
    <w:rsid w:val="0098132A"/>
    <w:rsid w:val="00981413"/>
    <w:rsid w:val="00981A7B"/>
    <w:rsid w:val="00981B0D"/>
    <w:rsid w:val="00981E02"/>
    <w:rsid w:val="00981E93"/>
    <w:rsid w:val="00981F62"/>
    <w:rsid w:val="0098228A"/>
    <w:rsid w:val="0098243A"/>
    <w:rsid w:val="00982519"/>
    <w:rsid w:val="00982860"/>
    <w:rsid w:val="00982C8C"/>
    <w:rsid w:val="00982CFA"/>
    <w:rsid w:val="009831D9"/>
    <w:rsid w:val="009834A4"/>
    <w:rsid w:val="00983953"/>
    <w:rsid w:val="00983975"/>
    <w:rsid w:val="009839EA"/>
    <w:rsid w:val="00983CE6"/>
    <w:rsid w:val="00984333"/>
    <w:rsid w:val="00984513"/>
    <w:rsid w:val="00984ADF"/>
    <w:rsid w:val="00984AE9"/>
    <w:rsid w:val="00984E1E"/>
    <w:rsid w:val="00984E89"/>
    <w:rsid w:val="00984EF4"/>
    <w:rsid w:val="00985935"/>
    <w:rsid w:val="00985B48"/>
    <w:rsid w:val="00986057"/>
    <w:rsid w:val="009861F5"/>
    <w:rsid w:val="00986259"/>
    <w:rsid w:val="009865FC"/>
    <w:rsid w:val="00986863"/>
    <w:rsid w:val="00986A38"/>
    <w:rsid w:val="00986C6C"/>
    <w:rsid w:val="009870C8"/>
    <w:rsid w:val="009873B3"/>
    <w:rsid w:val="009875B6"/>
    <w:rsid w:val="00987800"/>
    <w:rsid w:val="00987BF9"/>
    <w:rsid w:val="00987C43"/>
    <w:rsid w:val="00990029"/>
    <w:rsid w:val="00990585"/>
    <w:rsid w:val="00990B0D"/>
    <w:rsid w:val="00990B70"/>
    <w:rsid w:val="00990D7D"/>
    <w:rsid w:val="00991036"/>
    <w:rsid w:val="0099112E"/>
    <w:rsid w:val="009911A7"/>
    <w:rsid w:val="00991286"/>
    <w:rsid w:val="009913B9"/>
    <w:rsid w:val="009918D5"/>
    <w:rsid w:val="00991907"/>
    <w:rsid w:val="00991998"/>
    <w:rsid w:val="009919B9"/>
    <w:rsid w:val="00991E0C"/>
    <w:rsid w:val="009920C9"/>
    <w:rsid w:val="00992142"/>
    <w:rsid w:val="00992386"/>
    <w:rsid w:val="009923C7"/>
    <w:rsid w:val="00992766"/>
    <w:rsid w:val="00992E6F"/>
    <w:rsid w:val="00993CA5"/>
    <w:rsid w:val="00993CEF"/>
    <w:rsid w:val="00994003"/>
    <w:rsid w:val="00994094"/>
    <w:rsid w:val="009940A8"/>
    <w:rsid w:val="0099420E"/>
    <w:rsid w:val="00994559"/>
    <w:rsid w:val="00994575"/>
    <w:rsid w:val="00994B0C"/>
    <w:rsid w:val="00994D3E"/>
    <w:rsid w:val="009950F2"/>
    <w:rsid w:val="00995208"/>
    <w:rsid w:val="009954EE"/>
    <w:rsid w:val="009956DE"/>
    <w:rsid w:val="009956FD"/>
    <w:rsid w:val="00995853"/>
    <w:rsid w:val="00995873"/>
    <w:rsid w:val="00995D9B"/>
    <w:rsid w:val="00995DC4"/>
    <w:rsid w:val="00996581"/>
    <w:rsid w:val="009965A8"/>
    <w:rsid w:val="0099670E"/>
    <w:rsid w:val="00996999"/>
    <w:rsid w:val="00996A09"/>
    <w:rsid w:val="00996F60"/>
    <w:rsid w:val="00997898"/>
    <w:rsid w:val="00997B37"/>
    <w:rsid w:val="009A0328"/>
    <w:rsid w:val="009A039F"/>
    <w:rsid w:val="009A0409"/>
    <w:rsid w:val="009A0596"/>
    <w:rsid w:val="009A07CF"/>
    <w:rsid w:val="009A07D4"/>
    <w:rsid w:val="009A0CD3"/>
    <w:rsid w:val="009A0EED"/>
    <w:rsid w:val="009A157D"/>
    <w:rsid w:val="009A1786"/>
    <w:rsid w:val="009A1CB3"/>
    <w:rsid w:val="009A1CF1"/>
    <w:rsid w:val="009A1E12"/>
    <w:rsid w:val="009A21A9"/>
    <w:rsid w:val="009A232E"/>
    <w:rsid w:val="009A2515"/>
    <w:rsid w:val="009A2552"/>
    <w:rsid w:val="009A2564"/>
    <w:rsid w:val="009A2A60"/>
    <w:rsid w:val="009A2A65"/>
    <w:rsid w:val="009A2BBF"/>
    <w:rsid w:val="009A2C0B"/>
    <w:rsid w:val="009A2D18"/>
    <w:rsid w:val="009A3273"/>
    <w:rsid w:val="009A32AE"/>
    <w:rsid w:val="009A3548"/>
    <w:rsid w:val="009A408B"/>
    <w:rsid w:val="009A42DF"/>
    <w:rsid w:val="009A439F"/>
    <w:rsid w:val="009A4478"/>
    <w:rsid w:val="009A4A99"/>
    <w:rsid w:val="009A4B0C"/>
    <w:rsid w:val="009A54F5"/>
    <w:rsid w:val="009A56A1"/>
    <w:rsid w:val="009A5883"/>
    <w:rsid w:val="009A5B02"/>
    <w:rsid w:val="009A5C3A"/>
    <w:rsid w:val="009A6C9A"/>
    <w:rsid w:val="009A7306"/>
    <w:rsid w:val="009A74FD"/>
    <w:rsid w:val="009A7615"/>
    <w:rsid w:val="009A770D"/>
    <w:rsid w:val="009A7A9E"/>
    <w:rsid w:val="009A7D94"/>
    <w:rsid w:val="009A7E4A"/>
    <w:rsid w:val="009B0266"/>
    <w:rsid w:val="009B0548"/>
    <w:rsid w:val="009B13C8"/>
    <w:rsid w:val="009B13F8"/>
    <w:rsid w:val="009B1626"/>
    <w:rsid w:val="009B185C"/>
    <w:rsid w:val="009B1AB5"/>
    <w:rsid w:val="009B1E3D"/>
    <w:rsid w:val="009B1FB5"/>
    <w:rsid w:val="009B2144"/>
    <w:rsid w:val="009B27F0"/>
    <w:rsid w:val="009B2ACC"/>
    <w:rsid w:val="009B2DA3"/>
    <w:rsid w:val="009B3025"/>
    <w:rsid w:val="009B3078"/>
    <w:rsid w:val="009B3295"/>
    <w:rsid w:val="009B36EA"/>
    <w:rsid w:val="009B3C1C"/>
    <w:rsid w:val="009B3DAC"/>
    <w:rsid w:val="009B43B1"/>
    <w:rsid w:val="009B43D4"/>
    <w:rsid w:val="009B5131"/>
    <w:rsid w:val="009B52C5"/>
    <w:rsid w:val="009B52FE"/>
    <w:rsid w:val="009B550D"/>
    <w:rsid w:val="009B5DE2"/>
    <w:rsid w:val="009B61A3"/>
    <w:rsid w:val="009B65AE"/>
    <w:rsid w:val="009B67D9"/>
    <w:rsid w:val="009B6832"/>
    <w:rsid w:val="009B6B54"/>
    <w:rsid w:val="009B6C14"/>
    <w:rsid w:val="009B77D1"/>
    <w:rsid w:val="009B7AE4"/>
    <w:rsid w:val="009B7E1D"/>
    <w:rsid w:val="009C0365"/>
    <w:rsid w:val="009C0633"/>
    <w:rsid w:val="009C0737"/>
    <w:rsid w:val="009C0827"/>
    <w:rsid w:val="009C0958"/>
    <w:rsid w:val="009C0C00"/>
    <w:rsid w:val="009C16A5"/>
    <w:rsid w:val="009C19DD"/>
    <w:rsid w:val="009C2046"/>
    <w:rsid w:val="009C2208"/>
    <w:rsid w:val="009C23D2"/>
    <w:rsid w:val="009C30EF"/>
    <w:rsid w:val="009C375A"/>
    <w:rsid w:val="009C38CB"/>
    <w:rsid w:val="009C3B8D"/>
    <w:rsid w:val="009C3C2A"/>
    <w:rsid w:val="009C40DC"/>
    <w:rsid w:val="009C486B"/>
    <w:rsid w:val="009C4B69"/>
    <w:rsid w:val="009C4BD5"/>
    <w:rsid w:val="009C4C98"/>
    <w:rsid w:val="009C4CDB"/>
    <w:rsid w:val="009C4CF6"/>
    <w:rsid w:val="009C4DBA"/>
    <w:rsid w:val="009C5158"/>
    <w:rsid w:val="009C59B1"/>
    <w:rsid w:val="009C5B1C"/>
    <w:rsid w:val="009C5DDD"/>
    <w:rsid w:val="009C6162"/>
    <w:rsid w:val="009C656C"/>
    <w:rsid w:val="009C6601"/>
    <w:rsid w:val="009C699A"/>
    <w:rsid w:val="009C6CB7"/>
    <w:rsid w:val="009C7237"/>
    <w:rsid w:val="009C7688"/>
    <w:rsid w:val="009C7832"/>
    <w:rsid w:val="009D0858"/>
    <w:rsid w:val="009D09C3"/>
    <w:rsid w:val="009D0A9F"/>
    <w:rsid w:val="009D0FC2"/>
    <w:rsid w:val="009D103A"/>
    <w:rsid w:val="009D13F0"/>
    <w:rsid w:val="009D14A7"/>
    <w:rsid w:val="009D1A70"/>
    <w:rsid w:val="009D1D72"/>
    <w:rsid w:val="009D1DAF"/>
    <w:rsid w:val="009D1F88"/>
    <w:rsid w:val="009D2308"/>
    <w:rsid w:val="009D23FC"/>
    <w:rsid w:val="009D2667"/>
    <w:rsid w:val="009D26CB"/>
    <w:rsid w:val="009D2A55"/>
    <w:rsid w:val="009D2E31"/>
    <w:rsid w:val="009D322F"/>
    <w:rsid w:val="009D3540"/>
    <w:rsid w:val="009D35EB"/>
    <w:rsid w:val="009D3680"/>
    <w:rsid w:val="009D37B4"/>
    <w:rsid w:val="009D3A64"/>
    <w:rsid w:val="009D3B60"/>
    <w:rsid w:val="009D460D"/>
    <w:rsid w:val="009D4679"/>
    <w:rsid w:val="009D4744"/>
    <w:rsid w:val="009D4E61"/>
    <w:rsid w:val="009D4F65"/>
    <w:rsid w:val="009D53EE"/>
    <w:rsid w:val="009D55EE"/>
    <w:rsid w:val="009D5758"/>
    <w:rsid w:val="009D5764"/>
    <w:rsid w:val="009D6F82"/>
    <w:rsid w:val="009D704B"/>
    <w:rsid w:val="009D7092"/>
    <w:rsid w:val="009D71E5"/>
    <w:rsid w:val="009D7830"/>
    <w:rsid w:val="009D797A"/>
    <w:rsid w:val="009D7A0A"/>
    <w:rsid w:val="009E02B5"/>
    <w:rsid w:val="009E0488"/>
    <w:rsid w:val="009E04AD"/>
    <w:rsid w:val="009E05E4"/>
    <w:rsid w:val="009E0907"/>
    <w:rsid w:val="009E0BBE"/>
    <w:rsid w:val="009E0C9A"/>
    <w:rsid w:val="009E0D2A"/>
    <w:rsid w:val="009E17FE"/>
    <w:rsid w:val="009E1A22"/>
    <w:rsid w:val="009E1BCC"/>
    <w:rsid w:val="009E1CA9"/>
    <w:rsid w:val="009E1D91"/>
    <w:rsid w:val="009E1F2A"/>
    <w:rsid w:val="009E2028"/>
    <w:rsid w:val="009E2065"/>
    <w:rsid w:val="009E23E8"/>
    <w:rsid w:val="009E2821"/>
    <w:rsid w:val="009E2E74"/>
    <w:rsid w:val="009E2F78"/>
    <w:rsid w:val="009E34B0"/>
    <w:rsid w:val="009E3548"/>
    <w:rsid w:val="009E3706"/>
    <w:rsid w:val="009E39AC"/>
    <w:rsid w:val="009E3A44"/>
    <w:rsid w:val="009E3CAF"/>
    <w:rsid w:val="009E40B0"/>
    <w:rsid w:val="009E411C"/>
    <w:rsid w:val="009E4520"/>
    <w:rsid w:val="009E4758"/>
    <w:rsid w:val="009E4D62"/>
    <w:rsid w:val="009E4F1C"/>
    <w:rsid w:val="009E5681"/>
    <w:rsid w:val="009E570A"/>
    <w:rsid w:val="009E5934"/>
    <w:rsid w:val="009E5B01"/>
    <w:rsid w:val="009E5BB3"/>
    <w:rsid w:val="009E5D49"/>
    <w:rsid w:val="009E5E26"/>
    <w:rsid w:val="009E5E61"/>
    <w:rsid w:val="009E5EF2"/>
    <w:rsid w:val="009E606E"/>
    <w:rsid w:val="009E61E8"/>
    <w:rsid w:val="009E625E"/>
    <w:rsid w:val="009E661B"/>
    <w:rsid w:val="009E6F57"/>
    <w:rsid w:val="009E73C0"/>
    <w:rsid w:val="009E75CF"/>
    <w:rsid w:val="009E75FF"/>
    <w:rsid w:val="009E7678"/>
    <w:rsid w:val="009E782A"/>
    <w:rsid w:val="009E7CF3"/>
    <w:rsid w:val="009F0678"/>
    <w:rsid w:val="009F06E3"/>
    <w:rsid w:val="009F0889"/>
    <w:rsid w:val="009F0B73"/>
    <w:rsid w:val="009F0C40"/>
    <w:rsid w:val="009F12D0"/>
    <w:rsid w:val="009F1C03"/>
    <w:rsid w:val="009F2004"/>
    <w:rsid w:val="009F2111"/>
    <w:rsid w:val="009F21FC"/>
    <w:rsid w:val="009F2350"/>
    <w:rsid w:val="009F235C"/>
    <w:rsid w:val="009F2376"/>
    <w:rsid w:val="009F25A1"/>
    <w:rsid w:val="009F2944"/>
    <w:rsid w:val="009F2A86"/>
    <w:rsid w:val="009F2C6D"/>
    <w:rsid w:val="009F2DBE"/>
    <w:rsid w:val="009F2DE5"/>
    <w:rsid w:val="009F31A0"/>
    <w:rsid w:val="009F34CE"/>
    <w:rsid w:val="009F3660"/>
    <w:rsid w:val="009F37C2"/>
    <w:rsid w:val="009F39B7"/>
    <w:rsid w:val="009F3CFA"/>
    <w:rsid w:val="009F3EE8"/>
    <w:rsid w:val="009F42AC"/>
    <w:rsid w:val="009F452F"/>
    <w:rsid w:val="009F47D4"/>
    <w:rsid w:val="009F4970"/>
    <w:rsid w:val="009F5128"/>
    <w:rsid w:val="009F5433"/>
    <w:rsid w:val="009F5737"/>
    <w:rsid w:val="009F5A40"/>
    <w:rsid w:val="009F5AEF"/>
    <w:rsid w:val="009F636C"/>
    <w:rsid w:val="009F64E0"/>
    <w:rsid w:val="009F666E"/>
    <w:rsid w:val="009F70F3"/>
    <w:rsid w:val="009F729A"/>
    <w:rsid w:val="009F77B1"/>
    <w:rsid w:val="009F79D5"/>
    <w:rsid w:val="009F7B6A"/>
    <w:rsid w:val="009F7E2F"/>
    <w:rsid w:val="009F7FEA"/>
    <w:rsid w:val="009F7FFB"/>
    <w:rsid w:val="00A000FD"/>
    <w:rsid w:val="00A00114"/>
    <w:rsid w:val="00A0027F"/>
    <w:rsid w:val="00A00601"/>
    <w:rsid w:val="00A0060F"/>
    <w:rsid w:val="00A0077F"/>
    <w:rsid w:val="00A00810"/>
    <w:rsid w:val="00A00CC8"/>
    <w:rsid w:val="00A00E85"/>
    <w:rsid w:val="00A0107D"/>
    <w:rsid w:val="00A010F0"/>
    <w:rsid w:val="00A012FF"/>
    <w:rsid w:val="00A01345"/>
    <w:rsid w:val="00A0150C"/>
    <w:rsid w:val="00A015D6"/>
    <w:rsid w:val="00A017C3"/>
    <w:rsid w:val="00A017E8"/>
    <w:rsid w:val="00A01836"/>
    <w:rsid w:val="00A01F97"/>
    <w:rsid w:val="00A02126"/>
    <w:rsid w:val="00A023E9"/>
    <w:rsid w:val="00A023FE"/>
    <w:rsid w:val="00A02E47"/>
    <w:rsid w:val="00A02E56"/>
    <w:rsid w:val="00A0315C"/>
    <w:rsid w:val="00A03296"/>
    <w:rsid w:val="00A033F8"/>
    <w:rsid w:val="00A036F0"/>
    <w:rsid w:val="00A03AFB"/>
    <w:rsid w:val="00A042EA"/>
    <w:rsid w:val="00A044BD"/>
    <w:rsid w:val="00A04600"/>
    <w:rsid w:val="00A05125"/>
    <w:rsid w:val="00A0514C"/>
    <w:rsid w:val="00A053B9"/>
    <w:rsid w:val="00A054B7"/>
    <w:rsid w:val="00A0559E"/>
    <w:rsid w:val="00A05721"/>
    <w:rsid w:val="00A0598E"/>
    <w:rsid w:val="00A0599E"/>
    <w:rsid w:val="00A05AC5"/>
    <w:rsid w:val="00A05E4E"/>
    <w:rsid w:val="00A06015"/>
    <w:rsid w:val="00A061D3"/>
    <w:rsid w:val="00A0641D"/>
    <w:rsid w:val="00A067C4"/>
    <w:rsid w:val="00A067F6"/>
    <w:rsid w:val="00A06860"/>
    <w:rsid w:val="00A06A99"/>
    <w:rsid w:val="00A06FAD"/>
    <w:rsid w:val="00A07309"/>
    <w:rsid w:val="00A0747D"/>
    <w:rsid w:val="00A0796E"/>
    <w:rsid w:val="00A07A83"/>
    <w:rsid w:val="00A10132"/>
    <w:rsid w:val="00A1016D"/>
    <w:rsid w:val="00A10209"/>
    <w:rsid w:val="00A10326"/>
    <w:rsid w:val="00A10466"/>
    <w:rsid w:val="00A107FA"/>
    <w:rsid w:val="00A10BFD"/>
    <w:rsid w:val="00A10D6F"/>
    <w:rsid w:val="00A10F4A"/>
    <w:rsid w:val="00A11027"/>
    <w:rsid w:val="00A11129"/>
    <w:rsid w:val="00A11364"/>
    <w:rsid w:val="00A1145E"/>
    <w:rsid w:val="00A114F9"/>
    <w:rsid w:val="00A11B5E"/>
    <w:rsid w:val="00A11CF9"/>
    <w:rsid w:val="00A11D9D"/>
    <w:rsid w:val="00A11FDC"/>
    <w:rsid w:val="00A12513"/>
    <w:rsid w:val="00A13281"/>
    <w:rsid w:val="00A132C7"/>
    <w:rsid w:val="00A133E8"/>
    <w:rsid w:val="00A13C8F"/>
    <w:rsid w:val="00A13F25"/>
    <w:rsid w:val="00A14216"/>
    <w:rsid w:val="00A145C3"/>
    <w:rsid w:val="00A1467B"/>
    <w:rsid w:val="00A147A1"/>
    <w:rsid w:val="00A147F4"/>
    <w:rsid w:val="00A14832"/>
    <w:rsid w:val="00A14CFE"/>
    <w:rsid w:val="00A159C4"/>
    <w:rsid w:val="00A15C51"/>
    <w:rsid w:val="00A15E30"/>
    <w:rsid w:val="00A1609B"/>
    <w:rsid w:val="00A1634A"/>
    <w:rsid w:val="00A163BD"/>
    <w:rsid w:val="00A1667D"/>
    <w:rsid w:val="00A17019"/>
    <w:rsid w:val="00A17112"/>
    <w:rsid w:val="00A17152"/>
    <w:rsid w:val="00A172B4"/>
    <w:rsid w:val="00A17680"/>
    <w:rsid w:val="00A177FA"/>
    <w:rsid w:val="00A2050C"/>
    <w:rsid w:val="00A20CD4"/>
    <w:rsid w:val="00A20D79"/>
    <w:rsid w:val="00A2100F"/>
    <w:rsid w:val="00A2106E"/>
    <w:rsid w:val="00A21152"/>
    <w:rsid w:val="00A2136E"/>
    <w:rsid w:val="00A2184B"/>
    <w:rsid w:val="00A21EE3"/>
    <w:rsid w:val="00A22059"/>
    <w:rsid w:val="00A220A8"/>
    <w:rsid w:val="00A228CB"/>
    <w:rsid w:val="00A22AB6"/>
    <w:rsid w:val="00A22AC9"/>
    <w:rsid w:val="00A22E0C"/>
    <w:rsid w:val="00A2348B"/>
    <w:rsid w:val="00A23748"/>
    <w:rsid w:val="00A23970"/>
    <w:rsid w:val="00A239F9"/>
    <w:rsid w:val="00A23D25"/>
    <w:rsid w:val="00A23D36"/>
    <w:rsid w:val="00A24027"/>
    <w:rsid w:val="00A24B7A"/>
    <w:rsid w:val="00A24B7B"/>
    <w:rsid w:val="00A24FC7"/>
    <w:rsid w:val="00A25481"/>
    <w:rsid w:val="00A259E1"/>
    <w:rsid w:val="00A25C9D"/>
    <w:rsid w:val="00A25E75"/>
    <w:rsid w:val="00A25F7E"/>
    <w:rsid w:val="00A266AB"/>
    <w:rsid w:val="00A266CD"/>
    <w:rsid w:val="00A268A9"/>
    <w:rsid w:val="00A26F24"/>
    <w:rsid w:val="00A2717C"/>
    <w:rsid w:val="00A272A3"/>
    <w:rsid w:val="00A272FF"/>
    <w:rsid w:val="00A27C9B"/>
    <w:rsid w:val="00A30765"/>
    <w:rsid w:val="00A307C3"/>
    <w:rsid w:val="00A308D5"/>
    <w:rsid w:val="00A30F3D"/>
    <w:rsid w:val="00A311D3"/>
    <w:rsid w:val="00A3144A"/>
    <w:rsid w:val="00A315D3"/>
    <w:rsid w:val="00A31C6C"/>
    <w:rsid w:val="00A320E4"/>
    <w:rsid w:val="00A32B2E"/>
    <w:rsid w:val="00A32E1F"/>
    <w:rsid w:val="00A32FE7"/>
    <w:rsid w:val="00A33685"/>
    <w:rsid w:val="00A3387A"/>
    <w:rsid w:val="00A339DC"/>
    <w:rsid w:val="00A33C75"/>
    <w:rsid w:val="00A33E8A"/>
    <w:rsid w:val="00A34423"/>
    <w:rsid w:val="00A34550"/>
    <w:rsid w:val="00A34624"/>
    <w:rsid w:val="00A348FD"/>
    <w:rsid w:val="00A34AC3"/>
    <w:rsid w:val="00A34C3D"/>
    <w:rsid w:val="00A3518A"/>
    <w:rsid w:val="00A355E1"/>
    <w:rsid w:val="00A356D4"/>
    <w:rsid w:val="00A35CD4"/>
    <w:rsid w:val="00A35EBE"/>
    <w:rsid w:val="00A35FA8"/>
    <w:rsid w:val="00A36228"/>
    <w:rsid w:val="00A36791"/>
    <w:rsid w:val="00A36817"/>
    <w:rsid w:val="00A3689D"/>
    <w:rsid w:val="00A36A64"/>
    <w:rsid w:val="00A36E6C"/>
    <w:rsid w:val="00A3714D"/>
    <w:rsid w:val="00A37265"/>
    <w:rsid w:val="00A372BC"/>
    <w:rsid w:val="00A37BE3"/>
    <w:rsid w:val="00A37DA1"/>
    <w:rsid w:val="00A40097"/>
    <w:rsid w:val="00A4017C"/>
    <w:rsid w:val="00A40303"/>
    <w:rsid w:val="00A4048C"/>
    <w:rsid w:val="00A4063D"/>
    <w:rsid w:val="00A40811"/>
    <w:rsid w:val="00A408AB"/>
    <w:rsid w:val="00A409AB"/>
    <w:rsid w:val="00A40A1F"/>
    <w:rsid w:val="00A40B13"/>
    <w:rsid w:val="00A40C77"/>
    <w:rsid w:val="00A41B48"/>
    <w:rsid w:val="00A41D20"/>
    <w:rsid w:val="00A41F9D"/>
    <w:rsid w:val="00A425F9"/>
    <w:rsid w:val="00A426FC"/>
    <w:rsid w:val="00A4283B"/>
    <w:rsid w:val="00A42A77"/>
    <w:rsid w:val="00A43529"/>
    <w:rsid w:val="00A43ADE"/>
    <w:rsid w:val="00A43CAA"/>
    <w:rsid w:val="00A43FC5"/>
    <w:rsid w:val="00A44503"/>
    <w:rsid w:val="00A452D1"/>
    <w:rsid w:val="00A45614"/>
    <w:rsid w:val="00A458C1"/>
    <w:rsid w:val="00A45911"/>
    <w:rsid w:val="00A46882"/>
    <w:rsid w:val="00A46A98"/>
    <w:rsid w:val="00A46FAF"/>
    <w:rsid w:val="00A474DB"/>
    <w:rsid w:val="00A478C0"/>
    <w:rsid w:val="00A47E86"/>
    <w:rsid w:val="00A47EF4"/>
    <w:rsid w:val="00A5015D"/>
    <w:rsid w:val="00A5021A"/>
    <w:rsid w:val="00A5028D"/>
    <w:rsid w:val="00A50815"/>
    <w:rsid w:val="00A50862"/>
    <w:rsid w:val="00A508C4"/>
    <w:rsid w:val="00A50E2A"/>
    <w:rsid w:val="00A50E51"/>
    <w:rsid w:val="00A51C5E"/>
    <w:rsid w:val="00A523A3"/>
    <w:rsid w:val="00A52788"/>
    <w:rsid w:val="00A52A5A"/>
    <w:rsid w:val="00A52B41"/>
    <w:rsid w:val="00A53605"/>
    <w:rsid w:val="00A53787"/>
    <w:rsid w:val="00A53FA3"/>
    <w:rsid w:val="00A5426F"/>
    <w:rsid w:val="00A54475"/>
    <w:rsid w:val="00A5449D"/>
    <w:rsid w:val="00A548F6"/>
    <w:rsid w:val="00A55081"/>
    <w:rsid w:val="00A5520E"/>
    <w:rsid w:val="00A55331"/>
    <w:rsid w:val="00A55A8B"/>
    <w:rsid w:val="00A55B09"/>
    <w:rsid w:val="00A55BB2"/>
    <w:rsid w:val="00A55D19"/>
    <w:rsid w:val="00A55E70"/>
    <w:rsid w:val="00A55F26"/>
    <w:rsid w:val="00A55F2F"/>
    <w:rsid w:val="00A56401"/>
    <w:rsid w:val="00A567DF"/>
    <w:rsid w:val="00A56C17"/>
    <w:rsid w:val="00A56D03"/>
    <w:rsid w:val="00A56DEE"/>
    <w:rsid w:val="00A57975"/>
    <w:rsid w:val="00A57C0E"/>
    <w:rsid w:val="00A57D97"/>
    <w:rsid w:val="00A57F01"/>
    <w:rsid w:val="00A602EC"/>
    <w:rsid w:val="00A6030C"/>
    <w:rsid w:val="00A60320"/>
    <w:rsid w:val="00A605F1"/>
    <w:rsid w:val="00A608C7"/>
    <w:rsid w:val="00A608EF"/>
    <w:rsid w:val="00A60C7E"/>
    <w:rsid w:val="00A60DF5"/>
    <w:rsid w:val="00A60E7E"/>
    <w:rsid w:val="00A60E83"/>
    <w:rsid w:val="00A61256"/>
    <w:rsid w:val="00A6196C"/>
    <w:rsid w:val="00A61B2F"/>
    <w:rsid w:val="00A61D36"/>
    <w:rsid w:val="00A61DCB"/>
    <w:rsid w:val="00A61F8B"/>
    <w:rsid w:val="00A620A5"/>
    <w:rsid w:val="00A623BA"/>
    <w:rsid w:val="00A629E0"/>
    <w:rsid w:val="00A62B25"/>
    <w:rsid w:val="00A62C8C"/>
    <w:rsid w:val="00A63553"/>
    <w:rsid w:val="00A63609"/>
    <w:rsid w:val="00A63855"/>
    <w:rsid w:val="00A6389B"/>
    <w:rsid w:val="00A63D98"/>
    <w:rsid w:val="00A6408F"/>
    <w:rsid w:val="00A640CD"/>
    <w:rsid w:val="00A64862"/>
    <w:rsid w:val="00A64F0D"/>
    <w:rsid w:val="00A64FF9"/>
    <w:rsid w:val="00A652AF"/>
    <w:rsid w:val="00A65536"/>
    <w:rsid w:val="00A65868"/>
    <w:rsid w:val="00A65AFA"/>
    <w:rsid w:val="00A65CFF"/>
    <w:rsid w:val="00A65F79"/>
    <w:rsid w:val="00A65FA3"/>
    <w:rsid w:val="00A665F8"/>
    <w:rsid w:val="00A6669E"/>
    <w:rsid w:val="00A668A8"/>
    <w:rsid w:val="00A66A4C"/>
    <w:rsid w:val="00A66AE5"/>
    <w:rsid w:val="00A671E0"/>
    <w:rsid w:val="00A67312"/>
    <w:rsid w:val="00A673FA"/>
    <w:rsid w:val="00A67545"/>
    <w:rsid w:val="00A67D57"/>
    <w:rsid w:val="00A67ED1"/>
    <w:rsid w:val="00A702BA"/>
    <w:rsid w:val="00A70471"/>
    <w:rsid w:val="00A704BD"/>
    <w:rsid w:val="00A704C3"/>
    <w:rsid w:val="00A705DB"/>
    <w:rsid w:val="00A70AC4"/>
    <w:rsid w:val="00A70B96"/>
    <w:rsid w:val="00A70D45"/>
    <w:rsid w:val="00A710A4"/>
    <w:rsid w:val="00A711E3"/>
    <w:rsid w:val="00A71867"/>
    <w:rsid w:val="00A71C95"/>
    <w:rsid w:val="00A71D18"/>
    <w:rsid w:val="00A7202F"/>
    <w:rsid w:val="00A7203D"/>
    <w:rsid w:val="00A720D1"/>
    <w:rsid w:val="00A720DA"/>
    <w:rsid w:val="00A723CA"/>
    <w:rsid w:val="00A723CE"/>
    <w:rsid w:val="00A72502"/>
    <w:rsid w:val="00A726AE"/>
    <w:rsid w:val="00A72E1E"/>
    <w:rsid w:val="00A733FE"/>
    <w:rsid w:val="00A7355D"/>
    <w:rsid w:val="00A73619"/>
    <w:rsid w:val="00A736C0"/>
    <w:rsid w:val="00A73DA1"/>
    <w:rsid w:val="00A74103"/>
    <w:rsid w:val="00A7421B"/>
    <w:rsid w:val="00A7435A"/>
    <w:rsid w:val="00A743AE"/>
    <w:rsid w:val="00A74CBA"/>
    <w:rsid w:val="00A74F95"/>
    <w:rsid w:val="00A7502F"/>
    <w:rsid w:val="00A750EA"/>
    <w:rsid w:val="00A75201"/>
    <w:rsid w:val="00A75239"/>
    <w:rsid w:val="00A75514"/>
    <w:rsid w:val="00A7551B"/>
    <w:rsid w:val="00A756A3"/>
    <w:rsid w:val="00A75848"/>
    <w:rsid w:val="00A75A03"/>
    <w:rsid w:val="00A75A1E"/>
    <w:rsid w:val="00A75BD5"/>
    <w:rsid w:val="00A76274"/>
    <w:rsid w:val="00A764E1"/>
    <w:rsid w:val="00A767E0"/>
    <w:rsid w:val="00A76F9B"/>
    <w:rsid w:val="00A777E3"/>
    <w:rsid w:val="00A779B3"/>
    <w:rsid w:val="00A77A1B"/>
    <w:rsid w:val="00A805B1"/>
    <w:rsid w:val="00A80B36"/>
    <w:rsid w:val="00A80B6F"/>
    <w:rsid w:val="00A810D0"/>
    <w:rsid w:val="00A8141C"/>
    <w:rsid w:val="00A81720"/>
    <w:rsid w:val="00A8190D"/>
    <w:rsid w:val="00A81A69"/>
    <w:rsid w:val="00A81FC9"/>
    <w:rsid w:val="00A82D48"/>
    <w:rsid w:val="00A82D73"/>
    <w:rsid w:val="00A82DED"/>
    <w:rsid w:val="00A832EE"/>
    <w:rsid w:val="00A83337"/>
    <w:rsid w:val="00A83E0C"/>
    <w:rsid w:val="00A84081"/>
    <w:rsid w:val="00A8431B"/>
    <w:rsid w:val="00A8459C"/>
    <w:rsid w:val="00A8478D"/>
    <w:rsid w:val="00A849B9"/>
    <w:rsid w:val="00A84AE1"/>
    <w:rsid w:val="00A8549F"/>
    <w:rsid w:val="00A854FB"/>
    <w:rsid w:val="00A85943"/>
    <w:rsid w:val="00A85CEF"/>
    <w:rsid w:val="00A85E6A"/>
    <w:rsid w:val="00A85F0B"/>
    <w:rsid w:val="00A8618F"/>
    <w:rsid w:val="00A86843"/>
    <w:rsid w:val="00A8685F"/>
    <w:rsid w:val="00A868E5"/>
    <w:rsid w:val="00A86B64"/>
    <w:rsid w:val="00A86DBC"/>
    <w:rsid w:val="00A87774"/>
    <w:rsid w:val="00A87D79"/>
    <w:rsid w:val="00A87E2B"/>
    <w:rsid w:val="00A9042F"/>
    <w:rsid w:val="00A90577"/>
    <w:rsid w:val="00A9078E"/>
    <w:rsid w:val="00A907E5"/>
    <w:rsid w:val="00A90880"/>
    <w:rsid w:val="00A90A11"/>
    <w:rsid w:val="00A90C36"/>
    <w:rsid w:val="00A90C3D"/>
    <w:rsid w:val="00A90D7F"/>
    <w:rsid w:val="00A9190B"/>
    <w:rsid w:val="00A91B21"/>
    <w:rsid w:val="00A92216"/>
    <w:rsid w:val="00A92DC7"/>
    <w:rsid w:val="00A92E22"/>
    <w:rsid w:val="00A933C2"/>
    <w:rsid w:val="00A933CF"/>
    <w:rsid w:val="00A93794"/>
    <w:rsid w:val="00A93B28"/>
    <w:rsid w:val="00A93C8B"/>
    <w:rsid w:val="00A940E8"/>
    <w:rsid w:val="00A940F1"/>
    <w:rsid w:val="00A94389"/>
    <w:rsid w:val="00A94524"/>
    <w:rsid w:val="00A94744"/>
    <w:rsid w:val="00A947BC"/>
    <w:rsid w:val="00A94D5F"/>
    <w:rsid w:val="00A95334"/>
    <w:rsid w:val="00A95381"/>
    <w:rsid w:val="00A95393"/>
    <w:rsid w:val="00A95632"/>
    <w:rsid w:val="00A9565A"/>
    <w:rsid w:val="00A95B11"/>
    <w:rsid w:val="00A95F93"/>
    <w:rsid w:val="00A960A8"/>
    <w:rsid w:val="00A961C0"/>
    <w:rsid w:val="00A964AE"/>
    <w:rsid w:val="00A96C53"/>
    <w:rsid w:val="00A96CDC"/>
    <w:rsid w:val="00A9704A"/>
    <w:rsid w:val="00A9747C"/>
    <w:rsid w:val="00A974CA"/>
    <w:rsid w:val="00A977A0"/>
    <w:rsid w:val="00A97B40"/>
    <w:rsid w:val="00A97FDE"/>
    <w:rsid w:val="00AA00F0"/>
    <w:rsid w:val="00AA04B6"/>
    <w:rsid w:val="00AA08FE"/>
    <w:rsid w:val="00AA0D94"/>
    <w:rsid w:val="00AA147A"/>
    <w:rsid w:val="00AA1506"/>
    <w:rsid w:val="00AA15D4"/>
    <w:rsid w:val="00AA172D"/>
    <w:rsid w:val="00AA186F"/>
    <w:rsid w:val="00AA1985"/>
    <w:rsid w:val="00AA228E"/>
    <w:rsid w:val="00AA24EC"/>
    <w:rsid w:val="00AA2533"/>
    <w:rsid w:val="00AA2C9E"/>
    <w:rsid w:val="00AA2E0B"/>
    <w:rsid w:val="00AA2E4B"/>
    <w:rsid w:val="00AA2F28"/>
    <w:rsid w:val="00AA3032"/>
    <w:rsid w:val="00AA30B5"/>
    <w:rsid w:val="00AA312E"/>
    <w:rsid w:val="00AA37A3"/>
    <w:rsid w:val="00AA4203"/>
    <w:rsid w:val="00AA42D0"/>
    <w:rsid w:val="00AA435B"/>
    <w:rsid w:val="00AA47D6"/>
    <w:rsid w:val="00AA48B2"/>
    <w:rsid w:val="00AA4911"/>
    <w:rsid w:val="00AA4BE5"/>
    <w:rsid w:val="00AA5420"/>
    <w:rsid w:val="00AA60A8"/>
    <w:rsid w:val="00AA6555"/>
    <w:rsid w:val="00AA6695"/>
    <w:rsid w:val="00AA66D4"/>
    <w:rsid w:val="00AA6900"/>
    <w:rsid w:val="00AA6B4B"/>
    <w:rsid w:val="00AA6E48"/>
    <w:rsid w:val="00AA74FA"/>
    <w:rsid w:val="00AA762F"/>
    <w:rsid w:val="00AA79CB"/>
    <w:rsid w:val="00AA7EF0"/>
    <w:rsid w:val="00AA7F43"/>
    <w:rsid w:val="00AB0058"/>
    <w:rsid w:val="00AB01F0"/>
    <w:rsid w:val="00AB02BA"/>
    <w:rsid w:val="00AB06D6"/>
    <w:rsid w:val="00AB0805"/>
    <w:rsid w:val="00AB0F45"/>
    <w:rsid w:val="00AB1620"/>
    <w:rsid w:val="00AB162A"/>
    <w:rsid w:val="00AB1AD2"/>
    <w:rsid w:val="00AB1BD0"/>
    <w:rsid w:val="00AB1CBF"/>
    <w:rsid w:val="00AB1EEE"/>
    <w:rsid w:val="00AB2AC5"/>
    <w:rsid w:val="00AB2CBD"/>
    <w:rsid w:val="00AB2D7A"/>
    <w:rsid w:val="00AB31C7"/>
    <w:rsid w:val="00AB32D4"/>
    <w:rsid w:val="00AB385B"/>
    <w:rsid w:val="00AB3A9C"/>
    <w:rsid w:val="00AB3D48"/>
    <w:rsid w:val="00AB3F18"/>
    <w:rsid w:val="00AB41D4"/>
    <w:rsid w:val="00AB41E5"/>
    <w:rsid w:val="00AB43D3"/>
    <w:rsid w:val="00AB4419"/>
    <w:rsid w:val="00AB441D"/>
    <w:rsid w:val="00AB4970"/>
    <w:rsid w:val="00AB4D11"/>
    <w:rsid w:val="00AB5095"/>
    <w:rsid w:val="00AB51C8"/>
    <w:rsid w:val="00AB51F5"/>
    <w:rsid w:val="00AB540D"/>
    <w:rsid w:val="00AB5903"/>
    <w:rsid w:val="00AB5A68"/>
    <w:rsid w:val="00AB5ECC"/>
    <w:rsid w:val="00AB6182"/>
    <w:rsid w:val="00AB62C2"/>
    <w:rsid w:val="00AB62D9"/>
    <w:rsid w:val="00AB64AF"/>
    <w:rsid w:val="00AB67B6"/>
    <w:rsid w:val="00AB6808"/>
    <w:rsid w:val="00AB680E"/>
    <w:rsid w:val="00AB682D"/>
    <w:rsid w:val="00AB6FC7"/>
    <w:rsid w:val="00AB70E1"/>
    <w:rsid w:val="00AB7104"/>
    <w:rsid w:val="00AB7CF9"/>
    <w:rsid w:val="00AB7E23"/>
    <w:rsid w:val="00AB7F35"/>
    <w:rsid w:val="00AC0139"/>
    <w:rsid w:val="00AC05FC"/>
    <w:rsid w:val="00AC083C"/>
    <w:rsid w:val="00AC0A82"/>
    <w:rsid w:val="00AC0BD9"/>
    <w:rsid w:val="00AC1075"/>
    <w:rsid w:val="00AC1726"/>
    <w:rsid w:val="00AC19DC"/>
    <w:rsid w:val="00AC22B5"/>
    <w:rsid w:val="00AC264D"/>
    <w:rsid w:val="00AC2748"/>
    <w:rsid w:val="00AC2A75"/>
    <w:rsid w:val="00AC3CC8"/>
    <w:rsid w:val="00AC3EC5"/>
    <w:rsid w:val="00AC4201"/>
    <w:rsid w:val="00AC42CF"/>
    <w:rsid w:val="00AC43EC"/>
    <w:rsid w:val="00AC48D2"/>
    <w:rsid w:val="00AC49C2"/>
    <w:rsid w:val="00AC4DB2"/>
    <w:rsid w:val="00AC4E91"/>
    <w:rsid w:val="00AC4E96"/>
    <w:rsid w:val="00AC4F81"/>
    <w:rsid w:val="00AC5079"/>
    <w:rsid w:val="00AC5580"/>
    <w:rsid w:val="00AC5718"/>
    <w:rsid w:val="00AC579A"/>
    <w:rsid w:val="00AC5A49"/>
    <w:rsid w:val="00AC5C0C"/>
    <w:rsid w:val="00AC5E58"/>
    <w:rsid w:val="00AC609E"/>
    <w:rsid w:val="00AC6343"/>
    <w:rsid w:val="00AC646F"/>
    <w:rsid w:val="00AC6B64"/>
    <w:rsid w:val="00AC6CC6"/>
    <w:rsid w:val="00AC6EF2"/>
    <w:rsid w:val="00AC7050"/>
    <w:rsid w:val="00AC718D"/>
    <w:rsid w:val="00AC752D"/>
    <w:rsid w:val="00AC7726"/>
    <w:rsid w:val="00AC77B9"/>
    <w:rsid w:val="00AC7982"/>
    <w:rsid w:val="00AC7C12"/>
    <w:rsid w:val="00AC7CAC"/>
    <w:rsid w:val="00AC7D55"/>
    <w:rsid w:val="00AC7E1A"/>
    <w:rsid w:val="00AD00D7"/>
    <w:rsid w:val="00AD034E"/>
    <w:rsid w:val="00AD03A8"/>
    <w:rsid w:val="00AD04F5"/>
    <w:rsid w:val="00AD06E1"/>
    <w:rsid w:val="00AD0753"/>
    <w:rsid w:val="00AD0D79"/>
    <w:rsid w:val="00AD1058"/>
    <w:rsid w:val="00AD18BC"/>
    <w:rsid w:val="00AD1CE4"/>
    <w:rsid w:val="00AD21DD"/>
    <w:rsid w:val="00AD2621"/>
    <w:rsid w:val="00AD2724"/>
    <w:rsid w:val="00AD2742"/>
    <w:rsid w:val="00AD2834"/>
    <w:rsid w:val="00AD2E3C"/>
    <w:rsid w:val="00AD30A9"/>
    <w:rsid w:val="00AD328E"/>
    <w:rsid w:val="00AD3974"/>
    <w:rsid w:val="00AD3B33"/>
    <w:rsid w:val="00AD403B"/>
    <w:rsid w:val="00AD427B"/>
    <w:rsid w:val="00AD43AE"/>
    <w:rsid w:val="00AD461D"/>
    <w:rsid w:val="00AD4694"/>
    <w:rsid w:val="00AD4696"/>
    <w:rsid w:val="00AD4926"/>
    <w:rsid w:val="00AD529B"/>
    <w:rsid w:val="00AD543A"/>
    <w:rsid w:val="00AD567E"/>
    <w:rsid w:val="00AD5691"/>
    <w:rsid w:val="00AD58E9"/>
    <w:rsid w:val="00AD5C92"/>
    <w:rsid w:val="00AD5DE8"/>
    <w:rsid w:val="00AD5E2A"/>
    <w:rsid w:val="00AD6339"/>
    <w:rsid w:val="00AD63D7"/>
    <w:rsid w:val="00AD63FB"/>
    <w:rsid w:val="00AD6554"/>
    <w:rsid w:val="00AD678B"/>
    <w:rsid w:val="00AD6915"/>
    <w:rsid w:val="00AD6AA3"/>
    <w:rsid w:val="00AD6AA7"/>
    <w:rsid w:val="00AD7148"/>
    <w:rsid w:val="00AD71CC"/>
    <w:rsid w:val="00AD7580"/>
    <w:rsid w:val="00AD7908"/>
    <w:rsid w:val="00AD7A93"/>
    <w:rsid w:val="00AD7C42"/>
    <w:rsid w:val="00AE0558"/>
    <w:rsid w:val="00AE0B7C"/>
    <w:rsid w:val="00AE1193"/>
    <w:rsid w:val="00AE1223"/>
    <w:rsid w:val="00AE12CF"/>
    <w:rsid w:val="00AE152F"/>
    <w:rsid w:val="00AE17B9"/>
    <w:rsid w:val="00AE1ED3"/>
    <w:rsid w:val="00AE22EF"/>
    <w:rsid w:val="00AE263E"/>
    <w:rsid w:val="00AE28D0"/>
    <w:rsid w:val="00AE2D74"/>
    <w:rsid w:val="00AE34CA"/>
    <w:rsid w:val="00AE3617"/>
    <w:rsid w:val="00AE3C6D"/>
    <w:rsid w:val="00AE3C81"/>
    <w:rsid w:val="00AE4030"/>
    <w:rsid w:val="00AE41BF"/>
    <w:rsid w:val="00AE4424"/>
    <w:rsid w:val="00AE4476"/>
    <w:rsid w:val="00AE4904"/>
    <w:rsid w:val="00AE4B60"/>
    <w:rsid w:val="00AE4FDA"/>
    <w:rsid w:val="00AE5025"/>
    <w:rsid w:val="00AE50B3"/>
    <w:rsid w:val="00AE50DC"/>
    <w:rsid w:val="00AE51FC"/>
    <w:rsid w:val="00AE5284"/>
    <w:rsid w:val="00AE587F"/>
    <w:rsid w:val="00AE5A29"/>
    <w:rsid w:val="00AE5B53"/>
    <w:rsid w:val="00AE5BC3"/>
    <w:rsid w:val="00AE5BE3"/>
    <w:rsid w:val="00AE5E0E"/>
    <w:rsid w:val="00AE5F50"/>
    <w:rsid w:val="00AE68CE"/>
    <w:rsid w:val="00AE7761"/>
    <w:rsid w:val="00AE7922"/>
    <w:rsid w:val="00AE7956"/>
    <w:rsid w:val="00AF0003"/>
    <w:rsid w:val="00AF0219"/>
    <w:rsid w:val="00AF022D"/>
    <w:rsid w:val="00AF03EF"/>
    <w:rsid w:val="00AF0677"/>
    <w:rsid w:val="00AF06FE"/>
    <w:rsid w:val="00AF1AB2"/>
    <w:rsid w:val="00AF1E2F"/>
    <w:rsid w:val="00AF1E74"/>
    <w:rsid w:val="00AF2640"/>
    <w:rsid w:val="00AF264C"/>
    <w:rsid w:val="00AF2727"/>
    <w:rsid w:val="00AF2BA3"/>
    <w:rsid w:val="00AF2E39"/>
    <w:rsid w:val="00AF30DF"/>
    <w:rsid w:val="00AF3946"/>
    <w:rsid w:val="00AF3B5F"/>
    <w:rsid w:val="00AF3E66"/>
    <w:rsid w:val="00AF431B"/>
    <w:rsid w:val="00AF448E"/>
    <w:rsid w:val="00AF48C7"/>
    <w:rsid w:val="00AF4C31"/>
    <w:rsid w:val="00AF5422"/>
    <w:rsid w:val="00AF59B3"/>
    <w:rsid w:val="00AF5AC0"/>
    <w:rsid w:val="00AF5D48"/>
    <w:rsid w:val="00AF5DA9"/>
    <w:rsid w:val="00AF5F39"/>
    <w:rsid w:val="00AF6156"/>
    <w:rsid w:val="00AF6B8C"/>
    <w:rsid w:val="00AF7063"/>
    <w:rsid w:val="00AF70D9"/>
    <w:rsid w:val="00AF74B2"/>
    <w:rsid w:val="00AF79C7"/>
    <w:rsid w:val="00AF7E00"/>
    <w:rsid w:val="00B0016B"/>
    <w:rsid w:val="00B00382"/>
    <w:rsid w:val="00B0061B"/>
    <w:rsid w:val="00B0096D"/>
    <w:rsid w:val="00B00B73"/>
    <w:rsid w:val="00B00B93"/>
    <w:rsid w:val="00B00EF8"/>
    <w:rsid w:val="00B00FFD"/>
    <w:rsid w:val="00B01218"/>
    <w:rsid w:val="00B015C2"/>
    <w:rsid w:val="00B01758"/>
    <w:rsid w:val="00B01BE7"/>
    <w:rsid w:val="00B01D3A"/>
    <w:rsid w:val="00B01EEC"/>
    <w:rsid w:val="00B0257B"/>
    <w:rsid w:val="00B025EB"/>
    <w:rsid w:val="00B0262D"/>
    <w:rsid w:val="00B026D4"/>
    <w:rsid w:val="00B0278B"/>
    <w:rsid w:val="00B02F5F"/>
    <w:rsid w:val="00B02F6C"/>
    <w:rsid w:val="00B0301E"/>
    <w:rsid w:val="00B03452"/>
    <w:rsid w:val="00B034AE"/>
    <w:rsid w:val="00B03911"/>
    <w:rsid w:val="00B03A00"/>
    <w:rsid w:val="00B03C94"/>
    <w:rsid w:val="00B03DC8"/>
    <w:rsid w:val="00B03E13"/>
    <w:rsid w:val="00B0457A"/>
    <w:rsid w:val="00B046B2"/>
    <w:rsid w:val="00B04971"/>
    <w:rsid w:val="00B04BFD"/>
    <w:rsid w:val="00B04CD2"/>
    <w:rsid w:val="00B04F0D"/>
    <w:rsid w:val="00B050C4"/>
    <w:rsid w:val="00B0539F"/>
    <w:rsid w:val="00B05828"/>
    <w:rsid w:val="00B058F5"/>
    <w:rsid w:val="00B05BDD"/>
    <w:rsid w:val="00B05CA0"/>
    <w:rsid w:val="00B05DB5"/>
    <w:rsid w:val="00B0661E"/>
    <w:rsid w:val="00B069C6"/>
    <w:rsid w:val="00B06CA6"/>
    <w:rsid w:val="00B06CAC"/>
    <w:rsid w:val="00B06D18"/>
    <w:rsid w:val="00B06D7B"/>
    <w:rsid w:val="00B074D0"/>
    <w:rsid w:val="00B0759F"/>
    <w:rsid w:val="00B077C0"/>
    <w:rsid w:val="00B0791C"/>
    <w:rsid w:val="00B07B14"/>
    <w:rsid w:val="00B07FD1"/>
    <w:rsid w:val="00B10168"/>
    <w:rsid w:val="00B1062A"/>
    <w:rsid w:val="00B1087D"/>
    <w:rsid w:val="00B10915"/>
    <w:rsid w:val="00B10A92"/>
    <w:rsid w:val="00B10D45"/>
    <w:rsid w:val="00B115F6"/>
    <w:rsid w:val="00B1166F"/>
    <w:rsid w:val="00B11A1C"/>
    <w:rsid w:val="00B11A23"/>
    <w:rsid w:val="00B11F1D"/>
    <w:rsid w:val="00B11F24"/>
    <w:rsid w:val="00B12075"/>
    <w:rsid w:val="00B12418"/>
    <w:rsid w:val="00B1246C"/>
    <w:rsid w:val="00B12841"/>
    <w:rsid w:val="00B1293F"/>
    <w:rsid w:val="00B1351F"/>
    <w:rsid w:val="00B135B4"/>
    <w:rsid w:val="00B13731"/>
    <w:rsid w:val="00B13915"/>
    <w:rsid w:val="00B13A86"/>
    <w:rsid w:val="00B13B9B"/>
    <w:rsid w:val="00B14934"/>
    <w:rsid w:val="00B14936"/>
    <w:rsid w:val="00B14B3C"/>
    <w:rsid w:val="00B14CC0"/>
    <w:rsid w:val="00B1547E"/>
    <w:rsid w:val="00B15A8A"/>
    <w:rsid w:val="00B15AA8"/>
    <w:rsid w:val="00B15B07"/>
    <w:rsid w:val="00B15BAF"/>
    <w:rsid w:val="00B15DA5"/>
    <w:rsid w:val="00B16126"/>
    <w:rsid w:val="00B1645D"/>
    <w:rsid w:val="00B164D1"/>
    <w:rsid w:val="00B167A0"/>
    <w:rsid w:val="00B16B99"/>
    <w:rsid w:val="00B16D42"/>
    <w:rsid w:val="00B16ECB"/>
    <w:rsid w:val="00B17291"/>
    <w:rsid w:val="00B17511"/>
    <w:rsid w:val="00B1752D"/>
    <w:rsid w:val="00B17A2B"/>
    <w:rsid w:val="00B20049"/>
    <w:rsid w:val="00B20171"/>
    <w:rsid w:val="00B20F1B"/>
    <w:rsid w:val="00B2117F"/>
    <w:rsid w:val="00B2124F"/>
    <w:rsid w:val="00B21313"/>
    <w:rsid w:val="00B21627"/>
    <w:rsid w:val="00B21764"/>
    <w:rsid w:val="00B21E52"/>
    <w:rsid w:val="00B220B1"/>
    <w:rsid w:val="00B2230F"/>
    <w:rsid w:val="00B225A2"/>
    <w:rsid w:val="00B22D19"/>
    <w:rsid w:val="00B22E9D"/>
    <w:rsid w:val="00B235B6"/>
    <w:rsid w:val="00B239FE"/>
    <w:rsid w:val="00B23B8E"/>
    <w:rsid w:val="00B23C0E"/>
    <w:rsid w:val="00B24028"/>
    <w:rsid w:val="00B2405B"/>
    <w:rsid w:val="00B24447"/>
    <w:rsid w:val="00B245A8"/>
    <w:rsid w:val="00B246DA"/>
    <w:rsid w:val="00B248FB"/>
    <w:rsid w:val="00B24B98"/>
    <w:rsid w:val="00B24FD2"/>
    <w:rsid w:val="00B25420"/>
    <w:rsid w:val="00B2546E"/>
    <w:rsid w:val="00B259CB"/>
    <w:rsid w:val="00B259FB"/>
    <w:rsid w:val="00B25A59"/>
    <w:rsid w:val="00B260F5"/>
    <w:rsid w:val="00B262CF"/>
    <w:rsid w:val="00B26743"/>
    <w:rsid w:val="00B26AEA"/>
    <w:rsid w:val="00B26D27"/>
    <w:rsid w:val="00B26DBB"/>
    <w:rsid w:val="00B27C91"/>
    <w:rsid w:val="00B27E07"/>
    <w:rsid w:val="00B27E1A"/>
    <w:rsid w:val="00B27F74"/>
    <w:rsid w:val="00B3019E"/>
    <w:rsid w:val="00B30352"/>
    <w:rsid w:val="00B30375"/>
    <w:rsid w:val="00B304BE"/>
    <w:rsid w:val="00B3051F"/>
    <w:rsid w:val="00B308D7"/>
    <w:rsid w:val="00B30AD8"/>
    <w:rsid w:val="00B30C8A"/>
    <w:rsid w:val="00B30F81"/>
    <w:rsid w:val="00B31158"/>
    <w:rsid w:val="00B316D5"/>
    <w:rsid w:val="00B31DD1"/>
    <w:rsid w:val="00B321BA"/>
    <w:rsid w:val="00B32485"/>
    <w:rsid w:val="00B32873"/>
    <w:rsid w:val="00B330F5"/>
    <w:rsid w:val="00B333A0"/>
    <w:rsid w:val="00B334AC"/>
    <w:rsid w:val="00B33756"/>
    <w:rsid w:val="00B337DF"/>
    <w:rsid w:val="00B33B7D"/>
    <w:rsid w:val="00B3432C"/>
    <w:rsid w:val="00B34365"/>
    <w:rsid w:val="00B34408"/>
    <w:rsid w:val="00B3485E"/>
    <w:rsid w:val="00B3491F"/>
    <w:rsid w:val="00B3496A"/>
    <w:rsid w:val="00B34BC4"/>
    <w:rsid w:val="00B3503A"/>
    <w:rsid w:val="00B354B1"/>
    <w:rsid w:val="00B35597"/>
    <w:rsid w:val="00B3588C"/>
    <w:rsid w:val="00B35B2F"/>
    <w:rsid w:val="00B35C62"/>
    <w:rsid w:val="00B35D67"/>
    <w:rsid w:val="00B35DC5"/>
    <w:rsid w:val="00B35DD4"/>
    <w:rsid w:val="00B3607E"/>
    <w:rsid w:val="00B368A8"/>
    <w:rsid w:val="00B368E8"/>
    <w:rsid w:val="00B370A0"/>
    <w:rsid w:val="00B374FD"/>
    <w:rsid w:val="00B37C5F"/>
    <w:rsid w:val="00B40240"/>
    <w:rsid w:val="00B41178"/>
    <w:rsid w:val="00B4125E"/>
    <w:rsid w:val="00B41561"/>
    <w:rsid w:val="00B417F1"/>
    <w:rsid w:val="00B41987"/>
    <w:rsid w:val="00B41A7A"/>
    <w:rsid w:val="00B41D28"/>
    <w:rsid w:val="00B42140"/>
    <w:rsid w:val="00B427F3"/>
    <w:rsid w:val="00B42845"/>
    <w:rsid w:val="00B431B2"/>
    <w:rsid w:val="00B43538"/>
    <w:rsid w:val="00B438CB"/>
    <w:rsid w:val="00B43A90"/>
    <w:rsid w:val="00B44122"/>
    <w:rsid w:val="00B443CA"/>
    <w:rsid w:val="00B44540"/>
    <w:rsid w:val="00B44B77"/>
    <w:rsid w:val="00B44FD4"/>
    <w:rsid w:val="00B4516B"/>
    <w:rsid w:val="00B45283"/>
    <w:rsid w:val="00B4540E"/>
    <w:rsid w:val="00B4562D"/>
    <w:rsid w:val="00B45962"/>
    <w:rsid w:val="00B45DBE"/>
    <w:rsid w:val="00B45F41"/>
    <w:rsid w:val="00B4611D"/>
    <w:rsid w:val="00B463CC"/>
    <w:rsid w:val="00B4677E"/>
    <w:rsid w:val="00B470B5"/>
    <w:rsid w:val="00B4796A"/>
    <w:rsid w:val="00B50722"/>
    <w:rsid w:val="00B509F3"/>
    <w:rsid w:val="00B50E6F"/>
    <w:rsid w:val="00B50E83"/>
    <w:rsid w:val="00B51374"/>
    <w:rsid w:val="00B51928"/>
    <w:rsid w:val="00B519C0"/>
    <w:rsid w:val="00B51AF2"/>
    <w:rsid w:val="00B51B19"/>
    <w:rsid w:val="00B51CB4"/>
    <w:rsid w:val="00B51E01"/>
    <w:rsid w:val="00B51E19"/>
    <w:rsid w:val="00B51E5B"/>
    <w:rsid w:val="00B51F5D"/>
    <w:rsid w:val="00B52037"/>
    <w:rsid w:val="00B5264A"/>
    <w:rsid w:val="00B526C4"/>
    <w:rsid w:val="00B52A98"/>
    <w:rsid w:val="00B52B86"/>
    <w:rsid w:val="00B52BC3"/>
    <w:rsid w:val="00B534F2"/>
    <w:rsid w:val="00B53523"/>
    <w:rsid w:val="00B53C90"/>
    <w:rsid w:val="00B53F11"/>
    <w:rsid w:val="00B54197"/>
    <w:rsid w:val="00B54334"/>
    <w:rsid w:val="00B54432"/>
    <w:rsid w:val="00B54DB1"/>
    <w:rsid w:val="00B55091"/>
    <w:rsid w:val="00B553A6"/>
    <w:rsid w:val="00B555DB"/>
    <w:rsid w:val="00B55AC3"/>
    <w:rsid w:val="00B55AE2"/>
    <w:rsid w:val="00B55F7D"/>
    <w:rsid w:val="00B5627C"/>
    <w:rsid w:val="00B56CCE"/>
    <w:rsid w:val="00B56D40"/>
    <w:rsid w:val="00B57348"/>
    <w:rsid w:val="00B57935"/>
    <w:rsid w:val="00B57B1B"/>
    <w:rsid w:val="00B57B36"/>
    <w:rsid w:val="00B57CCB"/>
    <w:rsid w:val="00B601B7"/>
    <w:rsid w:val="00B601CF"/>
    <w:rsid w:val="00B6024A"/>
    <w:rsid w:val="00B60343"/>
    <w:rsid w:val="00B6065C"/>
    <w:rsid w:val="00B6094D"/>
    <w:rsid w:val="00B6095E"/>
    <w:rsid w:val="00B6113D"/>
    <w:rsid w:val="00B61BB8"/>
    <w:rsid w:val="00B61C99"/>
    <w:rsid w:val="00B61D22"/>
    <w:rsid w:val="00B6237F"/>
    <w:rsid w:val="00B623B4"/>
    <w:rsid w:val="00B625A4"/>
    <w:rsid w:val="00B62B5C"/>
    <w:rsid w:val="00B62D1F"/>
    <w:rsid w:val="00B63058"/>
    <w:rsid w:val="00B632B6"/>
    <w:rsid w:val="00B632BD"/>
    <w:rsid w:val="00B634EC"/>
    <w:rsid w:val="00B63675"/>
    <w:rsid w:val="00B6371F"/>
    <w:rsid w:val="00B638A7"/>
    <w:rsid w:val="00B63B01"/>
    <w:rsid w:val="00B63CD3"/>
    <w:rsid w:val="00B641C9"/>
    <w:rsid w:val="00B649A9"/>
    <w:rsid w:val="00B649D0"/>
    <w:rsid w:val="00B65155"/>
    <w:rsid w:val="00B656B1"/>
    <w:rsid w:val="00B657F6"/>
    <w:rsid w:val="00B65D37"/>
    <w:rsid w:val="00B65DD5"/>
    <w:rsid w:val="00B65F9E"/>
    <w:rsid w:val="00B660FD"/>
    <w:rsid w:val="00B66247"/>
    <w:rsid w:val="00B66F94"/>
    <w:rsid w:val="00B671A8"/>
    <w:rsid w:val="00B67BAF"/>
    <w:rsid w:val="00B67E7F"/>
    <w:rsid w:val="00B70014"/>
    <w:rsid w:val="00B7008C"/>
    <w:rsid w:val="00B70242"/>
    <w:rsid w:val="00B702F0"/>
    <w:rsid w:val="00B70689"/>
    <w:rsid w:val="00B706EC"/>
    <w:rsid w:val="00B708FA"/>
    <w:rsid w:val="00B70A24"/>
    <w:rsid w:val="00B70C03"/>
    <w:rsid w:val="00B70CD0"/>
    <w:rsid w:val="00B70DB9"/>
    <w:rsid w:val="00B711E7"/>
    <w:rsid w:val="00B71368"/>
    <w:rsid w:val="00B71845"/>
    <w:rsid w:val="00B71852"/>
    <w:rsid w:val="00B71F63"/>
    <w:rsid w:val="00B7230B"/>
    <w:rsid w:val="00B723F4"/>
    <w:rsid w:val="00B724F1"/>
    <w:rsid w:val="00B727B3"/>
    <w:rsid w:val="00B72E9D"/>
    <w:rsid w:val="00B732D7"/>
    <w:rsid w:val="00B73477"/>
    <w:rsid w:val="00B7363D"/>
    <w:rsid w:val="00B73747"/>
    <w:rsid w:val="00B73C1A"/>
    <w:rsid w:val="00B73D8E"/>
    <w:rsid w:val="00B7446F"/>
    <w:rsid w:val="00B74483"/>
    <w:rsid w:val="00B7555A"/>
    <w:rsid w:val="00B758EF"/>
    <w:rsid w:val="00B759BF"/>
    <w:rsid w:val="00B75AC9"/>
    <w:rsid w:val="00B75CA1"/>
    <w:rsid w:val="00B75F41"/>
    <w:rsid w:val="00B76303"/>
    <w:rsid w:val="00B764B5"/>
    <w:rsid w:val="00B76529"/>
    <w:rsid w:val="00B7652D"/>
    <w:rsid w:val="00B76935"/>
    <w:rsid w:val="00B77290"/>
    <w:rsid w:val="00B772C6"/>
    <w:rsid w:val="00B77538"/>
    <w:rsid w:val="00B77565"/>
    <w:rsid w:val="00B77979"/>
    <w:rsid w:val="00B7799A"/>
    <w:rsid w:val="00B77C5D"/>
    <w:rsid w:val="00B80322"/>
    <w:rsid w:val="00B8053A"/>
    <w:rsid w:val="00B807FB"/>
    <w:rsid w:val="00B80CF0"/>
    <w:rsid w:val="00B81021"/>
    <w:rsid w:val="00B810E1"/>
    <w:rsid w:val="00B81338"/>
    <w:rsid w:val="00B81A4C"/>
    <w:rsid w:val="00B81AF1"/>
    <w:rsid w:val="00B81BBF"/>
    <w:rsid w:val="00B81EBC"/>
    <w:rsid w:val="00B8223C"/>
    <w:rsid w:val="00B82399"/>
    <w:rsid w:val="00B82687"/>
    <w:rsid w:val="00B82E36"/>
    <w:rsid w:val="00B82EBC"/>
    <w:rsid w:val="00B83416"/>
    <w:rsid w:val="00B835F3"/>
    <w:rsid w:val="00B83D93"/>
    <w:rsid w:val="00B83F7D"/>
    <w:rsid w:val="00B840D0"/>
    <w:rsid w:val="00B846A1"/>
    <w:rsid w:val="00B84D37"/>
    <w:rsid w:val="00B85137"/>
    <w:rsid w:val="00B85420"/>
    <w:rsid w:val="00B85D41"/>
    <w:rsid w:val="00B85D97"/>
    <w:rsid w:val="00B85EE2"/>
    <w:rsid w:val="00B8676B"/>
    <w:rsid w:val="00B868B2"/>
    <w:rsid w:val="00B86F1E"/>
    <w:rsid w:val="00B86FBF"/>
    <w:rsid w:val="00B87164"/>
    <w:rsid w:val="00B871EC"/>
    <w:rsid w:val="00B874E7"/>
    <w:rsid w:val="00B8776D"/>
    <w:rsid w:val="00B87EFD"/>
    <w:rsid w:val="00B903F9"/>
    <w:rsid w:val="00B904C9"/>
    <w:rsid w:val="00B9064E"/>
    <w:rsid w:val="00B9077D"/>
    <w:rsid w:val="00B90BA7"/>
    <w:rsid w:val="00B90BE2"/>
    <w:rsid w:val="00B90BE6"/>
    <w:rsid w:val="00B90F01"/>
    <w:rsid w:val="00B9127B"/>
    <w:rsid w:val="00B912ED"/>
    <w:rsid w:val="00B91331"/>
    <w:rsid w:val="00B913F9"/>
    <w:rsid w:val="00B917F9"/>
    <w:rsid w:val="00B9180D"/>
    <w:rsid w:val="00B91961"/>
    <w:rsid w:val="00B9214F"/>
    <w:rsid w:val="00B92495"/>
    <w:rsid w:val="00B928F5"/>
    <w:rsid w:val="00B93046"/>
    <w:rsid w:val="00B93373"/>
    <w:rsid w:val="00B933B4"/>
    <w:rsid w:val="00B9340B"/>
    <w:rsid w:val="00B9388A"/>
    <w:rsid w:val="00B939DE"/>
    <w:rsid w:val="00B939F5"/>
    <w:rsid w:val="00B93FF1"/>
    <w:rsid w:val="00B940C6"/>
    <w:rsid w:val="00B9415F"/>
    <w:rsid w:val="00B943CC"/>
    <w:rsid w:val="00B9446E"/>
    <w:rsid w:val="00B9452B"/>
    <w:rsid w:val="00B946B5"/>
    <w:rsid w:val="00B948D6"/>
    <w:rsid w:val="00B949FC"/>
    <w:rsid w:val="00B94B78"/>
    <w:rsid w:val="00B94E86"/>
    <w:rsid w:val="00B95222"/>
    <w:rsid w:val="00B95B1C"/>
    <w:rsid w:val="00B95D60"/>
    <w:rsid w:val="00B95DF4"/>
    <w:rsid w:val="00B95E68"/>
    <w:rsid w:val="00B95F6B"/>
    <w:rsid w:val="00B96228"/>
    <w:rsid w:val="00B962DF"/>
    <w:rsid w:val="00B9634C"/>
    <w:rsid w:val="00B9636C"/>
    <w:rsid w:val="00B96385"/>
    <w:rsid w:val="00B969DA"/>
    <w:rsid w:val="00B96A1E"/>
    <w:rsid w:val="00B96DF4"/>
    <w:rsid w:val="00B96F28"/>
    <w:rsid w:val="00B9764D"/>
    <w:rsid w:val="00B978F5"/>
    <w:rsid w:val="00B9792A"/>
    <w:rsid w:val="00B97E46"/>
    <w:rsid w:val="00BA002E"/>
    <w:rsid w:val="00BA0179"/>
    <w:rsid w:val="00BA0B4F"/>
    <w:rsid w:val="00BA1977"/>
    <w:rsid w:val="00BA1A9E"/>
    <w:rsid w:val="00BA1B14"/>
    <w:rsid w:val="00BA1D13"/>
    <w:rsid w:val="00BA1D98"/>
    <w:rsid w:val="00BA1E86"/>
    <w:rsid w:val="00BA1EC8"/>
    <w:rsid w:val="00BA20F3"/>
    <w:rsid w:val="00BA20F6"/>
    <w:rsid w:val="00BA2861"/>
    <w:rsid w:val="00BA2916"/>
    <w:rsid w:val="00BA2AAA"/>
    <w:rsid w:val="00BA2EA8"/>
    <w:rsid w:val="00BA30DF"/>
    <w:rsid w:val="00BA3248"/>
    <w:rsid w:val="00BA3391"/>
    <w:rsid w:val="00BA35D5"/>
    <w:rsid w:val="00BA3704"/>
    <w:rsid w:val="00BA38AC"/>
    <w:rsid w:val="00BA432A"/>
    <w:rsid w:val="00BA47FF"/>
    <w:rsid w:val="00BA4831"/>
    <w:rsid w:val="00BA4CF7"/>
    <w:rsid w:val="00BA526E"/>
    <w:rsid w:val="00BA56A9"/>
    <w:rsid w:val="00BA5837"/>
    <w:rsid w:val="00BA5BB9"/>
    <w:rsid w:val="00BA5E7C"/>
    <w:rsid w:val="00BA61B9"/>
    <w:rsid w:val="00BA61DB"/>
    <w:rsid w:val="00BA646A"/>
    <w:rsid w:val="00BA6495"/>
    <w:rsid w:val="00BA653B"/>
    <w:rsid w:val="00BA658B"/>
    <w:rsid w:val="00BA6682"/>
    <w:rsid w:val="00BA66BE"/>
    <w:rsid w:val="00BA6722"/>
    <w:rsid w:val="00BA67E5"/>
    <w:rsid w:val="00BA682A"/>
    <w:rsid w:val="00BA6DF1"/>
    <w:rsid w:val="00BA73AC"/>
    <w:rsid w:val="00BA78BC"/>
    <w:rsid w:val="00BA7AB1"/>
    <w:rsid w:val="00BA7ABF"/>
    <w:rsid w:val="00BA7FC2"/>
    <w:rsid w:val="00BB00D1"/>
    <w:rsid w:val="00BB056B"/>
    <w:rsid w:val="00BB0744"/>
    <w:rsid w:val="00BB0C18"/>
    <w:rsid w:val="00BB0D6F"/>
    <w:rsid w:val="00BB1073"/>
    <w:rsid w:val="00BB1130"/>
    <w:rsid w:val="00BB12A0"/>
    <w:rsid w:val="00BB1345"/>
    <w:rsid w:val="00BB1595"/>
    <w:rsid w:val="00BB1AFE"/>
    <w:rsid w:val="00BB1BBD"/>
    <w:rsid w:val="00BB1BE3"/>
    <w:rsid w:val="00BB1E67"/>
    <w:rsid w:val="00BB2119"/>
    <w:rsid w:val="00BB2359"/>
    <w:rsid w:val="00BB2403"/>
    <w:rsid w:val="00BB24B0"/>
    <w:rsid w:val="00BB2593"/>
    <w:rsid w:val="00BB293C"/>
    <w:rsid w:val="00BB2A5B"/>
    <w:rsid w:val="00BB2B65"/>
    <w:rsid w:val="00BB2D64"/>
    <w:rsid w:val="00BB2F9F"/>
    <w:rsid w:val="00BB2FFD"/>
    <w:rsid w:val="00BB31FD"/>
    <w:rsid w:val="00BB34D0"/>
    <w:rsid w:val="00BB38A4"/>
    <w:rsid w:val="00BB3ACC"/>
    <w:rsid w:val="00BB3E89"/>
    <w:rsid w:val="00BB3EDB"/>
    <w:rsid w:val="00BB417B"/>
    <w:rsid w:val="00BB443E"/>
    <w:rsid w:val="00BB45EE"/>
    <w:rsid w:val="00BB486E"/>
    <w:rsid w:val="00BB49EE"/>
    <w:rsid w:val="00BB4A2A"/>
    <w:rsid w:val="00BB4A7D"/>
    <w:rsid w:val="00BB4C18"/>
    <w:rsid w:val="00BB4E85"/>
    <w:rsid w:val="00BB51C9"/>
    <w:rsid w:val="00BB5311"/>
    <w:rsid w:val="00BB572A"/>
    <w:rsid w:val="00BB583D"/>
    <w:rsid w:val="00BB5B37"/>
    <w:rsid w:val="00BB5CA7"/>
    <w:rsid w:val="00BB63F6"/>
    <w:rsid w:val="00BB665E"/>
    <w:rsid w:val="00BB6849"/>
    <w:rsid w:val="00BB6F28"/>
    <w:rsid w:val="00BB7258"/>
    <w:rsid w:val="00BB75B7"/>
    <w:rsid w:val="00BB78E9"/>
    <w:rsid w:val="00BB79EC"/>
    <w:rsid w:val="00BB7B1D"/>
    <w:rsid w:val="00BC0058"/>
    <w:rsid w:val="00BC095F"/>
    <w:rsid w:val="00BC0981"/>
    <w:rsid w:val="00BC0A5E"/>
    <w:rsid w:val="00BC0E9D"/>
    <w:rsid w:val="00BC1220"/>
    <w:rsid w:val="00BC14CF"/>
    <w:rsid w:val="00BC1895"/>
    <w:rsid w:val="00BC1F85"/>
    <w:rsid w:val="00BC2076"/>
    <w:rsid w:val="00BC212D"/>
    <w:rsid w:val="00BC261D"/>
    <w:rsid w:val="00BC28B5"/>
    <w:rsid w:val="00BC2A5E"/>
    <w:rsid w:val="00BC2F4E"/>
    <w:rsid w:val="00BC31A2"/>
    <w:rsid w:val="00BC3867"/>
    <w:rsid w:val="00BC3B4C"/>
    <w:rsid w:val="00BC42DE"/>
    <w:rsid w:val="00BC4335"/>
    <w:rsid w:val="00BC440C"/>
    <w:rsid w:val="00BC4A43"/>
    <w:rsid w:val="00BC4CCB"/>
    <w:rsid w:val="00BC4D63"/>
    <w:rsid w:val="00BC4ED5"/>
    <w:rsid w:val="00BC5051"/>
    <w:rsid w:val="00BC509C"/>
    <w:rsid w:val="00BC50C1"/>
    <w:rsid w:val="00BC51A0"/>
    <w:rsid w:val="00BC5229"/>
    <w:rsid w:val="00BC52C0"/>
    <w:rsid w:val="00BC56FF"/>
    <w:rsid w:val="00BC5806"/>
    <w:rsid w:val="00BC5836"/>
    <w:rsid w:val="00BC593B"/>
    <w:rsid w:val="00BC5960"/>
    <w:rsid w:val="00BC5CBD"/>
    <w:rsid w:val="00BC5D70"/>
    <w:rsid w:val="00BC6344"/>
    <w:rsid w:val="00BC692A"/>
    <w:rsid w:val="00BC6A5F"/>
    <w:rsid w:val="00BC6B55"/>
    <w:rsid w:val="00BC6D1A"/>
    <w:rsid w:val="00BC6FDC"/>
    <w:rsid w:val="00BC7314"/>
    <w:rsid w:val="00BC73DD"/>
    <w:rsid w:val="00BC74A9"/>
    <w:rsid w:val="00BC7687"/>
    <w:rsid w:val="00BC77CA"/>
    <w:rsid w:val="00BC78AF"/>
    <w:rsid w:val="00BC78D6"/>
    <w:rsid w:val="00BC7A70"/>
    <w:rsid w:val="00BC7A99"/>
    <w:rsid w:val="00BC7F93"/>
    <w:rsid w:val="00BD0109"/>
    <w:rsid w:val="00BD0375"/>
    <w:rsid w:val="00BD04D4"/>
    <w:rsid w:val="00BD0B2A"/>
    <w:rsid w:val="00BD1241"/>
    <w:rsid w:val="00BD1AB0"/>
    <w:rsid w:val="00BD1ABC"/>
    <w:rsid w:val="00BD1E84"/>
    <w:rsid w:val="00BD1F66"/>
    <w:rsid w:val="00BD2444"/>
    <w:rsid w:val="00BD2C8C"/>
    <w:rsid w:val="00BD3209"/>
    <w:rsid w:val="00BD32BD"/>
    <w:rsid w:val="00BD353B"/>
    <w:rsid w:val="00BD3C34"/>
    <w:rsid w:val="00BD3D44"/>
    <w:rsid w:val="00BD43C7"/>
    <w:rsid w:val="00BD4781"/>
    <w:rsid w:val="00BD4835"/>
    <w:rsid w:val="00BD5C48"/>
    <w:rsid w:val="00BD5FFD"/>
    <w:rsid w:val="00BD6006"/>
    <w:rsid w:val="00BD656E"/>
    <w:rsid w:val="00BD65C9"/>
    <w:rsid w:val="00BD67CB"/>
    <w:rsid w:val="00BD6964"/>
    <w:rsid w:val="00BD6D15"/>
    <w:rsid w:val="00BD75AA"/>
    <w:rsid w:val="00BD7610"/>
    <w:rsid w:val="00BD7637"/>
    <w:rsid w:val="00BD7663"/>
    <w:rsid w:val="00BD7B6C"/>
    <w:rsid w:val="00BD7D3B"/>
    <w:rsid w:val="00BD7D77"/>
    <w:rsid w:val="00BE0491"/>
    <w:rsid w:val="00BE0DEA"/>
    <w:rsid w:val="00BE1148"/>
    <w:rsid w:val="00BE1284"/>
    <w:rsid w:val="00BE1597"/>
    <w:rsid w:val="00BE1639"/>
    <w:rsid w:val="00BE1D02"/>
    <w:rsid w:val="00BE1D46"/>
    <w:rsid w:val="00BE23A3"/>
    <w:rsid w:val="00BE24F2"/>
    <w:rsid w:val="00BE2888"/>
    <w:rsid w:val="00BE28BF"/>
    <w:rsid w:val="00BE2976"/>
    <w:rsid w:val="00BE2AF3"/>
    <w:rsid w:val="00BE3085"/>
    <w:rsid w:val="00BE3088"/>
    <w:rsid w:val="00BE32B0"/>
    <w:rsid w:val="00BE3448"/>
    <w:rsid w:val="00BE35AD"/>
    <w:rsid w:val="00BE3733"/>
    <w:rsid w:val="00BE396E"/>
    <w:rsid w:val="00BE419F"/>
    <w:rsid w:val="00BE427D"/>
    <w:rsid w:val="00BE42C4"/>
    <w:rsid w:val="00BE44A5"/>
    <w:rsid w:val="00BE4550"/>
    <w:rsid w:val="00BE4747"/>
    <w:rsid w:val="00BE4CD7"/>
    <w:rsid w:val="00BE4DE3"/>
    <w:rsid w:val="00BE4DFD"/>
    <w:rsid w:val="00BE5066"/>
    <w:rsid w:val="00BE56F4"/>
    <w:rsid w:val="00BE5A39"/>
    <w:rsid w:val="00BE620D"/>
    <w:rsid w:val="00BE6264"/>
    <w:rsid w:val="00BE6390"/>
    <w:rsid w:val="00BE63E7"/>
    <w:rsid w:val="00BE6402"/>
    <w:rsid w:val="00BE6B0A"/>
    <w:rsid w:val="00BE6CFF"/>
    <w:rsid w:val="00BE6D69"/>
    <w:rsid w:val="00BE6EEC"/>
    <w:rsid w:val="00BE7072"/>
    <w:rsid w:val="00BE7766"/>
    <w:rsid w:val="00BE7F2E"/>
    <w:rsid w:val="00BF00BB"/>
    <w:rsid w:val="00BF0336"/>
    <w:rsid w:val="00BF0BB2"/>
    <w:rsid w:val="00BF0D6C"/>
    <w:rsid w:val="00BF0DD8"/>
    <w:rsid w:val="00BF1370"/>
    <w:rsid w:val="00BF150C"/>
    <w:rsid w:val="00BF1760"/>
    <w:rsid w:val="00BF1C48"/>
    <w:rsid w:val="00BF1E2C"/>
    <w:rsid w:val="00BF2334"/>
    <w:rsid w:val="00BF24F2"/>
    <w:rsid w:val="00BF26B2"/>
    <w:rsid w:val="00BF29DF"/>
    <w:rsid w:val="00BF2ACD"/>
    <w:rsid w:val="00BF33FB"/>
    <w:rsid w:val="00BF38CF"/>
    <w:rsid w:val="00BF3B46"/>
    <w:rsid w:val="00BF3DC5"/>
    <w:rsid w:val="00BF3F75"/>
    <w:rsid w:val="00BF438E"/>
    <w:rsid w:val="00BF443A"/>
    <w:rsid w:val="00BF46AD"/>
    <w:rsid w:val="00BF476F"/>
    <w:rsid w:val="00BF47FB"/>
    <w:rsid w:val="00BF4B17"/>
    <w:rsid w:val="00BF50A8"/>
    <w:rsid w:val="00BF5109"/>
    <w:rsid w:val="00BF51DE"/>
    <w:rsid w:val="00BF5504"/>
    <w:rsid w:val="00BF58F4"/>
    <w:rsid w:val="00BF6669"/>
    <w:rsid w:val="00BF6747"/>
    <w:rsid w:val="00BF67F9"/>
    <w:rsid w:val="00BF68F8"/>
    <w:rsid w:val="00BF711E"/>
    <w:rsid w:val="00BF747C"/>
    <w:rsid w:val="00BF7507"/>
    <w:rsid w:val="00BF782E"/>
    <w:rsid w:val="00BF7B05"/>
    <w:rsid w:val="00BF7F36"/>
    <w:rsid w:val="00C001FF"/>
    <w:rsid w:val="00C00356"/>
    <w:rsid w:val="00C0036D"/>
    <w:rsid w:val="00C00906"/>
    <w:rsid w:val="00C0094F"/>
    <w:rsid w:val="00C00A38"/>
    <w:rsid w:val="00C0157B"/>
    <w:rsid w:val="00C018EA"/>
    <w:rsid w:val="00C01CA8"/>
    <w:rsid w:val="00C01D85"/>
    <w:rsid w:val="00C01EF5"/>
    <w:rsid w:val="00C01F0A"/>
    <w:rsid w:val="00C0238E"/>
    <w:rsid w:val="00C023B8"/>
    <w:rsid w:val="00C023F8"/>
    <w:rsid w:val="00C02506"/>
    <w:rsid w:val="00C0261F"/>
    <w:rsid w:val="00C02927"/>
    <w:rsid w:val="00C029D8"/>
    <w:rsid w:val="00C029FE"/>
    <w:rsid w:val="00C02B19"/>
    <w:rsid w:val="00C02B69"/>
    <w:rsid w:val="00C02E0E"/>
    <w:rsid w:val="00C02E74"/>
    <w:rsid w:val="00C02FD7"/>
    <w:rsid w:val="00C034D5"/>
    <w:rsid w:val="00C037E5"/>
    <w:rsid w:val="00C03B84"/>
    <w:rsid w:val="00C03CCA"/>
    <w:rsid w:val="00C043EE"/>
    <w:rsid w:val="00C04D3F"/>
    <w:rsid w:val="00C0523F"/>
    <w:rsid w:val="00C05293"/>
    <w:rsid w:val="00C05603"/>
    <w:rsid w:val="00C05A03"/>
    <w:rsid w:val="00C05AC9"/>
    <w:rsid w:val="00C05BBC"/>
    <w:rsid w:val="00C05E35"/>
    <w:rsid w:val="00C05F73"/>
    <w:rsid w:val="00C0605C"/>
    <w:rsid w:val="00C06752"/>
    <w:rsid w:val="00C06B11"/>
    <w:rsid w:val="00C0732C"/>
    <w:rsid w:val="00C074D3"/>
    <w:rsid w:val="00C07985"/>
    <w:rsid w:val="00C07A62"/>
    <w:rsid w:val="00C07E49"/>
    <w:rsid w:val="00C07E58"/>
    <w:rsid w:val="00C07E70"/>
    <w:rsid w:val="00C102DA"/>
    <w:rsid w:val="00C10B7C"/>
    <w:rsid w:val="00C10C6C"/>
    <w:rsid w:val="00C1138D"/>
    <w:rsid w:val="00C11B4B"/>
    <w:rsid w:val="00C12113"/>
    <w:rsid w:val="00C1238C"/>
    <w:rsid w:val="00C12497"/>
    <w:rsid w:val="00C12899"/>
    <w:rsid w:val="00C1298B"/>
    <w:rsid w:val="00C12CF7"/>
    <w:rsid w:val="00C12F2A"/>
    <w:rsid w:val="00C131BB"/>
    <w:rsid w:val="00C13253"/>
    <w:rsid w:val="00C13335"/>
    <w:rsid w:val="00C13394"/>
    <w:rsid w:val="00C1345F"/>
    <w:rsid w:val="00C134D1"/>
    <w:rsid w:val="00C13B19"/>
    <w:rsid w:val="00C13C65"/>
    <w:rsid w:val="00C146BD"/>
    <w:rsid w:val="00C14D4D"/>
    <w:rsid w:val="00C14FC6"/>
    <w:rsid w:val="00C153C7"/>
    <w:rsid w:val="00C15431"/>
    <w:rsid w:val="00C1578D"/>
    <w:rsid w:val="00C15A95"/>
    <w:rsid w:val="00C15A9B"/>
    <w:rsid w:val="00C15E88"/>
    <w:rsid w:val="00C15EF6"/>
    <w:rsid w:val="00C16128"/>
    <w:rsid w:val="00C16154"/>
    <w:rsid w:val="00C164E8"/>
    <w:rsid w:val="00C165F4"/>
    <w:rsid w:val="00C16E04"/>
    <w:rsid w:val="00C1741C"/>
    <w:rsid w:val="00C17B89"/>
    <w:rsid w:val="00C17B9B"/>
    <w:rsid w:val="00C17C80"/>
    <w:rsid w:val="00C205B2"/>
    <w:rsid w:val="00C20C1F"/>
    <w:rsid w:val="00C20CDD"/>
    <w:rsid w:val="00C20EB2"/>
    <w:rsid w:val="00C20F68"/>
    <w:rsid w:val="00C21152"/>
    <w:rsid w:val="00C21212"/>
    <w:rsid w:val="00C21EDC"/>
    <w:rsid w:val="00C22739"/>
    <w:rsid w:val="00C22850"/>
    <w:rsid w:val="00C22DA2"/>
    <w:rsid w:val="00C231C3"/>
    <w:rsid w:val="00C23AA5"/>
    <w:rsid w:val="00C24089"/>
    <w:rsid w:val="00C240B6"/>
    <w:rsid w:val="00C242FC"/>
    <w:rsid w:val="00C243F1"/>
    <w:rsid w:val="00C24A92"/>
    <w:rsid w:val="00C24CD4"/>
    <w:rsid w:val="00C24CF2"/>
    <w:rsid w:val="00C2512E"/>
    <w:rsid w:val="00C2596A"/>
    <w:rsid w:val="00C25A71"/>
    <w:rsid w:val="00C25AF4"/>
    <w:rsid w:val="00C25B9A"/>
    <w:rsid w:val="00C26000"/>
    <w:rsid w:val="00C263EF"/>
    <w:rsid w:val="00C26948"/>
    <w:rsid w:val="00C26C2B"/>
    <w:rsid w:val="00C26E0A"/>
    <w:rsid w:val="00C26E95"/>
    <w:rsid w:val="00C26F45"/>
    <w:rsid w:val="00C273F7"/>
    <w:rsid w:val="00C276A2"/>
    <w:rsid w:val="00C27BFF"/>
    <w:rsid w:val="00C27C02"/>
    <w:rsid w:val="00C27D50"/>
    <w:rsid w:val="00C27E0B"/>
    <w:rsid w:val="00C30BCC"/>
    <w:rsid w:val="00C30FE9"/>
    <w:rsid w:val="00C313D8"/>
    <w:rsid w:val="00C317BC"/>
    <w:rsid w:val="00C31D61"/>
    <w:rsid w:val="00C31EDB"/>
    <w:rsid w:val="00C320E3"/>
    <w:rsid w:val="00C3215D"/>
    <w:rsid w:val="00C321E5"/>
    <w:rsid w:val="00C3223A"/>
    <w:rsid w:val="00C32838"/>
    <w:rsid w:val="00C329F4"/>
    <w:rsid w:val="00C32B31"/>
    <w:rsid w:val="00C32B48"/>
    <w:rsid w:val="00C32CDB"/>
    <w:rsid w:val="00C3311F"/>
    <w:rsid w:val="00C3341A"/>
    <w:rsid w:val="00C33915"/>
    <w:rsid w:val="00C33B80"/>
    <w:rsid w:val="00C33CA3"/>
    <w:rsid w:val="00C342B2"/>
    <w:rsid w:val="00C34361"/>
    <w:rsid w:val="00C34397"/>
    <w:rsid w:val="00C347CC"/>
    <w:rsid w:val="00C349FD"/>
    <w:rsid w:val="00C34DE3"/>
    <w:rsid w:val="00C34E84"/>
    <w:rsid w:val="00C35023"/>
    <w:rsid w:val="00C3595E"/>
    <w:rsid w:val="00C3596D"/>
    <w:rsid w:val="00C35995"/>
    <w:rsid w:val="00C35A01"/>
    <w:rsid w:val="00C35F80"/>
    <w:rsid w:val="00C35F88"/>
    <w:rsid w:val="00C35FD4"/>
    <w:rsid w:val="00C36352"/>
    <w:rsid w:val="00C36D11"/>
    <w:rsid w:val="00C36D25"/>
    <w:rsid w:val="00C36D37"/>
    <w:rsid w:val="00C36EAC"/>
    <w:rsid w:val="00C374E2"/>
    <w:rsid w:val="00C3798D"/>
    <w:rsid w:val="00C379D2"/>
    <w:rsid w:val="00C37A62"/>
    <w:rsid w:val="00C37D0E"/>
    <w:rsid w:val="00C37DAC"/>
    <w:rsid w:val="00C37F0C"/>
    <w:rsid w:val="00C401A3"/>
    <w:rsid w:val="00C403D6"/>
    <w:rsid w:val="00C405CE"/>
    <w:rsid w:val="00C40798"/>
    <w:rsid w:val="00C408D6"/>
    <w:rsid w:val="00C40A46"/>
    <w:rsid w:val="00C40A4D"/>
    <w:rsid w:val="00C40B31"/>
    <w:rsid w:val="00C40DCB"/>
    <w:rsid w:val="00C410BB"/>
    <w:rsid w:val="00C41373"/>
    <w:rsid w:val="00C41478"/>
    <w:rsid w:val="00C4155C"/>
    <w:rsid w:val="00C415F0"/>
    <w:rsid w:val="00C416DC"/>
    <w:rsid w:val="00C419B2"/>
    <w:rsid w:val="00C41B16"/>
    <w:rsid w:val="00C41E21"/>
    <w:rsid w:val="00C421A5"/>
    <w:rsid w:val="00C4228F"/>
    <w:rsid w:val="00C4237B"/>
    <w:rsid w:val="00C423D3"/>
    <w:rsid w:val="00C42861"/>
    <w:rsid w:val="00C42B28"/>
    <w:rsid w:val="00C42DC3"/>
    <w:rsid w:val="00C42DC4"/>
    <w:rsid w:val="00C42E40"/>
    <w:rsid w:val="00C42F80"/>
    <w:rsid w:val="00C43041"/>
    <w:rsid w:val="00C43141"/>
    <w:rsid w:val="00C435D6"/>
    <w:rsid w:val="00C4364E"/>
    <w:rsid w:val="00C4368F"/>
    <w:rsid w:val="00C4371D"/>
    <w:rsid w:val="00C43786"/>
    <w:rsid w:val="00C43E32"/>
    <w:rsid w:val="00C43F48"/>
    <w:rsid w:val="00C43FA1"/>
    <w:rsid w:val="00C446C7"/>
    <w:rsid w:val="00C45371"/>
    <w:rsid w:val="00C45E23"/>
    <w:rsid w:val="00C4642B"/>
    <w:rsid w:val="00C464BE"/>
    <w:rsid w:val="00C468E0"/>
    <w:rsid w:val="00C46DA9"/>
    <w:rsid w:val="00C46E77"/>
    <w:rsid w:val="00C46FEE"/>
    <w:rsid w:val="00C47870"/>
    <w:rsid w:val="00C47896"/>
    <w:rsid w:val="00C47914"/>
    <w:rsid w:val="00C47992"/>
    <w:rsid w:val="00C47BBD"/>
    <w:rsid w:val="00C47F3C"/>
    <w:rsid w:val="00C47F8A"/>
    <w:rsid w:val="00C50069"/>
    <w:rsid w:val="00C50300"/>
    <w:rsid w:val="00C50757"/>
    <w:rsid w:val="00C50863"/>
    <w:rsid w:val="00C51189"/>
    <w:rsid w:val="00C51251"/>
    <w:rsid w:val="00C513A2"/>
    <w:rsid w:val="00C51681"/>
    <w:rsid w:val="00C519C2"/>
    <w:rsid w:val="00C51CC1"/>
    <w:rsid w:val="00C51F7D"/>
    <w:rsid w:val="00C522D8"/>
    <w:rsid w:val="00C52345"/>
    <w:rsid w:val="00C527FE"/>
    <w:rsid w:val="00C528C4"/>
    <w:rsid w:val="00C52A87"/>
    <w:rsid w:val="00C52D50"/>
    <w:rsid w:val="00C52E88"/>
    <w:rsid w:val="00C52F03"/>
    <w:rsid w:val="00C533A9"/>
    <w:rsid w:val="00C535A9"/>
    <w:rsid w:val="00C53658"/>
    <w:rsid w:val="00C536CB"/>
    <w:rsid w:val="00C53AD2"/>
    <w:rsid w:val="00C53F6D"/>
    <w:rsid w:val="00C5491B"/>
    <w:rsid w:val="00C54F6E"/>
    <w:rsid w:val="00C5506F"/>
    <w:rsid w:val="00C5512F"/>
    <w:rsid w:val="00C55699"/>
    <w:rsid w:val="00C558AE"/>
    <w:rsid w:val="00C55971"/>
    <w:rsid w:val="00C559A5"/>
    <w:rsid w:val="00C55CD2"/>
    <w:rsid w:val="00C55D49"/>
    <w:rsid w:val="00C5618A"/>
    <w:rsid w:val="00C5630E"/>
    <w:rsid w:val="00C567DD"/>
    <w:rsid w:val="00C56C81"/>
    <w:rsid w:val="00C57029"/>
    <w:rsid w:val="00C57351"/>
    <w:rsid w:val="00C57452"/>
    <w:rsid w:val="00C57544"/>
    <w:rsid w:val="00C60217"/>
    <w:rsid w:val="00C604BF"/>
    <w:rsid w:val="00C60911"/>
    <w:rsid w:val="00C60AB0"/>
    <w:rsid w:val="00C60ADE"/>
    <w:rsid w:val="00C61459"/>
    <w:rsid w:val="00C6190E"/>
    <w:rsid w:val="00C61B7F"/>
    <w:rsid w:val="00C61D9D"/>
    <w:rsid w:val="00C62259"/>
    <w:rsid w:val="00C6226F"/>
    <w:rsid w:val="00C6265C"/>
    <w:rsid w:val="00C62719"/>
    <w:rsid w:val="00C62C1C"/>
    <w:rsid w:val="00C62DBB"/>
    <w:rsid w:val="00C62DBF"/>
    <w:rsid w:val="00C63082"/>
    <w:rsid w:val="00C6399C"/>
    <w:rsid w:val="00C63AAB"/>
    <w:rsid w:val="00C63C4B"/>
    <w:rsid w:val="00C63E5B"/>
    <w:rsid w:val="00C641F6"/>
    <w:rsid w:val="00C641FC"/>
    <w:rsid w:val="00C64AF8"/>
    <w:rsid w:val="00C64C1E"/>
    <w:rsid w:val="00C653C9"/>
    <w:rsid w:val="00C657D1"/>
    <w:rsid w:val="00C65924"/>
    <w:rsid w:val="00C65A49"/>
    <w:rsid w:val="00C66137"/>
    <w:rsid w:val="00C662B9"/>
    <w:rsid w:val="00C666B6"/>
    <w:rsid w:val="00C669EE"/>
    <w:rsid w:val="00C66C37"/>
    <w:rsid w:val="00C66D25"/>
    <w:rsid w:val="00C66F39"/>
    <w:rsid w:val="00C66F7A"/>
    <w:rsid w:val="00C66F7F"/>
    <w:rsid w:val="00C672C6"/>
    <w:rsid w:val="00C67B8A"/>
    <w:rsid w:val="00C67F12"/>
    <w:rsid w:val="00C706AE"/>
    <w:rsid w:val="00C70A14"/>
    <w:rsid w:val="00C70C53"/>
    <w:rsid w:val="00C70EAA"/>
    <w:rsid w:val="00C70EAF"/>
    <w:rsid w:val="00C71153"/>
    <w:rsid w:val="00C71312"/>
    <w:rsid w:val="00C71394"/>
    <w:rsid w:val="00C71582"/>
    <w:rsid w:val="00C715C2"/>
    <w:rsid w:val="00C715C3"/>
    <w:rsid w:val="00C71864"/>
    <w:rsid w:val="00C71EDF"/>
    <w:rsid w:val="00C723E4"/>
    <w:rsid w:val="00C7268E"/>
    <w:rsid w:val="00C72C0D"/>
    <w:rsid w:val="00C72D77"/>
    <w:rsid w:val="00C72FAD"/>
    <w:rsid w:val="00C731B0"/>
    <w:rsid w:val="00C731DE"/>
    <w:rsid w:val="00C7333D"/>
    <w:rsid w:val="00C734D1"/>
    <w:rsid w:val="00C73AF3"/>
    <w:rsid w:val="00C73F95"/>
    <w:rsid w:val="00C74695"/>
    <w:rsid w:val="00C7470C"/>
    <w:rsid w:val="00C74AC9"/>
    <w:rsid w:val="00C74C82"/>
    <w:rsid w:val="00C75283"/>
    <w:rsid w:val="00C757E3"/>
    <w:rsid w:val="00C760BA"/>
    <w:rsid w:val="00C76310"/>
    <w:rsid w:val="00C76358"/>
    <w:rsid w:val="00C763E0"/>
    <w:rsid w:val="00C764AC"/>
    <w:rsid w:val="00C7666F"/>
    <w:rsid w:val="00C7681B"/>
    <w:rsid w:val="00C76C75"/>
    <w:rsid w:val="00C76C77"/>
    <w:rsid w:val="00C76DB7"/>
    <w:rsid w:val="00C770A7"/>
    <w:rsid w:val="00C77248"/>
    <w:rsid w:val="00C7733C"/>
    <w:rsid w:val="00C77555"/>
    <w:rsid w:val="00C77B3D"/>
    <w:rsid w:val="00C77BA4"/>
    <w:rsid w:val="00C77E97"/>
    <w:rsid w:val="00C77F4A"/>
    <w:rsid w:val="00C77FE5"/>
    <w:rsid w:val="00C80345"/>
    <w:rsid w:val="00C8071E"/>
    <w:rsid w:val="00C809EE"/>
    <w:rsid w:val="00C80BEF"/>
    <w:rsid w:val="00C80F91"/>
    <w:rsid w:val="00C817A5"/>
    <w:rsid w:val="00C81B30"/>
    <w:rsid w:val="00C8206B"/>
    <w:rsid w:val="00C8207F"/>
    <w:rsid w:val="00C820B3"/>
    <w:rsid w:val="00C82233"/>
    <w:rsid w:val="00C8234D"/>
    <w:rsid w:val="00C8260E"/>
    <w:rsid w:val="00C8266C"/>
    <w:rsid w:val="00C82808"/>
    <w:rsid w:val="00C82867"/>
    <w:rsid w:val="00C82A8B"/>
    <w:rsid w:val="00C82B52"/>
    <w:rsid w:val="00C82CEA"/>
    <w:rsid w:val="00C83271"/>
    <w:rsid w:val="00C83386"/>
    <w:rsid w:val="00C833AD"/>
    <w:rsid w:val="00C83633"/>
    <w:rsid w:val="00C83839"/>
    <w:rsid w:val="00C83DBC"/>
    <w:rsid w:val="00C83DEE"/>
    <w:rsid w:val="00C84165"/>
    <w:rsid w:val="00C8457D"/>
    <w:rsid w:val="00C845B5"/>
    <w:rsid w:val="00C84A35"/>
    <w:rsid w:val="00C84C4E"/>
    <w:rsid w:val="00C85C1C"/>
    <w:rsid w:val="00C85DF2"/>
    <w:rsid w:val="00C85EA3"/>
    <w:rsid w:val="00C85ED0"/>
    <w:rsid w:val="00C85F21"/>
    <w:rsid w:val="00C86309"/>
    <w:rsid w:val="00C8639B"/>
    <w:rsid w:val="00C8645C"/>
    <w:rsid w:val="00C865ED"/>
    <w:rsid w:val="00C86D28"/>
    <w:rsid w:val="00C86D78"/>
    <w:rsid w:val="00C86F16"/>
    <w:rsid w:val="00C87306"/>
    <w:rsid w:val="00C87731"/>
    <w:rsid w:val="00C878DB"/>
    <w:rsid w:val="00C90087"/>
    <w:rsid w:val="00C904FB"/>
    <w:rsid w:val="00C90781"/>
    <w:rsid w:val="00C90906"/>
    <w:rsid w:val="00C9095D"/>
    <w:rsid w:val="00C90C48"/>
    <w:rsid w:val="00C90C9E"/>
    <w:rsid w:val="00C90DFC"/>
    <w:rsid w:val="00C90F54"/>
    <w:rsid w:val="00C91050"/>
    <w:rsid w:val="00C91324"/>
    <w:rsid w:val="00C9164F"/>
    <w:rsid w:val="00C91A05"/>
    <w:rsid w:val="00C91B86"/>
    <w:rsid w:val="00C9203E"/>
    <w:rsid w:val="00C92093"/>
    <w:rsid w:val="00C92352"/>
    <w:rsid w:val="00C92563"/>
    <w:rsid w:val="00C92A78"/>
    <w:rsid w:val="00C92AF9"/>
    <w:rsid w:val="00C92FC8"/>
    <w:rsid w:val="00C93537"/>
    <w:rsid w:val="00C9380E"/>
    <w:rsid w:val="00C93A00"/>
    <w:rsid w:val="00C93A4B"/>
    <w:rsid w:val="00C93BC9"/>
    <w:rsid w:val="00C93C1A"/>
    <w:rsid w:val="00C93C35"/>
    <w:rsid w:val="00C93C4D"/>
    <w:rsid w:val="00C9417F"/>
    <w:rsid w:val="00C94194"/>
    <w:rsid w:val="00C94310"/>
    <w:rsid w:val="00C944EE"/>
    <w:rsid w:val="00C94578"/>
    <w:rsid w:val="00C94745"/>
    <w:rsid w:val="00C94886"/>
    <w:rsid w:val="00C948E0"/>
    <w:rsid w:val="00C94E52"/>
    <w:rsid w:val="00C94EBE"/>
    <w:rsid w:val="00C95008"/>
    <w:rsid w:val="00C953D4"/>
    <w:rsid w:val="00C957F5"/>
    <w:rsid w:val="00C95A19"/>
    <w:rsid w:val="00C96EFD"/>
    <w:rsid w:val="00C96F5F"/>
    <w:rsid w:val="00C9701A"/>
    <w:rsid w:val="00C9704B"/>
    <w:rsid w:val="00C97349"/>
    <w:rsid w:val="00C9751F"/>
    <w:rsid w:val="00C976BA"/>
    <w:rsid w:val="00C97DC0"/>
    <w:rsid w:val="00C97E9A"/>
    <w:rsid w:val="00CA006F"/>
    <w:rsid w:val="00CA0150"/>
    <w:rsid w:val="00CA02E7"/>
    <w:rsid w:val="00CA03E5"/>
    <w:rsid w:val="00CA0985"/>
    <w:rsid w:val="00CA0C55"/>
    <w:rsid w:val="00CA0F23"/>
    <w:rsid w:val="00CA1830"/>
    <w:rsid w:val="00CA1986"/>
    <w:rsid w:val="00CA1E0E"/>
    <w:rsid w:val="00CA1E98"/>
    <w:rsid w:val="00CA1EDC"/>
    <w:rsid w:val="00CA1F7A"/>
    <w:rsid w:val="00CA1FA8"/>
    <w:rsid w:val="00CA21D4"/>
    <w:rsid w:val="00CA22F0"/>
    <w:rsid w:val="00CA23D7"/>
    <w:rsid w:val="00CA25BC"/>
    <w:rsid w:val="00CA25EA"/>
    <w:rsid w:val="00CA2A08"/>
    <w:rsid w:val="00CA2D93"/>
    <w:rsid w:val="00CA37FB"/>
    <w:rsid w:val="00CA3B6F"/>
    <w:rsid w:val="00CA3C7A"/>
    <w:rsid w:val="00CA3D5F"/>
    <w:rsid w:val="00CA3E13"/>
    <w:rsid w:val="00CA4165"/>
    <w:rsid w:val="00CA41C8"/>
    <w:rsid w:val="00CA4570"/>
    <w:rsid w:val="00CA4AA0"/>
    <w:rsid w:val="00CA527D"/>
    <w:rsid w:val="00CA5703"/>
    <w:rsid w:val="00CA5986"/>
    <w:rsid w:val="00CA5D2E"/>
    <w:rsid w:val="00CA5F70"/>
    <w:rsid w:val="00CA62C1"/>
    <w:rsid w:val="00CA634B"/>
    <w:rsid w:val="00CA6561"/>
    <w:rsid w:val="00CA67D5"/>
    <w:rsid w:val="00CA6974"/>
    <w:rsid w:val="00CA6F56"/>
    <w:rsid w:val="00CA7CE2"/>
    <w:rsid w:val="00CA7CFC"/>
    <w:rsid w:val="00CA7DFE"/>
    <w:rsid w:val="00CB019D"/>
    <w:rsid w:val="00CB0C23"/>
    <w:rsid w:val="00CB0E6B"/>
    <w:rsid w:val="00CB0F3E"/>
    <w:rsid w:val="00CB1084"/>
    <w:rsid w:val="00CB159F"/>
    <w:rsid w:val="00CB16A3"/>
    <w:rsid w:val="00CB1992"/>
    <w:rsid w:val="00CB1A21"/>
    <w:rsid w:val="00CB1F33"/>
    <w:rsid w:val="00CB1FE7"/>
    <w:rsid w:val="00CB2037"/>
    <w:rsid w:val="00CB25FF"/>
    <w:rsid w:val="00CB2739"/>
    <w:rsid w:val="00CB2993"/>
    <w:rsid w:val="00CB2D2C"/>
    <w:rsid w:val="00CB2E9A"/>
    <w:rsid w:val="00CB34DD"/>
    <w:rsid w:val="00CB3944"/>
    <w:rsid w:val="00CB3C7D"/>
    <w:rsid w:val="00CB3CD1"/>
    <w:rsid w:val="00CB3DB0"/>
    <w:rsid w:val="00CB445C"/>
    <w:rsid w:val="00CB4650"/>
    <w:rsid w:val="00CB4927"/>
    <w:rsid w:val="00CB49DA"/>
    <w:rsid w:val="00CB50BB"/>
    <w:rsid w:val="00CB516C"/>
    <w:rsid w:val="00CB5491"/>
    <w:rsid w:val="00CB5DEE"/>
    <w:rsid w:val="00CB5EF0"/>
    <w:rsid w:val="00CB6346"/>
    <w:rsid w:val="00CB6E40"/>
    <w:rsid w:val="00CB72B6"/>
    <w:rsid w:val="00CB7482"/>
    <w:rsid w:val="00CB764B"/>
    <w:rsid w:val="00CB78C6"/>
    <w:rsid w:val="00CC0151"/>
    <w:rsid w:val="00CC07A3"/>
    <w:rsid w:val="00CC0A73"/>
    <w:rsid w:val="00CC0D8A"/>
    <w:rsid w:val="00CC110D"/>
    <w:rsid w:val="00CC1324"/>
    <w:rsid w:val="00CC14C7"/>
    <w:rsid w:val="00CC24F6"/>
    <w:rsid w:val="00CC28FD"/>
    <w:rsid w:val="00CC2908"/>
    <w:rsid w:val="00CC29E6"/>
    <w:rsid w:val="00CC3471"/>
    <w:rsid w:val="00CC3830"/>
    <w:rsid w:val="00CC3B0E"/>
    <w:rsid w:val="00CC3C52"/>
    <w:rsid w:val="00CC3C80"/>
    <w:rsid w:val="00CC3CA2"/>
    <w:rsid w:val="00CC3F79"/>
    <w:rsid w:val="00CC3FE5"/>
    <w:rsid w:val="00CC418B"/>
    <w:rsid w:val="00CC4233"/>
    <w:rsid w:val="00CC4303"/>
    <w:rsid w:val="00CC4473"/>
    <w:rsid w:val="00CC4507"/>
    <w:rsid w:val="00CC4DCC"/>
    <w:rsid w:val="00CC4E1E"/>
    <w:rsid w:val="00CC51CF"/>
    <w:rsid w:val="00CC51DB"/>
    <w:rsid w:val="00CC520B"/>
    <w:rsid w:val="00CC544A"/>
    <w:rsid w:val="00CC54B4"/>
    <w:rsid w:val="00CC6025"/>
    <w:rsid w:val="00CC61FB"/>
    <w:rsid w:val="00CC6226"/>
    <w:rsid w:val="00CC63E8"/>
    <w:rsid w:val="00CC644C"/>
    <w:rsid w:val="00CC6A1F"/>
    <w:rsid w:val="00CC6B51"/>
    <w:rsid w:val="00CC6B95"/>
    <w:rsid w:val="00CC6EEE"/>
    <w:rsid w:val="00CC715A"/>
    <w:rsid w:val="00CC7198"/>
    <w:rsid w:val="00CC759E"/>
    <w:rsid w:val="00CC7CBB"/>
    <w:rsid w:val="00CD00FE"/>
    <w:rsid w:val="00CD064D"/>
    <w:rsid w:val="00CD0953"/>
    <w:rsid w:val="00CD0C35"/>
    <w:rsid w:val="00CD0ECE"/>
    <w:rsid w:val="00CD0F1A"/>
    <w:rsid w:val="00CD1423"/>
    <w:rsid w:val="00CD17B9"/>
    <w:rsid w:val="00CD1899"/>
    <w:rsid w:val="00CD1A44"/>
    <w:rsid w:val="00CD1B73"/>
    <w:rsid w:val="00CD1C2F"/>
    <w:rsid w:val="00CD24B2"/>
    <w:rsid w:val="00CD29E4"/>
    <w:rsid w:val="00CD2C77"/>
    <w:rsid w:val="00CD33F3"/>
    <w:rsid w:val="00CD348E"/>
    <w:rsid w:val="00CD3AA1"/>
    <w:rsid w:val="00CD3AB7"/>
    <w:rsid w:val="00CD413A"/>
    <w:rsid w:val="00CD4449"/>
    <w:rsid w:val="00CD57A1"/>
    <w:rsid w:val="00CD58C1"/>
    <w:rsid w:val="00CD598C"/>
    <w:rsid w:val="00CD5CCF"/>
    <w:rsid w:val="00CD614D"/>
    <w:rsid w:val="00CD6401"/>
    <w:rsid w:val="00CD654B"/>
    <w:rsid w:val="00CD6F70"/>
    <w:rsid w:val="00CD76E9"/>
    <w:rsid w:val="00CD77E7"/>
    <w:rsid w:val="00CD7816"/>
    <w:rsid w:val="00CD7943"/>
    <w:rsid w:val="00CD7C86"/>
    <w:rsid w:val="00CE0587"/>
    <w:rsid w:val="00CE05BF"/>
    <w:rsid w:val="00CE0FD8"/>
    <w:rsid w:val="00CE1308"/>
    <w:rsid w:val="00CE140A"/>
    <w:rsid w:val="00CE15C3"/>
    <w:rsid w:val="00CE1825"/>
    <w:rsid w:val="00CE18E8"/>
    <w:rsid w:val="00CE1CC3"/>
    <w:rsid w:val="00CE25C2"/>
    <w:rsid w:val="00CE26A2"/>
    <w:rsid w:val="00CE2935"/>
    <w:rsid w:val="00CE2AF6"/>
    <w:rsid w:val="00CE2C5A"/>
    <w:rsid w:val="00CE2E02"/>
    <w:rsid w:val="00CE33AE"/>
    <w:rsid w:val="00CE362E"/>
    <w:rsid w:val="00CE36EF"/>
    <w:rsid w:val="00CE3801"/>
    <w:rsid w:val="00CE391D"/>
    <w:rsid w:val="00CE395E"/>
    <w:rsid w:val="00CE3D48"/>
    <w:rsid w:val="00CE3DF0"/>
    <w:rsid w:val="00CE46D6"/>
    <w:rsid w:val="00CE4B5D"/>
    <w:rsid w:val="00CE4CE6"/>
    <w:rsid w:val="00CE4DC3"/>
    <w:rsid w:val="00CE519E"/>
    <w:rsid w:val="00CE52AC"/>
    <w:rsid w:val="00CE5361"/>
    <w:rsid w:val="00CE5BBD"/>
    <w:rsid w:val="00CE5E2F"/>
    <w:rsid w:val="00CE5ED9"/>
    <w:rsid w:val="00CE61C2"/>
    <w:rsid w:val="00CE63B0"/>
    <w:rsid w:val="00CE66B3"/>
    <w:rsid w:val="00CE6920"/>
    <w:rsid w:val="00CE70D3"/>
    <w:rsid w:val="00CE714D"/>
    <w:rsid w:val="00CE71D9"/>
    <w:rsid w:val="00CE7376"/>
    <w:rsid w:val="00CE7504"/>
    <w:rsid w:val="00CE7AD2"/>
    <w:rsid w:val="00CE7B20"/>
    <w:rsid w:val="00CE7F6F"/>
    <w:rsid w:val="00CF0097"/>
    <w:rsid w:val="00CF01FB"/>
    <w:rsid w:val="00CF039B"/>
    <w:rsid w:val="00CF0607"/>
    <w:rsid w:val="00CF0743"/>
    <w:rsid w:val="00CF077C"/>
    <w:rsid w:val="00CF09BD"/>
    <w:rsid w:val="00CF0A70"/>
    <w:rsid w:val="00CF0D7F"/>
    <w:rsid w:val="00CF0FAD"/>
    <w:rsid w:val="00CF11AB"/>
    <w:rsid w:val="00CF128C"/>
    <w:rsid w:val="00CF136A"/>
    <w:rsid w:val="00CF18A5"/>
    <w:rsid w:val="00CF19F1"/>
    <w:rsid w:val="00CF2492"/>
    <w:rsid w:val="00CF26B3"/>
    <w:rsid w:val="00CF2728"/>
    <w:rsid w:val="00CF2920"/>
    <w:rsid w:val="00CF2A3C"/>
    <w:rsid w:val="00CF2DD1"/>
    <w:rsid w:val="00CF2F07"/>
    <w:rsid w:val="00CF3140"/>
    <w:rsid w:val="00CF399B"/>
    <w:rsid w:val="00CF3B18"/>
    <w:rsid w:val="00CF3B81"/>
    <w:rsid w:val="00CF3D52"/>
    <w:rsid w:val="00CF3E2F"/>
    <w:rsid w:val="00CF41A6"/>
    <w:rsid w:val="00CF456B"/>
    <w:rsid w:val="00CF4EA2"/>
    <w:rsid w:val="00CF4EF0"/>
    <w:rsid w:val="00CF5348"/>
    <w:rsid w:val="00CF5B02"/>
    <w:rsid w:val="00CF5B6E"/>
    <w:rsid w:val="00CF5D09"/>
    <w:rsid w:val="00CF5DFF"/>
    <w:rsid w:val="00CF6151"/>
    <w:rsid w:val="00CF637E"/>
    <w:rsid w:val="00CF66AC"/>
    <w:rsid w:val="00CF66E6"/>
    <w:rsid w:val="00CF72CC"/>
    <w:rsid w:val="00CF7639"/>
    <w:rsid w:val="00CF7B54"/>
    <w:rsid w:val="00CF7B5D"/>
    <w:rsid w:val="00CF7F30"/>
    <w:rsid w:val="00D00073"/>
    <w:rsid w:val="00D00142"/>
    <w:rsid w:val="00D003E9"/>
    <w:rsid w:val="00D004CB"/>
    <w:rsid w:val="00D00533"/>
    <w:rsid w:val="00D0084D"/>
    <w:rsid w:val="00D00C27"/>
    <w:rsid w:val="00D00FB7"/>
    <w:rsid w:val="00D01547"/>
    <w:rsid w:val="00D01757"/>
    <w:rsid w:val="00D017A6"/>
    <w:rsid w:val="00D017ED"/>
    <w:rsid w:val="00D01873"/>
    <w:rsid w:val="00D01CCA"/>
    <w:rsid w:val="00D02053"/>
    <w:rsid w:val="00D0273B"/>
    <w:rsid w:val="00D0359E"/>
    <w:rsid w:val="00D035BA"/>
    <w:rsid w:val="00D037F8"/>
    <w:rsid w:val="00D03964"/>
    <w:rsid w:val="00D043EB"/>
    <w:rsid w:val="00D04832"/>
    <w:rsid w:val="00D04984"/>
    <w:rsid w:val="00D04B32"/>
    <w:rsid w:val="00D04C2C"/>
    <w:rsid w:val="00D04EAC"/>
    <w:rsid w:val="00D04F90"/>
    <w:rsid w:val="00D050BE"/>
    <w:rsid w:val="00D05215"/>
    <w:rsid w:val="00D05312"/>
    <w:rsid w:val="00D053DF"/>
    <w:rsid w:val="00D05FD8"/>
    <w:rsid w:val="00D0612A"/>
    <w:rsid w:val="00D062D4"/>
    <w:rsid w:val="00D06300"/>
    <w:rsid w:val="00D065C1"/>
    <w:rsid w:val="00D06B9A"/>
    <w:rsid w:val="00D06C03"/>
    <w:rsid w:val="00D0708B"/>
    <w:rsid w:val="00D07241"/>
    <w:rsid w:val="00D07E5A"/>
    <w:rsid w:val="00D101FA"/>
    <w:rsid w:val="00D10213"/>
    <w:rsid w:val="00D102D8"/>
    <w:rsid w:val="00D104BA"/>
    <w:rsid w:val="00D104D7"/>
    <w:rsid w:val="00D1062B"/>
    <w:rsid w:val="00D106F3"/>
    <w:rsid w:val="00D10785"/>
    <w:rsid w:val="00D10804"/>
    <w:rsid w:val="00D10CAC"/>
    <w:rsid w:val="00D10D1C"/>
    <w:rsid w:val="00D10EDC"/>
    <w:rsid w:val="00D11695"/>
    <w:rsid w:val="00D11AF0"/>
    <w:rsid w:val="00D1247F"/>
    <w:rsid w:val="00D12513"/>
    <w:rsid w:val="00D129F4"/>
    <w:rsid w:val="00D12EAF"/>
    <w:rsid w:val="00D13482"/>
    <w:rsid w:val="00D1356E"/>
    <w:rsid w:val="00D139E7"/>
    <w:rsid w:val="00D13D8B"/>
    <w:rsid w:val="00D13DD9"/>
    <w:rsid w:val="00D13DFA"/>
    <w:rsid w:val="00D148F8"/>
    <w:rsid w:val="00D14DC7"/>
    <w:rsid w:val="00D15267"/>
    <w:rsid w:val="00D156D4"/>
    <w:rsid w:val="00D1580A"/>
    <w:rsid w:val="00D1599C"/>
    <w:rsid w:val="00D15C22"/>
    <w:rsid w:val="00D15EAF"/>
    <w:rsid w:val="00D15EEE"/>
    <w:rsid w:val="00D15F86"/>
    <w:rsid w:val="00D1618E"/>
    <w:rsid w:val="00D1652E"/>
    <w:rsid w:val="00D1689D"/>
    <w:rsid w:val="00D16C98"/>
    <w:rsid w:val="00D171B8"/>
    <w:rsid w:val="00D17509"/>
    <w:rsid w:val="00D20BD3"/>
    <w:rsid w:val="00D211B7"/>
    <w:rsid w:val="00D2131A"/>
    <w:rsid w:val="00D21371"/>
    <w:rsid w:val="00D21713"/>
    <w:rsid w:val="00D21A9E"/>
    <w:rsid w:val="00D21AB1"/>
    <w:rsid w:val="00D2222D"/>
    <w:rsid w:val="00D222FD"/>
    <w:rsid w:val="00D22509"/>
    <w:rsid w:val="00D22545"/>
    <w:rsid w:val="00D225B4"/>
    <w:rsid w:val="00D22BEE"/>
    <w:rsid w:val="00D22FC5"/>
    <w:rsid w:val="00D23311"/>
    <w:rsid w:val="00D23365"/>
    <w:rsid w:val="00D23A7F"/>
    <w:rsid w:val="00D23DAC"/>
    <w:rsid w:val="00D2462D"/>
    <w:rsid w:val="00D24C2A"/>
    <w:rsid w:val="00D24C8E"/>
    <w:rsid w:val="00D24D42"/>
    <w:rsid w:val="00D253BE"/>
    <w:rsid w:val="00D25CDA"/>
    <w:rsid w:val="00D25D27"/>
    <w:rsid w:val="00D2625D"/>
    <w:rsid w:val="00D2630A"/>
    <w:rsid w:val="00D26731"/>
    <w:rsid w:val="00D268BF"/>
    <w:rsid w:val="00D26C66"/>
    <w:rsid w:val="00D26FF1"/>
    <w:rsid w:val="00D270C0"/>
    <w:rsid w:val="00D27109"/>
    <w:rsid w:val="00D27594"/>
    <w:rsid w:val="00D27705"/>
    <w:rsid w:val="00D27831"/>
    <w:rsid w:val="00D278F1"/>
    <w:rsid w:val="00D27953"/>
    <w:rsid w:val="00D279E6"/>
    <w:rsid w:val="00D279EE"/>
    <w:rsid w:val="00D27AC4"/>
    <w:rsid w:val="00D300C3"/>
    <w:rsid w:val="00D3035F"/>
    <w:rsid w:val="00D30447"/>
    <w:rsid w:val="00D30638"/>
    <w:rsid w:val="00D30AA8"/>
    <w:rsid w:val="00D30E39"/>
    <w:rsid w:val="00D31088"/>
    <w:rsid w:val="00D31302"/>
    <w:rsid w:val="00D3153D"/>
    <w:rsid w:val="00D31907"/>
    <w:rsid w:val="00D31CCC"/>
    <w:rsid w:val="00D31EC7"/>
    <w:rsid w:val="00D32157"/>
    <w:rsid w:val="00D3289B"/>
    <w:rsid w:val="00D328C3"/>
    <w:rsid w:val="00D32CAD"/>
    <w:rsid w:val="00D330B6"/>
    <w:rsid w:val="00D330EF"/>
    <w:rsid w:val="00D330FE"/>
    <w:rsid w:val="00D33985"/>
    <w:rsid w:val="00D33AD3"/>
    <w:rsid w:val="00D33DA0"/>
    <w:rsid w:val="00D3410E"/>
    <w:rsid w:val="00D3415C"/>
    <w:rsid w:val="00D34549"/>
    <w:rsid w:val="00D3478A"/>
    <w:rsid w:val="00D34881"/>
    <w:rsid w:val="00D34B27"/>
    <w:rsid w:val="00D34BB0"/>
    <w:rsid w:val="00D34DEA"/>
    <w:rsid w:val="00D3546E"/>
    <w:rsid w:val="00D35620"/>
    <w:rsid w:val="00D357EC"/>
    <w:rsid w:val="00D35901"/>
    <w:rsid w:val="00D35AC9"/>
    <w:rsid w:val="00D35B02"/>
    <w:rsid w:val="00D35E31"/>
    <w:rsid w:val="00D35E51"/>
    <w:rsid w:val="00D35EEF"/>
    <w:rsid w:val="00D35F20"/>
    <w:rsid w:val="00D35FB0"/>
    <w:rsid w:val="00D3605D"/>
    <w:rsid w:val="00D362B1"/>
    <w:rsid w:val="00D367FD"/>
    <w:rsid w:val="00D36881"/>
    <w:rsid w:val="00D36C6A"/>
    <w:rsid w:val="00D372E4"/>
    <w:rsid w:val="00D37867"/>
    <w:rsid w:val="00D3791A"/>
    <w:rsid w:val="00D37937"/>
    <w:rsid w:val="00D37AD5"/>
    <w:rsid w:val="00D37DE3"/>
    <w:rsid w:val="00D40363"/>
    <w:rsid w:val="00D405CA"/>
    <w:rsid w:val="00D40C3B"/>
    <w:rsid w:val="00D40CB3"/>
    <w:rsid w:val="00D40FB9"/>
    <w:rsid w:val="00D41010"/>
    <w:rsid w:val="00D41176"/>
    <w:rsid w:val="00D41206"/>
    <w:rsid w:val="00D41434"/>
    <w:rsid w:val="00D41CCA"/>
    <w:rsid w:val="00D41DC1"/>
    <w:rsid w:val="00D41E09"/>
    <w:rsid w:val="00D41FC9"/>
    <w:rsid w:val="00D4202B"/>
    <w:rsid w:val="00D4239D"/>
    <w:rsid w:val="00D424B0"/>
    <w:rsid w:val="00D42507"/>
    <w:rsid w:val="00D42538"/>
    <w:rsid w:val="00D42A23"/>
    <w:rsid w:val="00D42E69"/>
    <w:rsid w:val="00D432D3"/>
    <w:rsid w:val="00D4389A"/>
    <w:rsid w:val="00D43BAF"/>
    <w:rsid w:val="00D43C38"/>
    <w:rsid w:val="00D43CAD"/>
    <w:rsid w:val="00D43F81"/>
    <w:rsid w:val="00D4405F"/>
    <w:rsid w:val="00D44379"/>
    <w:rsid w:val="00D444E4"/>
    <w:rsid w:val="00D4454E"/>
    <w:rsid w:val="00D44753"/>
    <w:rsid w:val="00D44AAA"/>
    <w:rsid w:val="00D44B94"/>
    <w:rsid w:val="00D45198"/>
    <w:rsid w:val="00D4529C"/>
    <w:rsid w:val="00D4544C"/>
    <w:rsid w:val="00D45567"/>
    <w:rsid w:val="00D45691"/>
    <w:rsid w:val="00D457C0"/>
    <w:rsid w:val="00D4597F"/>
    <w:rsid w:val="00D45A07"/>
    <w:rsid w:val="00D45BD5"/>
    <w:rsid w:val="00D46006"/>
    <w:rsid w:val="00D4616A"/>
    <w:rsid w:val="00D46612"/>
    <w:rsid w:val="00D46738"/>
    <w:rsid w:val="00D46815"/>
    <w:rsid w:val="00D4684A"/>
    <w:rsid w:val="00D469B5"/>
    <w:rsid w:val="00D46A06"/>
    <w:rsid w:val="00D46E1E"/>
    <w:rsid w:val="00D47A53"/>
    <w:rsid w:val="00D47B28"/>
    <w:rsid w:val="00D47FAA"/>
    <w:rsid w:val="00D500BC"/>
    <w:rsid w:val="00D50190"/>
    <w:rsid w:val="00D50334"/>
    <w:rsid w:val="00D50B4B"/>
    <w:rsid w:val="00D50DD1"/>
    <w:rsid w:val="00D50DFA"/>
    <w:rsid w:val="00D51201"/>
    <w:rsid w:val="00D51330"/>
    <w:rsid w:val="00D51579"/>
    <w:rsid w:val="00D51589"/>
    <w:rsid w:val="00D52265"/>
    <w:rsid w:val="00D527FA"/>
    <w:rsid w:val="00D52ED5"/>
    <w:rsid w:val="00D5331E"/>
    <w:rsid w:val="00D533BB"/>
    <w:rsid w:val="00D5344E"/>
    <w:rsid w:val="00D535D4"/>
    <w:rsid w:val="00D53799"/>
    <w:rsid w:val="00D537C4"/>
    <w:rsid w:val="00D538B9"/>
    <w:rsid w:val="00D53F01"/>
    <w:rsid w:val="00D53F57"/>
    <w:rsid w:val="00D53FA1"/>
    <w:rsid w:val="00D5422A"/>
    <w:rsid w:val="00D544D5"/>
    <w:rsid w:val="00D54551"/>
    <w:rsid w:val="00D5471D"/>
    <w:rsid w:val="00D5477F"/>
    <w:rsid w:val="00D5495C"/>
    <w:rsid w:val="00D54B8D"/>
    <w:rsid w:val="00D54D6C"/>
    <w:rsid w:val="00D552E7"/>
    <w:rsid w:val="00D55388"/>
    <w:rsid w:val="00D555A6"/>
    <w:rsid w:val="00D55922"/>
    <w:rsid w:val="00D55BC2"/>
    <w:rsid w:val="00D56426"/>
    <w:rsid w:val="00D56484"/>
    <w:rsid w:val="00D5655C"/>
    <w:rsid w:val="00D56898"/>
    <w:rsid w:val="00D5719F"/>
    <w:rsid w:val="00D57278"/>
    <w:rsid w:val="00D57C54"/>
    <w:rsid w:val="00D57C98"/>
    <w:rsid w:val="00D57CE9"/>
    <w:rsid w:val="00D6016E"/>
    <w:rsid w:val="00D602BF"/>
    <w:rsid w:val="00D60340"/>
    <w:rsid w:val="00D60403"/>
    <w:rsid w:val="00D60583"/>
    <w:rsid w:val="00D606EB"/>
    <w:rsid w:val="00D6093C"/>
    <w:rsid w:val="00D60B18"/>
    <w:rsid w:val="00D6141C"/>
    <w:rsid w:val="00D61A42"/>
    <w:rsid w:val="00D6203F"/>
    <w:rsid w:val="00D62255"/>
    <w:rsid w:val="00D62355"/>
    <w:rsid w:val="00D62362"/>
    <w:rsid w:val="00D62AAE"/>
    <w:rsid w:val="00D62B88"/>
    <w:rsid w:val="00D62C8A"/>
    <w:rsid w:val="00D62D95"/>
    <w:rsid w:val="00D630D0"/>
    <w:rsid w:val="00D63251"/>
    <w:rsid w:val="00D6329D"/>
    <w:rsid w:val="00D63657"/>
    <w:rsid w:val="00D63905"/>
    <w:rsid w:val="00D63B54"/>
    <w:rsid w:val="00D63E97"/>
    <w:rsid w:val="00D64010"/>
    <w:rsid w:val="00D642AC"/>
    <w:rsid w:val="00D647D1"/>
    <w:rsid w:val="00D64AB0"/>
    <w:rsid w:val="00D64BF2"/>
    <w:rsid w:val="00D64C13"/>
    <w:rsid w:val="00D64CB6"/>
    <w:rsid w:val="00D64ECE"/>
    <w:rsid w:val="00D64F2F"/>
    <w:rsid w:val="00D65AC8"/>
    <w:rsid w:val="00D65CFF"/>
    <w:rsid w:val="00D65D58"/>
    <w:rsid w:val="00D65D8D"/>
    <w:rsid w:val="00D66150"/>
    <w:rsid w:val="00D6717B"/>
    <w:rsid w:val="00D67246"/>
    <w:rsid w:val="00D67633"/>
    <w:rsid w:val="00D67B78"/>
    <w:rsid w:val="00D67FEE"/>
    <w:rsid w:val="00D70063"/>
    <w:rsid w:val="00D70086"/>
    <w:rsid w:val="00D707EA"/>
    <w:rsid w:val="00D70C07"/>
    <w:rsid w:val="00D70C93"/>
    <w:rsid w:val="00D70E4C"/>
    <w:rsid w:val="00D71093"/>
    <w:rsid w:val="00D713E3"/>
    <w:rsid w:val="00D71495"/>
    <w:rsid w:val="00D7196E"/>
    <w:rsid w:val="00D71CE3"/>
    <w:rsid w:val="00D71D96"/>
    <w:rsid w:val="00D71E09"/>
    <w:rsid w:val="00D72322"/>
    <w:rsid w:val="00D725D5"/>
    <w:rsid w:val="00D72911"/>
    <w:rsid w:val="00D72D0D"/>
    <w:rsid w:val="00D7308E"/>
    <w:rsid w:val="00D733DF"/>
    <w:rsid w:val="00D7350A"/>
    <w:rsid w:val="00D735F0"/>
    <w:rsid w:val="00D739FA"/>
    <w:rsid w:val="00D73D6E"/>
    <w:rsid w:val="00D74259"/>
    <w:rsid w:val="00D744A5"/>
    <w:rsid w:val="00D7507A"/>
    <w:rsid w:val="00D751C0"/>
    <w:rsid w:val="00D75345"/>
    <w:rsid w:val="00D75418"/>
    <w:rsid w:val="00D75529"/>
    <w:rsid w:val="00D75736"/>
    <w:rsid w:val="00D75737"/>
    <w:rsid w:val="00D75914"/>
    <w:rsid w:val="00D75965"/>
    <w:rsid w:val="00D75A07"/>
    <w:rsid w:val="00D75B25"/>
    <w:rsid w:val="00D75ECC"/>
    <w:rsid w:val="00D7629C"/>
    <w:rsid w:val="00D769B9"/>
    <w:rsid w:val="00D76A4B"/>
    <w:rsid w:val="00D76F84"/>
    <w:rsid w:val="00D771D8"/>
    <w:rsid w:val="00D7763F"/>
    <w:rsid w:val="00D77683"/>
    <w:rsid w:val="00D778DB"/>
    <w:rsid w:val="00D779DE"/>
    <w:rsid w:val="00D77A34"/>
    <w:rsid w:val="00D77CF3"/>
    <w:rsid w:val="00D77F5F"/>
    <w:rsid w:val="00D80E01"/>
    <w:rsid w:val="00D81077"/>
    <w:rsid w:val="00D8174D"/>
    <w:rsid w:val="00D818DE"/>
    <w:rsid w:val="00D819F1"/>
    <w:rsid w:val="00D8215D"/>
    <w:rsid w:val="00D823EE"/>
    <w:rsid w:val="00D824C4"/>
    <w:rsid w:val="00D824C6"/>
    <w:rsid w:val="00D8277E"/>
    <w:rsid w:val="00D828C7"/>
    <w:rsid w:val="00D829EB"/>
    <w:rsid w:val="00D82C1C"/>
    <w:rsid w:val="00D834CE"/>
    <w:rsid w:val="00D83513"/>
    <w:rsid w:val="00D8384C"/>
    <w:rsid w:val="00D83DFA"/>
    <w:rsid w:val="00D83F92"/>
    <w:rsid w:val="00D8466F"/>
    <w:rsid w:val="00D8470F"/>
    <w:rsid w:val="00D8488F"/>
    <w:rsid w:val="00D84C31"/>
    <w:rsid w:val="00D84D2D"/>
    <w:rsid w:val="00D84F2B"/>
    <w:rsid w:val="00D850BB"/>
    <w:rsid w:val="00D8517C"/>
    <w:rsid w:val="00D85487"/>
    <w:rsid w:val="00D854B4"/>
    <w:rsid w:val="00D854EE"/>
    <w:rsid w:val="00D85B8B"/>
    <w:rsid w:val="00D85F88"/>
    <w:rsid w:val="00D85FBD"/>
    <w:rsid w:val="00D8610E"/>
    <w:rsid w:val="00D863A5"/>
    <w:rsid w:val="00D8659A"/>
    <w:rsid w:val="00D86A28"/>
    <w:rsid w:val="00D86A35"/>
    <w:rsid w:val="00D86ED1"/>
    <w:rsid w:val="00D87A18"/>
    <w:rsid w:val="00D87B5B"/>
    <w:rsid w:val="00D900DB"/>
    <w:rsid w:val="00D902AC"/>
    <w:rsid w:val="00D90840"/>
    <w:rsid w:val="00D90B62"/>
    <w:rsid w:val="00D90D89"/>
    <w:rsid w:val="00D90FD1"/>
    <w:rsid w:val="00D915CD"/>
    <w:rsid w:val="00D9177E"/>
    <w:rsid w:val="00D9177F"/>
    <w:rsid w:val="00D918AC"/>
    <w:rsid w:val="00D91AE0"/>
    <w:rsid w:val="00D91B42"/>
    <w:rsid w:val="00D91F15"/>
    <w:rsid w:val="00D91FA4"/>
    <w:rsid w:val="00D91FE0"/>
    <w:rsid w:val="00D92061"/>
    <w:rsid w:val="00D920DF"/>
    <w:rsid w:val="00D92777"/>
    <w:rsid w:val="00D92953"/>
    <w:rsid w:val="00D92AD5"/>
    <w:rsid w:val="00D92D78"/>
    <w:rsid w:val="00D92E5F"/>
    <w:rsid w:val="00D92EED"/>
    <w:rsid w:val="00D931F1"/>
    <w:rsid w:val="00D931FD"/>
    <w:rsid w:val="00D933F7"/>
    <w:rsid w:val="00D93569"/>
    <w:rsid w:val="00D937A9"/>
    <w:rsid w:val="00D93CD1"/>
    <w:rsid w:val="00D93D33"/>
    <w:rsid w:val="00D93E38"/>
    <w:rsid w:val="00D943AE"/>
    <w:rsid w:val="00D94A64"/>
    <w:rsid w:val="00D94EFD"/>
    <w:rsid w:val="00D950B9"/>
    <w:rsid w:val="00D95282"/>
    <w:rsid w:val="00D95B72"/>
    <w:rsid w:val="00D95C9D"/>
    <w:rsid w:val="00D95E0B"/>
    <w:rsid w:val="00D95E84"/>
    <w:rsid w:val="00D9627A"/>
    <w:rsid w:val="00D9656E"/>
    <w:rsid w:val="00D9675A"/>
    <w:rsid w:val="00D9683C"/>
    <w:rsid w:val="00D96856"/>
    <w:rsid w:val="00D96DF9"/>
    <w:rsid w:val="00D9762A"/>
    <w:rsid w:val="00D976F3"/>
    <w:rsid w:val="00D97741"/>
    <w:rsid w:val="00D97987"/>
    <w:rsid w:val="00D97FDE"/>
    <w:rsid w:val="00DA0076"/>
    <w:rsid w:val="00DA014B"/>
    <w:rsid w:val="00DA0788"/>
    <w:rsid w:val="00DA0A57"/>
    <w:rsid w:val="00DA0AB1"/>
    <w:rsid w:val="00DA0B10"/>
    <w:rsid w:val="00DA0B60"/>
    <w:rsid w:val="00DA1234"/>
    <w:rsid w:val="00DA1B5E"/>
    <w:rsid w:val="00DA1C1E"/>
    <w:rsid w:val="00DA1D07"/>
    <w:rsid w:val="00DA2378"/>
    <w:rsid w:val="00DA2449"/>
    <w:rsid w:val="00DA2553"/>
    <w:rsid w:val="00DA2CC1"/>
    <w:rsid w:val="00DA2E04"/>
    <w:rsid w:val="00DA2FE1"/>
    <w:rsid w:val="00DA3276"/>
    <w:rsid w:val="00DA33D1"/>
    <w:rsid w:val="00DA3462"/>
    <w:rsid w:val="00DA355F"/>
    <w:rsid w:val="00DA3671"/>
    <w:rsid w:val="00DA3E7B"/>
    <w:rsid w:val="00DA4038"/>
    <w:rsid w:val="00DA4327"/>
    <w:rsid w:val="00DA4CE2"/>
    <w:rsid w:val="00DA4E5E"/>
    <w:rsid w:val="00DA5095"/>
    <w:rsid w:val="00DA5174"/>
    <w:rsid w:val="00DA5301"/>
    <w:rsid w:val="00DA5618"/>
    <w:rsid w:val="00DA59CE"/>
    <w:rsid w:val="00DA59E8"/>
    <w:rsid w:val="00DA5E94"/>
    <w:rsid w:val="00DA6341"/>
    <w:rsid w:val="00DA69EF"/>
    <w:rsid w:val="00DA6D83"/>
    <w:rsid w:val="00DA773F"/>
    <w:rsid w:val="00DA7900"/>
    <w:rsid w:val="00DA7D1E"/>
    <w:rsid w:val="00DB0444"/>
    <w:rsid w:val="00DB05ED"/>
    <w:rsid w:val="00DB083E"/>
    <w:rsid w:val="00DB0A65"/>
    <w:rsid w:val="00DB0BDE"/>
    <w:rsid w:val="00DB0EB8"/>
    <w:rsid w:val="00DB1191"/>
    <w:rsid w:val="00DB1617"/>
    <w:rsid w:val="00DB1A92"/>
    <w:rsid w:val="00DB1B50"/>
    <w:rsid w:val="00DB1B58"/>
    <w:rsid w:val="00DB1D53"/>
    <w:rsid w:val="00DB1D95"/>
    <w:rsid w:val="00DB1F9C"/>
    <w:rsid w:val="00DB260C"/>
    <w:rsid w:val="00DB27D0"/>
    <w:rsid w:val="00DB2843"/>
    <w:rsid w:val="00DB2B45"/>
    <w:rsid w:val="00DB2BB0"/>
    <w:rsid w:val="00DB31B0"/>
    <w:rsid w:val="00DB31FB"/>
    <w:rsid w:val="00DB3217"/>
    <w:rsid w:val="00DB32CF"/>
    <w:rsid w:val="00DB37A3"/>
    <w:rsid w:val="00DB3B44"/>
    <w:rsid w:val="00DB3F39"/>
    <w:rsid w:val="00DB4155"/>
    <w:rsid w:val="00DB44AB"/>
    <w:rsid w:val="00DB45DC"/>
    <w:rsid w:val="00DB493A"/>
    <w:rsid w:val="00DB4C68"/>
    <w:rsid w:val="00DB4CF7"/>
    <w:rsid w:val="00DB4D1F"/>
    <w:rsid w:val="00DB569E"/>
    <w:rsid w:val="00DB5850"/>
    <w:rsid w:val="00DB5C64"/>
    <w:rsid w:val="00DB5D71"/>
    <w:rsid w:val="00DB6065"/>
    <w:rsid w:val="00DB63C2"/>
    <w:rsid w:val="00DB6670"/>
    <w:rsid w:val="00DB7187"/>
    <w:rsid w:val="00DB71B0"/>
    <w:rsid w:val="00DB7817"/>
    <w:rsid w:val="00DB788E"/>
    <w:rsid w:val="00DB7951"/>
    <w:rsid w:val="00DB7C9F"/>
    <w:rsid w:val="00DC035E"/>
    <w:rsid w:val="00DC06DF"/>
    <w:rsid w:val="00DC0B87"/>
    <w:rsid w:val="00DC16BA"/>
    <w:rsid w:val="00DC1705"/>
    <w:rsid w:val="00DC17DB"/>
    <w:rsid w:val="00DC1B35"/>
    <w:rsid w:val="00DC1C3A"/>
    <w:rsid w:val="00DC1DDD"/>
    <w:rsid w:val="00DC21C6"/>
    <w:rsid w:val="00DC248E"/>
    <w:rsid w:val="00DC25A1"/>
    <w:rsid w:val="00DC2831"/>
    <w:rsid w:val="00DC29FA"/>
    <w:rsid w:val="00DC2AA8"/>
    <w:rsid w:val="00DC2B2A"/>
    <w:rsid w:val="00DC2B3F"/>
    <w:rsid w:val="00DC304C"/>
    <w:rsid w:val="00DC363A"/>
    <w:rsid w:val="00DC3C04"/>
    <w:rsid w:val="00DC410B"/>
    <w:rsid w:val="00DC41B9"/>
    <w:rsid w:val="00DC4798"/>
    <w:rsid w:val="00DC495A"/>
    <w:rsid w:val="00DC4AA2"/>
    <w:rsid w:val="00DC4EBE"/>
    <w:rsid w:val="00DC503F"/>
    <w:rsid w:val="00DC5C0D"/>
    <w:rsid w:val="00DC60BD"/>
    <w:rsid w:val="00DC68CA"/>
    <w:rsid w:val="00DC6D74"/>
    <w:rsid w:val="00DC7079"/>
    <w:rsid w:val="00DC74D3"/>
    <w:rsid w:val="00DC7A87"/>
    <w:rsid w:val="00DC7B1C"/>
    <w:rsid w:val="00DC7DDB"/>
    <w:rsid w:val="00DD01AD"/>
    <w:rsid w:val="00DD0360"/>
    <w:rsid w:val="00DD0452"/>
    <w:rsid w:val="00DD06DB"/>
    <w:rsid w:val="00DD07C1"/>
    <w:rsid w:val="00DD0EB7"/>
    <w:rsid w:val="00DD12F6"/>
    <w:rsid w:val="00DD191A"/>
    <w:rsid w:val="00DD1955"/>
    <w:rsid w:val="00DD1C44"/>
    <w:rsid w:val="00DD1C6B"/>
    <w:rsid w:val="00DD1E1F"/>
    <w:rsid w:val="00DD1EF9"/>
    <w:rsid w:val="00DD250D"/>
    <w:rsid w:val="00DD253F"/>
    <w:rsid w:val="00DD282F"/>
    <w:rsid w:val="00DD2E62"/>
    <w:rsid w:val="00DD2EBC"/>
    <w:rsid w:val="00DD30AE"/>
    <w:rsid w:val="00DD321E"/>
    <w:rsid w:val="00DD3397"/>
    <w:rsid w:val="00DD34D8"/>
    <w:rsid w:val="00DD36BA"/>
    <w:rsid w:val="00DD3A3E"/>
    <w:rsid w:val="00DD3C11"/>
    <w:rsid w:val="00DD40A4"/>
    <w:rsid w:val="00DD4257"/>
    <w:rsid w:val="00DD4527"/>
    <w:rsid w:val="00DD4541"/>
    <w:rsid w:val="00DD4B6D"/>
    <w:rsid w:val="00DD4CD0"/>
    <w:rsid w:val="00DD506E"/>
    <w:rsid w:val="00DD52C7"/>
    <w:rsid w:val="00DD5362"/>
    <w:rsid w:val="00DD578A"/>
    <w:rsid w:val="00DD59B7"/>
    <w:rsid w:val="00DD601A"/>
    <w:rsid w:val="00DD6258"/>
    <w:rsid w:val="00DD6386"/>
    <w:rsid w:val="00DD6453"/>
    <w:rsid w:val="00DD64FA"/>
    <w:rsid w:val="00DD65C3"/>
    <w:rsid w:val="00DD6796"/>
    <w:rsid w:val="00DD67C5"/>
    <w:rsid w:val="00DD6801"/>
    <w:rsid w:val="00DD69A2"/>
    <w:rsid w:val="00DD6FE2"/>
    <w:rsid w:val="00DD70A1"/>
    <w:rsid w:val="00DD71B3"/>
    <w:rsid w:val="00DD7BE5"/>
    <w:rsid w:val="00DD7D8C"/>
    <w:rsid w:val="00DD7FA3"/>
    <w:rsid w:val="00DE015D"/>
    <w:rsid w:val="00DE0174"/>
    <w:rsid w:val="00DE0217"/>
    <w:rsid w:val="00DE02DE"/>
    <w:rsid w:val="00DE03B6"/>
    <w:rsid w:val="00DE05D8"/>
    <w:rsid w:val="00DE09C5"/>
    <w:rsid w:val="00DE0C87"/>
    <w:rsid w:val="00DE0C9A"/>
    <w:rsid w:val="00DE0D76"/>
    <w:rsid w:val="00DE1484"/>
    <w:rsid w:val="00DE15B4"/>
    <w:rsid w:val="00DE16F2"/>
    <w:rsid w:val="00DE182C"/>
    <w:rsid w:val="00DE1919"/>
    <w:rsid w:val="00DE1A4B"/>
    <w:rsid w:val="00DE1A9C"/>
    <w:rsid w:val="00DE1BDF"/>
    <w:rsid w:val="00DE1CEE"/>
    <w:rsid w:val="00DE1CF4"/>
    <w:rsid w:val="00DE2320"/>
    <w:rsid w:val="00DE24BD"/>
    <w:rsid w:val="00DE2756"/>
    <w:rsid w:val="00DE27A3"/>
    <w:rsid w:val="00DE2A6F"/>
    <w:rsid w:val="00DE3038"/>
    <w:rsid w:val="00DE30DA"/>
    <w:rsid w:val="00DE31F1"/>
    <w:rsid w:val="00DE32D8"/>
    <w:rsid w:val="00DE3653"/>
    <w:rsid w:val="00DE376C"/>
    <w:rsid w:val="00DE3963"/>
    <w:rsid w:val="00DE49E5"/>
    <w:rsid w:val="00DE4B86"/>
    <w:rsid w:val="00DE4C10"/>
    <w:rsid w:val="00DE4DAB"/>
    <w:rsid w:val="00DE51C7"/>
    <w:rsid w:val="00DE5330"/>
    <w:rsid w:val="00DE5378"/>
    <w:rsid w:val="00DE57EA"/>
    <w:rsid w:val="00DE5EBA"/>
    <w:rsid w:val="00DE61DF"/>
    <w:rsid w:val="00DE62D4"/>
    <w:rsid w:val="00DE69AC"/>
    <w:rsid w:val="00DE69EB"/>
    <w:rsid w:val="00DE6B86"/>
    <w:rsid w:val="00DE6C46"/>
    <w:rsid w:val="00DE6EA8"/>
    <w:rsid w:val="00DE6FC4"/>
    <w:rsid w:val="00DE76AB"/>
    <w:rsid w:val="00DE778C"/>
    <w:rsid w:val="00DE7A4C"/>
    <w:rsid w:val="00DE7D9C"/>
    <w:rsid w:val="00DE7ED7"/>
    <w:rsid w:val="00DF026F"/>
    <w:rsid w:val="00DF05FA"/>
    <w:rsid w:val="00DF0D33"/>
    <w:rsid w:val="00DF0DC3"/>
    <w:rsid w:val="00DF129F"/>
    <w:rsid w:val="00DF13DE"/>
    <w:rsid w:val="00DF1402"/>
    <w:rsid w:val="00DF162A"/>
    <w:rsid w:val="00DF1728"/>
    <w:rsid w:val="00DF1848"/>
    <w:rsid w:val="00DF1F47"/>
    <w:rsid w:val="00DF1F53"/>
    <w:rsid w:val="00DF21B6"/>
    <w:rsid w:val="00DF2457"/>
    <w:rsid w:val="00DF25B4"/>
    <w:rsid w:val="00DF2BA7"/>
    <w:rsid w:val="00DF2C5B"/>
    <w:rsid w:val="00DF2E57"/>
    <w:rsid w:val="00DF32E5"/>
    <w:rsid w:val="00DF3433"/>
    <w:rsid w:val="00DF3B5C"/>
    <w:rsid w:val="00DF3D84"/>
    <w:rsid w:val="00DF3DAC"/>
    <w:rsid w:val="00DF3EEE"/>
    <w:rsid w:val="00DF4040"/>
    <w:rsid w:val="00DF43F7"/>
    <w:rsid w:val="00DF494E"/>
    <w:rsid w:val="00DF518F"/>
    <w:rsid w:val="00DF531B"/>
    <w:rsid w:val="00DF556F"/>
    <w:rsid w:val="00DF5FAC"/>
    <w:rsid w:val="00DF6230"/>
    <w:rsid w:val="00DF6420"/>
    <w:rsid w:val="00DF687A"/>
    <w:rsid w:val="00DF6C11"/>
    <w:rsid w:val="00DF6C8D"/>
    <w:rsid w:val="00DF6D03"/>
    <w:rsid w:val="00DF74F4"/>
    <w:rsid w:val="00DF751D"/>
    <w:rsid w:val="00DF76B6"/>
    <w:rsid w:val="00DF7EB8"/>
    <w:rsid w:val="00E000BE"/>
    <w:rsid w:val="00E00213"/>
    <w:rsid w:val="00E003D8"/>
    <w:rsid w:val="00E00453"/>
    <w:rsid w:val="00E005ED"/>
    <w:rsid w:val="00E005FB"/>
    <w:rsid w:val="00E006AB"/>
    <w:rsid w:val="00E00C5B"/>
    <w:rsid w:val="00E01071"/>
    <w:rsid w:val="00E0156F"/>
    <w:rsid w:val="00E017DB"/>
    <w:rsid w:val="00E01935"/>
    <w:rsid w:val="00E0195A"/>
    <w:rsid w:val="00E01A75"/>
    <w:rsid w:val="00E02357"/>
    <w:rsid w:val="00E02B31"/>
    <w:rsid w:val="00E02C0D"/>
    <w:rsid w:val="00E034CE"/>
    <w:rsid w:val="00E037E0"/>
    <w:rsid w:val="00E0430E"/>
    <w:rsid w:val="00E048F5"/>
    <w:rsid w:val="00E04907"/>
    <w:rsid w:val="00E04C5B"/>
    <w:rsid w:val="00E04D02"/>
    <w:rsid w:val="00E04E6C"/>
    <w:rsid w:val="00E04F99"/>
    <w:rsid w:val="00E04FBE"/>
    <w:rsid w:val="00E051C9"/>
    <w:rsid w:val="00E0525D"/>
    <w:rsid w:val="00E05266"/>
    <w:rsid w:val="00E05708"/>
    <w:rsid w:val="00E058A3"/>
    <w:rsid w:val="00E05A92"/>
    <w:rsid w:val="00E05BE3"/>
    <w:rsid w:val="00E06307"/>
    <w:rsid w:val="00E06837"/>
    <w:rsid w:val="00E06E2D"/>
    <w:rsid w:val="00E0786B"/>
    <w:rsid w:val="00E07C20"/>
    <w:rsid w:val="00E07C3A"/>
    <w:rsid w:val="00E07E11"/>
    <w:rsid w:val="00E102CD"/>
    <w:rsid w:val="00E1066E"/>
    <w:rsid w:val="00E10784"/>
    <w:rsid w:val="00E10807"/>
    <w:rsid w:val="00E108F5"/>
    <w:rsid w:val="00E10B16"/>
    <w:rsid w:val="00E110D1"/>
    <w:rsid w:val="00E11297"/>
    <w:rsid w:val="00E11747"/>
    <w:rsid w:val="00E11A93"/>
    <w:rsid w:val="00E11E15"/>
    <w:rsid w:val="00E11FB3"/>
    <w:rsid w:val="00E1205A"/>
    <w:rsid w:val="00E12558"/>
    <w:rsid w:val="00E12A75"/>
    <w:rsid w:val="00E13093"/>
    <w:rsid w:val="00E1331F"/>
    <w:rsid w:val="00E13508"/>
    <w:rsid w:val="00E13A3F"/>
    <w:rsid w:val="00E13B0B"/>
    <w:rsid w:val="00E13C8B"/>
    <w:rsid w:val="00E13E0B"/>
    <w:rsid w:val="00E13E8E"/>
    <w:rsid w:val="00E13F69"/>
    <w:rsid w:val="00E14278"/>
    <w:rsid w:val="00E1441A"/>
    <w:rsid w:val="00E146CF"/>
    <w:rsid w:val="00E14E8D"/>
    <w:rsid w:val="00E15229"/>
    <w:rsid w:val="00E1527D"/>
    <w:rsid w:val="00E15299"/>
    <w:rsid w:val="00E158A2"/>
    <w:rsid w:val="00E15CD7"/>
    <w:rsid w:val="00E15EB2"/>
    <w:rsid w:val="00E16DF8"/>
    <w:rsid w:val="00E176D7"/>
    <w:rsid w:val="00E177BD"/>
    <w:rsid w:val="00E20492"/>
    <w:rsid w:val="00E20539"/>
    <w:rsid w:val="00E20749"/>
    <w:rsid w:val="00E20751"/>
    <w:rsid w:val="00E2080C"/>
    <w:rsid w:val="00E20853"/>
    <w:rsid w:val="00E2098C"/>
    <w:rsid w:val="00E20DCD"/>
    <w:rsid w:val="00E20E81"/>
    <w:rsid w:val="00E210D4"/>
    <w:rsid w:val="00E214CC"/>
    <w:rsid w:val="00E21559"/>
    <w:rsid w:val="00E216F4"/>
    <w:rsid w:val="00E21911"/>
    <w:rsid w:val="00E21F0D"/>
    <w:rsid w:val="00E222D0"/>
    <w:rsid w:val="00E22333"/>
    <w:rsid w:val="00E2240F"/>
    <w:rsid w:val="00E2253D"/>
    <w:rsid w:val="00E22605"/>
    <w:rsid w:val="00E22C34"/>
    <w:rsid w:val="00E22EA3"/>
    <w:rsid w:val="00E235D7"/>
    <w:rsid w:val="00E2360E"/>
    <w:rsid w:val="00E2369F"/>
    <w:rsid w:val="00E23719"/>
    <w:rsid w:val="00E23AF1"/>
    <w:rsid w:val="00E23B34"/>
    <w:rsid w:val="00E23BA1"/>
    <w:rsid w:val="00E23BE2"/>
    <w:rsid w:val="00E23F63"/>
    <w:rsid w:val="00E2458E"/>
    <w:rsid w:val="00E24D4C"/>
    <w:rsid w:val="00E24E5C"/>
    <w:rsid w:val="00E254F4"/>
    <w:rsid w:val="00E25509"/>
    <w:rsid w:val="00E25645"/>
    <w:rsid w:val="00E258E7"/>
    <w:rsid w:val="00E25B1A"/>
    <w:rsid w:val="00E25EAE"/>
    <w:rsid w:val="00E25FC0"/>
    <w:rsid w:val="00E2600A"/>
    <w:rsid w:val="00E26227"/>
    <w:rsid w:val="00E26269"/>
    <w:rsid w:val="00E26551"/>
    <w:rsid w:val="00E26D9D"/>
    <w:rsid w:val="00E27013"/>
    <w:rsid w:val="00E27480"/>
    <w:rsid w:val="00E275EA"/>
    <w:rsid w:val="00E27C31"/>
    <w:rsid w:val="00E27FD0"/>
    <w:rsid w:val="00E30A28"/>
    <w:rsid w:val="00E30E5B"/>
    <w:rsid w:val="00E30E90"/>
    <w:rsid w:val="00E31771"/>
    <w:rsid w:val="00E31920"/>
    <w:rsid w:val="00E31B25"/>
    <w:rsid w:val="00E31CF1"/>
    <w:rsid w:val="00E32046"/>
    <w:rsid w:val="00E320EA"/>
    <w:rsid w:val="00E32271"/>
    <w:rsid w:val="00E3274B"/>
    <w:rsid w:val="00E32B4E"/>
    <w:rsid w:val="00E32E52"/>
    <w:rsid w:val="00E3336F"/>
    <w:rsid w:val="00E3352F"/>
    <w:rsid w:val="00E33746"/>
    <w:rsid w:val="00E33A2D"/>
    <w:rsid w:val="00E34034"/>
    <w:rsid w:val="00E3414C"/>
    <w:rsid w:val="00E341BB"/>
    <w:rsid w:val="00E345D1"/>
    <w:rsid w:val="00E3520A"/>
    <w:rsid w:val="00E355D8"/>
    <w:rsid w:val="00E35624"/>
    <w:rsid w:val="00E3573E"/>
    <w:rsid w:val="00E35CCD"/>
    <w:rsid w:val="00E35D63"/>
    <w:rsid w:val="00E35E21"/>
    <w:rsid w:val="00E36763"/>
    <w:rsid w:val="00E37B46"/>
    <w:rsid w:val="00E37E3C"/>
    <w:rsid w:val="00E37EBF"/>
    <w:rsid w:val="00E40180"/>
    <w:rsid w:val="00E40393"/>
    <w:rsid w:val="00E408EE"/>
    <w:rsid w:val="00E40985"/>
    <w:rsid w:val="00E40C10"/>
    <w:rsid w:val="00E40C6C"/>
    <w:rsid w:val="00E40F5E"/>
    <w:rsid w:val="00E41010"/>
    <w:rsid w:val="00E41021"/>
    <w:rsid w:val="00E41060"/>
    <w:rsid w:val="00E417B8"/>
    <w:rsid w:val="00E41ACE"/>
    <w:rsid w:val="00E41B74"/>
    <w:rsid w:val="00E41C9C"/>
    <w:rsid w:val="00E420ED"/>
    <w:rsid w:val="00E42501"/>
    <w:rsid w:val="00E42517"/>
    <w:rsid w:val="00E426C2"/>
    <w:rsid w:val="00E4281F"/>
    <w:rsid w:val="00E42973"/>
    <w:rsid w:val="00E42D79"/>
    <w:rsid w:val="00E42DF1"/>
    <w:rsid w:val="00E42F3C"/>
    <w:rsid w:val="00E42FBB"/>
    <w:rsid w:val="00E43013"/>
    <w:rsid w:val="00E43137"/>
    <w:rsid w:val="00E436B4"/>
    <w:rsid w:val="00E436DD"/>
    <w:rsid w:val="00E43725"/>
    <w:rsid w:val="00E43921"/>
    <w:rsid w:val="00E43BC5"/>
    <w:rsid w:val="00E43C86"/>
    <w:rsid w:val="00E43C97"/>
    <w:rsid w:val="00E4444E"/>
    <w:rsid w:val="00E44674"/>
    <w:rsid w:val="00E448C6"/>
    <w:rsid w:val="00E44D21"/>
    <w:rsid w:val="00E44D37"/>
    <w:rsid w:val="00E44E1C"/>
    <w:rsid w:val="00E44E69"/>
    <w:rsid w:val="00E44E9B"/>
    <w:rsid w:val="00E4517C"/>
    <w:rsid w:val="00E45343"/>
    <w:rsid w:val="00E4545F"/>
    <w:rsid w:val="00E454A1"/>
    <w:rsid w:val="00E45E52"/>
    <w:rsid w:val="00E46304"/>
    <w:rsid w:val="00E4661E"/>
    <w:rsid w:val="00E4684B"/>
    <w:rsid w:val="00E468B9"/>
    <w:rsid w:val="00E46E59"/>
    <w:rsid w:val="00E46FB0"/>
    <w:rsid w:val="00E47B12"/>
    <w:rsid w:val="00E47EB0"/>
    <w:rsid w:val="00E5034C"/>
    <w:rsid w:val="00E50360"/>
    <w:rsid w:val="00E503F6"/>
    <w:rsid w:val="00E507F5"/>
    <w:rsid w:val="00E508E4"/>
    <w:rsid w:val="00E50B8F"/>
    <w:rsid w:val="00E50D99"/>
    <w:rsid w:val="00E50F31"/>
    <w:rsid w:val="00E50F90"/>
    <w:rsid w:val="00E510B4"/>
    <w:rsid w:val="00E51133"/>
    <w:rsid w:val="00E51D69"/>
    <w:rsid w:val="00E51EB9"/>
    <w:rsid w:val="00E51EFB"/>
    <w:rsid w:val="00E51F5F"/>
    <w:rsid w:val="00E521E6"/>
    <w:rsid w:val="00E52613"/>
    <w:rsid w:val="00E529F3"/>
    <w:rsid w:val="00E52AD4"/>
    <w:rsid w:val="00E52C27"/>
    <w:rsid w:val="00E52F11"/>
    <w:rsid w:val="00E534FB"/>
    <w:rsid w:val="00E53565"/>
    <w:rsid w:val="00E53AC9"/>
    <w:rsid w:val="00E53C0C"/>
    <w:rsid w:val="00E53CEE"/>
    <w:rsid w:val="00E53D24"/>
    <w:rsid w:val="00E53F70"/>
    <w:rsid w:val="00E54007"/>
    <w:rsid w:val="00E542AA"/>
    <w:rsid w:val="00E54608"/>
    <w:rsid w:val="00E54738"/>
    <w:rsid w:val="00E54975"/>
    <w:rsid w:val="00E5520D"/>
    <w:rsid w:val="00E559E0"/>
    <w:rsid w:val="00E55BC5"/>
    <w:rsid w:val="00E55CD7"/>
    <w:rsid w:val="00E55F9F"/>
    <w:rsid w:val="00E5601E"/>
    <w:rsid w:val="00E561B0"/>
    <w:rsid w:val="00E5680F"/>
    <w:rsid w:val="00E56C3D"/>
    <w:rsid w:val="00E5721C"/>
    <w:rsid w:val="00E573A5"/>
    <w:rsid w:val="00E577B4"/>
    <w:rsid w:val="00E579B5"/>
    <w:rsid w:val="00E57FDE"/>
    <w:rsid w:val="00E60338"/>
    <w:rsid w:val="00E60446"/>
    <w:rsid w:val="00E60515"/>
    <w:rsid w:val="00E60D1A"/>
    <w:rsid w:val="00E60D70"/>
    <w:rsid w:val="00E61DEE"/>
    <w:rsid w:val="00E620FB"/>
    <w:rsid w:val="00E62111"/>
    <w:rsid w:val="00E6229A"/>
    <w:rsid w:val="00E6294F"/>
    <w:rsid w:val="00E62A73"/>
    <w:rsid w:val="00E6318E"/>
    <w:rsid w:val="00E63966"/>
    <w:rsid w:val="00E63990"/>
    <w:rsid w:val="00E63C83"/>
    <w:rsid w:val="00E640D5"/>
    <w:rsid w:val="00E64182"/>
    <w:rsid w:val="00E6428A"/>
    <w:rsid w:val="00E6462B"/>
    <w:rsid w:val="00E6493C"/>
    <w:rsid w:val="00E64A85"/>
    <w:rsid w:val="00E65631"/>
    <w:rsid w:val="00E65F84"/>
    <w:rsid w:val="00E6618C"/>
    <w:rsid w:val="00E6651D"/>
    <w:rsid w:val="00E665A5"/>
    <w:rsid w:val="00E665EF"/>
    <w:rsid w:val="00E666FC"/>
    <w:rsid w:val="00E668E1"/>
    <w:rsid w:val="00E66BF6"/>
    <w:rsid w:val="00E66ECB"/>
    <w:rsid w:val="00E66FA2"/>
    <w:rsid w:val="00E671D8"/>
    <w:rsid w:val="00E673B1"/>
    <w:rsid w:val="00E6747C"/>
    <w:rsid w:val="00E677A6"/>
    <w:rsid w:val="00E67EBE"/>
    <w:rsid w:val="00E70020"/>
    <w:rsid w:val="00E705F1"/>
    <w:rsid w:val="00E706B4"/>
    <w:rsid w:val="00E70D05"/>
    <w:rsid w:val="00E70D26"/>
    <w:rsid w:val="00E7155D"/>
    <w:rsid w:val="00E717D9"/>
    <w:rsid w:val="00E71948"/>
    <w:rsid w:val="00E71D89"/>
    <w:rsid w:val="00E71E72"/>
    <w:rsid w:val="00E722A9"/>
    <w:rsid w:val="00E724C7"/>
    <w:rsid w:val="00E725DB"/>
    <w:rsid w:val="00E72647"/>
    <w:rsid w:val="00E72CC5"/>
    <w:rsid w:val="00E7350E"/>
    <w:rsid w:val="00E73695"/>
    <w:rsid w:val="00E738BB"/>
    <w:rsid w:val="00E738E7"/>
    <w:rsid w:val="00E73CD8"/>
    <w:rsid w:val="00E73DE9"/>
    <w:rsid w:val="00E743BD"/>
    <w:rsid w:val="00E745B6"/>
    <w:rsid w:val="00E745F7"/>
    <w:rsid w:val="00E7461F"/>
    <w:rsid w:val="00E74740"/>
    <w:rsid w:val="00E748B0"/>
    <w:rsid w:val="00E7490A"/>
    <w:rsid w:val="00E74B27"/>
    <w:rsid w:val="00E75155"/>
    <w:rsid w:val="00E755C8"/>
    <w:rsid w:val="00E756AF"/>
    <w:rsid w:val="00E758E5"/>
    <w:rsid w:val="00E76184"/>
    <w:rsid w:val="00E7629F"/>
    <w:rsid w:val="00E76629"/>
    <w:rsid w:val="00E769D7"/>
    <w:rsid w:val="00E76EDA"/>
    <w:rsid w:val="00E7707C"/>
    <w:rsid w:val="00E771A9"/>
    <w:rsid w:val="00E771DA"/>
    <w:rsid w:val="00E7724B"/>
    <w:rsid w:val="00E777C8"/>
    <w:rsid w:val="00E77E32"/>
    <w:rsid w:val="00E77F8B"/>
    <w:rsid w:val="00E80815"/>
    <w:rsid w:val="00E809E8"/>
    <w:rsid w:val="00E813A8"/>
    <w:rsid w:val="00E814AA"/>
    <w:rsid w:val="00E81F21"/>
    <w:rsid w:val="00E82675"/>
    <w:rsid w:val="00E82BA6"/>
    <w:rsid w:val="00E83346"/>
    <w:rsid w:val="00E8345F"/>
    <w:rsid w:val="00E83CD2"/>
    <w:rsid w:val="00E83D73"/>
    <w:rsid w:val="00E84069"/>
    <w:rsid w:val="00E8453C"/>
    <w:rsid w:val="00E8475B"/>
    <w:rsid w:val="00E84AE6"/>
    <w:rsid w:val="00E84B2A"/>
    <w:rsid w:val="00E84B7C"/>
    <w:rsid w:val="00E84E6F"/>
    <w:rsid w:val="00E85418"/>
    <w:rsid w:val="00E8547C"/>
    <w:rsid w:val="00E855E3"/>
    <w:rsid w:val="00E85856"/>
    <w:rsid w:val="00E85ACB"/>
    <w:rsid w:val="00E85CDE"/>
    <w:rsid w:val="00E85D08"/>
    <w:rsid w:val="00E85DA9"/>
    <w:rsid w:val="00E85E50"/>
    <w:rsid w:val="00E85E92"/>
    <w:rsid w:val="00E85FFB"/>
    <w:rsid w:val="00E86183"/>
    <w:rsid w:val="00E866C5"/>
    <w:rsid w:val="00E86EE3"/>
    <w:rsid w:val="00E878A4"/>
    <w:rsid w:val="00E90052"/>
    <w:rsid w:val="00E904A3"/>
    <w:rsid w:val="00E90DA2"/>
    <w:rsid w:val="00E911B9"/>
    <w:rsid w:val="00E91720"/>
    <w:rsid w:val="00E9173B"/>
    <w:rsid w:val="00E917DE"/>
    <w:rsid w:val="00E91875"/>
    <w:rsid w:val="00E91991"/>
    <w:rsid w:val="00E919B1"/>
    <w:rsid w:val="00E919EF"/>
    <w:rsid w:val="00E91F19"/>
    <w:rsid w:val="00E91F32"/>
    <w:rsid w:val="00E92740"/>
    <w:rsid w:val="00E92B60"/>
    <w:rsid w:val="00E92E5D"/>
    <w:rsid w:val="00E9300B"/>
    <w:rsid w:val="00E93180"/>
    <w:rsid w:val="00E93CC7"/>
    <w:rsid w:val="00E94519"/>
    <w:rsid w:val="00E9482B"/>
    <w:rsid w:val="00E949C9"/>
    <w:rsid w:val="00E94A6D"/>
    <w:rsid w:val="00E94A77"/>
    <w:rsid w:val="00E94A97"/>
    <w:rsid w:val="00E94F7D"/>
    <w:rsid w:val="00E9519B"/>
    <w:rsid w:val="00E95282"/>
    <w:rsid w:val="00E952B4"/>
    <w:rsid w:val="00E9562B"/>
    <w:rsid w:val="00E95842"/>
    <w:rsid w:val="00E95A15"/>
    <w:rsid w:val="00E95D80"/>
    <w:rsid w:val="00E968E0"/>
    <w:rsid w:val="00E969BC"/>
    <w:rsid w:val="00E96AD3"/>
    <w:rsid w:val="00E96C24"/>
    <w:rsid w:val="00E96C5E"/>
    <w:rsid w:val="00E97057"/>
    <w:rsid w:val="00E9742F"/>
    <w:rsid w:val="00E97570"/>
    <w:rsid w:val="00E9759A"/>
    <w:rsid w:val="00E975D6"/>
    <w:rsid w:val="00E97745"/>
    <w:rsid w:val="00E977D3"/>
    <w:rsid w:val="00E97EF6"/>
    <w:rsid w:val="00EA017A"/>
    <w:rsid w:val="00EA03EE"/>
    <w:rsid w:val="00EA09D0"/>
    <w:rsid w:val="00EA0C02"/>
    <w:rsid w:val="00EA0C99"/>
    <w:rsid w:val="00EA0D67"/>
    <w:rsid w:val="00EA0E73"/>
    <w:rsid w:val="00EA0E90"/>
    <w:rsid w:val="00EA0F67"/>
    <w:rsid w:val="00EA0F80"/>
    <w:rsid w:val="00EA107D"/>
    <w:rsid w:val="00EA1509"/>
    <w:rsid w:val="00EA1650"/>
    <w:rsid w:val="00EA195C"/>
    <w:rsid w:val="00EA199E"/>
    <w:rsid w:val="00EA19F5"/>
    <w:rsid w:val="00EA1B7C"/>
    <w:rsid w:val="00EA1D3B"/>
    <w:rsid w:val="00EA200E"/>
    <w:rsid w:val="00EA266E"/>
    <w:rsid w:val="00EA27E1"/>
    <w:rsid w:val="00EA28DC"/>
    <w:rsid w:val="00EA2E28"/>
    <w:rsid w:val="00EA2E9D"/>
    <w:rsid w:val="00EA31FC"/>
    <w:rsid w:val="00EA325A"/>
    <w:rsid w:val="00EA32AC"/>
    <w:rsid w:val="00EA32B8"/>
    <w:rsid w:val="00EA3771"/>
    <w:rsid w:val="00EA3997"/>
    <w:rsid w:val="00EA3E98"/>
    <w:rsid w:val="00EA4419"/>
    <w:rsid w:val="00EA443A"/>
    <w:rsid w:val="00EA49CC"/>
    <w:rsid w:val="00EA4B6C"/>
    <w:rsid w:val="00EA4DAA"/>
    <w:rsid w:val="00EA518E"/>
    <w:rsid w:val="00EA5200"/>
    <w:rsid w:val="00EA5B61"/>
    <w:rsid w:val="00EA5FB3"/>
    <w:rsid w:val="00EA6037"/>
    <w:rsid w:val="00EA637D"/>
    <w:rsid w:val="00EA661C"/>
    <w:rsid w:val="00EA6638"/>
    <w:rsid w:val="00EA6CAB"/>
    <w:rsid w:val="00EA6D9E"/>
    <w:rsid w:val="00EA70DA"/>
    <w:rsid w:val="00EA740E"/>
    <w:rsid w:val="00EA741A"/>
    <w:rsid w:val="00EA760E"/>
    <w:rsid w:val="00EA76A7"/>
    <w:rsid w:val="00EA7EB0"/>
    <w:rsid w:val="00EA7EC7"/>
    <w:rsid w:val="00EA7F6E"/>
    <w:rsid w:val="00EB02EA"/>
    <w:rsid w:val="00EB02F0"/>
    <w:rsid w:val="00EB0C0E"/>
    <w:rsid w:val="00EB0F7C"/>
    <w:rsid w:val="00EB172B"/>
    <w:rsid w:val="00EB1833"/>
    <w:rsid w:val="00EB1846"/>
    <w:rsid w:val="00EB1979"/>
    <w:rsid w:val="00EB1D3C"/>
    <w:rsid w:val="00EB1DA7"/>
    <w:rsid w:val="00EB22C1"/>
    <w:rsid w:val="00EB24BB"/>
    <w:rsid w:val="00EB281D"/>
    <w:rsid w:val="00EB2A83"/>
    <w:rsid w:val="00EB2BB8"/>
    <w:rsid w:val="00EB2DF3"/>
    <w:rsid w:val="00EB2E8A"/>
    <w:rsid w:val="00EB2F6D"/>
    <w:rsid w:val="00EB31CC"/>
    <w:rsid w:val="00EB3535"/>
    <w:rsid w:val="00EB3675"/>
    <w:rsid w:val="00EB3837"/>
    <w:rsid w:val="00EB3F2C"/>
    <w:rsid w:val="00EB4000"/>
    <w:rsid w:val="00EB41FD"/>
    <w:rsid w:val="00EB490C"/>
    <w:rsid w:val="00EB4BFA"/>
    <w:rsid w:val="00EB4D8A"/>
    <w:rsid w:val="00EB51CB"/>
    <w:rsid w:val="00EB56FF"/>
    <w:rsid w:val="00EB6105"/>
    <w:rsid w:val="00EB6FB0"/>
    <w:rsid w:val="00EB708A"/>
    <w:rsid w:val="00EB7608"/>
    <w:rsid w:val="00EB796F"/>
    <w:rsid w:val="00EB7AC9"/>
    <w:rsid w:val="00EB7DEE"/>
    <w:rsid w:val="00EB7F7B"/>
    <w:rsid w:val="00EC004B"/>
    <w:rsid w:val="00EC00C8"/>
    <w:rsid w:val="00EC01E1"/>
    <w:rsid w:val="00EC027A"/>
    <w:rsid w:val="00EC02B5"/>
    <w:rsid w:val="00EC0533"/>
    <w:rsid w:val="00EC0BC8"/>
    <w:rsid w:val="00EC1396"/>
    <w:rsid w:val="00EC13A2"/>
    <w:rsid w:val="00EC13D7"/>
    <w:rsid w:val="00EC14C7"/>
    <w:rsid w:val="00EC1B43"/>
    <w:rsid w:val="00EC1E66"/>
    <w:rsid w:val="00EC201C"/>
    <w:rsid w:val="00EC254A"/>
    <w:rsid w:val="00EC25E1"/>
    <w:rsid w:val="00EC2C9B"/>
    <w:rsid w:val="00EC2DC2"/>
    <w:rsid w:val="00EC2EB8"/>
    <w:rsid w:val="00EC35E2"/>
    <w:rsid w:val="00EC3BDB"/>
    <w:rsid w:val="00EC3EAC"/>
    <w:rsid w:val="00EC3FE2"/>
    <w:rsid w:val="00EC40DA"/>
    <w:rsid w:val="00EC4165"/>
    <w:rsid w:val="00EC4434"/>
    <w:rsid w:val="00EC4674"/>
    <w:rsid w:val="00EC48D2"/>
    <w:rsid w:val="00EC4996"/>
    <w:rsid w:val="00EC49F7"/>
    <w:rsid w:val="00EC4B76"/>
    <w:rsid w:val="00EC4FF9"/>
    <w:rsid w:val="00EC50DB"/>
    <w:rsid w:val="00EC52B7"/>
    <w:rsid w:val="00EC5802"/>
    <w:rsid w:val="00EC5971"/>
    <w:rsid w:val="00EC6254"/>
    <w:rsid w:val="00EC62FC"/>
    <w:rsid w:val="00EC6432"/>
    <w:rsid w:val="00EC6786"/>
    <w:rsid w:val="00EC6D61"/>
    <w:rsid w:val="00EC726E"/>
    <w:rsid w:val="00EC7553"/>
    <w:rsid w:val="00EC7896"/>
    <w:rsid w:val="00EC78C4"/>
    <w:rsid w:val="00EC7E3D"/>
    <w:rsid w:val="00EC7E89"/>
    <w:rsid w:val="00EC7ECD"/>
    <w:rsid w:val="00ED021B"/>
    <w:rsid w:val="00ED032B"/>
    <w:rsid w:val="00ED03EC"/>
    <w:rsid w:val="00ED0B0C"/>
    <w:rsid w:val="00ED163B"/>
    <w:rsid w:val="00ED1650"/>
    <w:rsid w:val="00ED1706"/>
    <w:rsid w:val="00ED1A2E"/>
    <w:rsid w:val="00ED1A3E"/>
    <w:rsid w:val="00ED1A5B"/>
    <w:rsid w:val="00ED1E7C"/>
    <w:rsid w:val="00ED2203"/>
    <w:rsid w:val="00ED22CE"/>
    <w:rsid w:val="00ED2423"/>
    <w:rsid w:val="00ED2840"/>
    <w:rsid w:val="00ED2862"/>
    <w:rsid w:val="00ED295D"/>
    <w:rsid w:val="00ED2B68"/>
    <w:rsid w:val="00ED2C9E"/>
    <w:rsid w:val="00ED32A2"/>
    <w:rsid w:val="00ED3B05"/>
    <w:rsid w:val="00ED3CCC"/>
    <w:rsid w:val="00ED3FCF"/>
    <w:rsid w:val="00ED40BC"/>
    <w:rsid w:val="00ED410B"/>
    <w:rsid w:val="00ED430A"/>
    <w:rsid w:val="00ED45B5"/>
    <w:rsid w:val="00ED47D7"/>
    <w:rsid w:val="00ED4F74"/>
    <w:rsid w:val="00ED5582"/>
    <w:rsid w:val="00ED56DD"/>
    <w:rsid w:val="00ED577B"/>
    <w:rsid w:val="00ED5794"/>
    <w:rsid w:val="00ED5936"/>
    <w:rsid w:val="00ED59BE"/>
    <w:rsid w:val="00ED5A77"/>
    <w:rsid w:val="00ED6231"/>
    <w:rsid w:val="00ED6669"/>
    <w:rsid w:val="00ED69F3"/>
    <w:rsid w:val="00ED70EE"/>
    <w:rsid w:val="00ED7462"/>
    <w:rsid w:val="00ED7DC6"/>
    <w:rsid w:val="00EE05AC"/>
    <w:rsid w:val="00EE0FDE"/>
    <w:rsid w:val="00EE126F"/>
    <w:rsid w:val="00EE1520"/>
    <w:rsid w:val="00EE1A0E"/>
    <w:rsid w:val="00EE1B82"/>
    <w:rsid w:val="00EE1C7F"/>
    <w:rsid w:val="00EE1D7B"/>
    <w:rsid w:val="00EE1FBB"/>
    <w:rsid w:val="00EE22C4"/>
    <w:rsid w:val="00EE278A"/>
    <w:rsid w:val="00EE34C4"/>
    <w:rsid w:val="00EE39E6"/>
    <w:rsid w:val="00EE3EC9"/>
    <w:rsid w:val="00EE3F51"/>
    <w:rsid w:val="00EE420E"/>
    <w:rsid w:val="00EE47EA"/>
    <w:rsid w:val="00EE492A"/>
    <w:rsid w:val="00EE4B8B"/>
    <w:rsid w:val="00EE5166"/>
    <w:rsid w:val="00EE58B1"/>
    <w:rsid w:val="00EE5923"/>
    <w:rsid w:val="00EE5A6C"/>
    <w:rsid w:val="00EE5B41"/>
    <w:rsid w:val="00EE5CF4"/>
    <w:rsid w:val="00EE6439"/>
    <w:rsid w:val="00EE6498"/>
    <w:rsid w:val="00EE64EB"/>
    <w:rsid w:val="00EE6558"/>
    <w:rsid w:val="00EE6723"/>
    <w:rsid w:val="00EE6B25"/>
    <w:rsid w:val="00EE719E"/>
    <w:rsid w:val="00EE71F3"/>
    <w:rsid w:val="00EE74A9"/>
    <w:rsid w:val="00EE78C7"/>
    <w:rsid w:val="00EE7A95"/>
    <w:rsid w:val="00EE7BBD"/>
    <w:rsid w:val="00EE7C85"/>
    <w:rsid w:val="00EF03C3"/>
    <w:rsid w:val="00EF0881"/>
    <w:rsid w:val="00EF0FFB"/>
    <w:rsid w:val="00EF11A8"/>
    <w:rsid w:val="00EF1334"/>
    <w:rsid w:val="00EF1787"/>
    <w:rsid w:val="00EF1B23"/>
    <w:rsid w:val="00EF1BD5"/>
    <w:rsid w:val="00EF1CFF"/>
    <w:rsid w:val="00EF2099"/>
    <w:rsid w:val="00EF2255"/>
    <w:rsid w:val="00EF22F9"/>
    <w:rsid w:val="00EF2995"/>
    <w:rsid w:val="00EF2BB5"/>
    <w:rsid w:val="00EF2DF9"/>
    <w:rsid w:val="00EF3284"/>
    <w:rsid w:val="00EF33AF"/>
    <w:rsid w:val="00EF377E"/>
    <w:rsid w:val="00EF3D5F"/>
    <w:rsid w:val="00EF3E16"/>
    <w:rsid w:val="00EF3F16"/>
    <w:rsid w:val="00EF423E"/>
    <w:rsid w:val="00EF42AD"/>
    <w:rsid w:val="00EF43AD"/>
    <w:rsid w:val="00EF4606"/>
    <w:rsid w:val="00EF48B5"/>
    <w:rsid w:val="00EF4942"/>
    <w:rsid w:val="00EF4C76"/>
    <w:rsid w:val="00EF4FB3"/>
    <w:rsid w:val="00EF5F30"/>
    <w:rsid w:val="00EF603F"/>
    <w:rsid w:val="00EF61B4"/>
    <w:rsid w:val="00EF64F0"/>
    <w:rsid w:val="00EF669D"/>
    <w:rsid w:val="00EF66FD"/>
    <w:rsid w:val="00EF6A8A"/>
    <w:rsid w:val="00EF6DA9"/>
    <w:rsid w:val="00EF70C2"/>
    <w:rsid w:val="00EF74D6"/>
    <w:rsid w:val="00EF75B2"/>
    <w:rsid w:val="00EF77B5"/>
    <w:rsid w:val="00EF7E40"/>
    <w:rsid w:val="00EF7EA8"/>
    <w:rsid w:val="00F00649"/>
    <w:rsid w:val="00F00814"/>
    <w:rsid w:val="00F00A1C"/>
    <w:rsid w:val="00F00B37"/>
    <w:rsid w:val="00F00CB1"/>
    <w:rsid w:val="00F00D04"/>
    <w:rsid w:val="00F00F42"/>
    <w:rsid w:val="00F01065"/>
    <w:rsid w:val="00F0142A"/>
    <w:rsid w:val="00F01DE2"/>
    <w:rsid w:val="00F0229E"/>
    <w:rsid w:val="00F0252A"/>
    <w:rsid w:val="00F02597"/>
    <w:rsid w:val="00F02A60"/>
    <w:rsid w:val="00F0344E"/>
    <w:rsid w:val="00F034E9"/>
    <w:rsid w:val="00F03BB5"/>
    <w:rsid w:val="00F04360"/>
    <w:rsid w:val="00F043FB"/>
    <w:rsid w:val="00F04C70"/>
    <w:rsid w:val="00F04CBE"/>
    <w:rsid w:val="00F054B3"/>
    <w:rsid w:val="00F05B12"/>
    <w:rsid w:val="00F05E7A"/>
    <w:rsid w:val="00F06818"/>
    <w:rsid w:val="00F06A61"/>
    <w:rsid w:val="00F06D3D"/>
    <w:rsid w:val="00F07448"/>
    <w:rsid w:val="00F07A11"/>
    <w:rsid w:val="00F07B6D"/>
    <w:rsid w:val="00F07CCC"/>
    <w:rsid w:val="00F07F23"/>
    <w:rsid w:val="00F10197"/>
    <w:rsid w:val="00F1032E"/>
    <w:rsid w:val="00F10866"/>
    <w:rsid w:val="00F108B4"/>
    <w:rsid w:val="00F1097B"/>
    <w:rsid w:val="00F109EE"/>
    <w:rsid w:val="00F10D13"/>
    <w:rsid w:val="00F111D2"/>
    <w:rsid w:val="00F116B2"/>
    <w:rsid w:val="00F11809"/>
    <w:rsid w:val="00F118DA"/>
    <w:rsid w:val="00F11AFB"/>
    <w:rsid w:val="00F11D3D"/>
    <w:rsid w:val="00F1247F"/>
    <w:rsid w:val="00F124D3"/>
    <w:rsid w:val="00F128D5"/>
    <w:rsid w:val="00F13012"/>
    <w:rsid w:val="00F1361E"/>
    <w:rsid w:val="00F1378C"/>
    <w:rsid w:val="00F13A6B"/>
    <w:rsid w:val="00F13B59"/>
    <w:rsid w:val="00F14C17"/>
    <w:rsid w:val="00F14CEE"/>
    <w:rsid w:val="00F14D59"/>
    <w:rsid w:val="00F14EBD"/>
    <w:rsid w:val="00F14FB9"/>
    <w:rsid w:val="00F14FC4"/>
    <w:rsid w:val="00F15C00"/>
    <w:rsid w:val="00F15C9B"/>
    <w:rsid w:val="00F15DA4"/>
    <w:rsid w:val="00F15F60"/>
    <w:rsid w:val="00F1604F"/>
    <w:rsid w:val="00F161AD"/>
    <w:rsid w:val="00F165E0"/>
    <w:rsid w:val="00F1724C"/>
    <w:rsid w:val="00F178C1"/>
    <w:rsid w:val="00F17F57"/>
    <w:rsid w:val="00F20004"/>
    <w:rsid w:val="00F20070"/>
    <w:rsid w:val="00F2013B"/>
    <w:rsid w:val="00F20320"/>
    <w:rsid w:val="00F2050B"/>
    <w:rsid w:val="00F20B91"/>
    <w:rsid w:val="00F20F4E"/>
    <w:rsid w:val="00F211E2"/>
    <w:rsid w:val="00F211F4"/>
    <w:rsid w:val="00F21393"/>
    <w:rsid w:val="00F21411"/>
    <w:rsid w:val="00F223D5"/>
    <w:rsid w:val="00F22687"/>
    <w:rsid w:val="00F22939"/>
    <w:rsid w:val="00F22A4E"/>
    <w:rsid w:val="00F22C5E"/>
    <w:rsid w:val="00F23000"/>
    <w:rsid w:val="00F232FC"/>
    <w:rsid w:val="00F2340F"/>
    <w:rsid w:val="00F237D9"/>
    <w:rsid w:val="00F23EE1"/>
    <w:rsid w:val="00F23FAA"/>
    <w:rsid w:val="00F2457F"/>
    <w:rsid w:val="00F2487E"/>
    <w:rsid w:val="00F2492B"/>
    <w:rsid w:val="00F24B87"/>
    <w:rsid w:val="00F24EF0"/>
    <w:rsid w:val="00F24FB9"/>
    <w:rsid w:val="00F2530F"/>
    <w:rsid w:val="00F253B9"/>
    <w:rsid w:val="00F253E4"/>
    <w:rsid w:val="00F25440"/>
    <w:rsid w:val="00F257A1"/>
    <w:rsid w:val="00F259C4"/>
    <w:rsid w:val="00F25D20"/>
    <w:rsid w:val="00F25D39"/>
    <w:rsid w:val="00F25EAB"/>
    <w:rsid w:val="00F25EAC"/>
    <w:rsid w:val="00F2628E"/>
    <w:rsid w:val="00F262D2"/>
    <w:rsid w:val="00F266EB"/>
    <w:rsid w:val="00F26CEC"/>
    <w:rsid w:val="00F26F29"/>
    <w:rsid w:val="00F27064"/>
    <w:rsid w:val="00F27288"/>
    <w:rsid w:val="00F27476"/>
    <w:rsid w:val="00F27553"/>
    <w:rsid w:val="00F27733"/>
    <w:rsid w:val="00F27B47"/>
    <w:rsid w:val="00F27B76"/>
    <w:rsid w:val="00F30031"/>
    <w:rsid w:val="00F303FA"/>
    <w:rsid w:val="00F30405"/>
    <w:rsid w:val="00F30496"/>
    <w:rsid w:val="00F30E1F"/>
    <w:rsid w:val="00F30E92"/>
    <w:rsid w:val="00F30F7C"/>
    <w:rsid w:val="00F30FC8"/>
    <w:rsid w:val="00F3126E"/>
    <w:rsid w:val="00F31892"/>
    <w:rsid w:val="00F31A8D"/>
    <w:rsid w:val="00F32896"/>
    <w:rsid w:val="00F32C84"/>
    <w:rsid w:val="00F32ECC"/>
    <w:rsid w:val="00F33331"/>
    <w:rsid w:val="00F33431"/>
    <w:rsid w:val="00F33438"/>
    <w:rsid w:val="00F3347B"/>
    <w:rsid w:val="00F33749"/>
    <w:rsid w:val="00F33AF7"/>
    <w:rsid w:val="00F34095"/>
    <w:rsid w:val="00F3418A"/>
    <w:rsid w:val="00F345D7"/>
    <w:rsid w:val="00F34735"/>
    <w:rsid w:val="00F34893"/>
    <w:rsid w:val="00F34B81"/>
    <w:rsid w:val="00F34C64"/>
    <w:rsid w:val="00F35054"/>
    <w:rsid w:val="00F35246"/>
    <w:rsid w:val="00F357E9"/>
    <w:rsid w:val="00F361D9"/>
    <w:rsid w:val="00F3639C"/>
    <w:rsid w:val="00F36569"/>
    <w:rsid w:val="00F3662B"/>
    <w:rsid w:val="00F36C72"/>
    <w:rsid w:val="00F372B8"/>
    <w:rsid w:val="00F373E5"/>
    <w:rsid w:val="00F3743A"/>
    <w:rsid w:val="00F37698"/>
    <w:rsid w:val="00F37DC1"/>
    <w:rsid w:val="00F402E3"/>
    <w:rsid w:val="00F409AD"/>
    <w:rsid w:val="00F41263"/>
    <w:rsid w:val="00F414CD"/>
    <w:rsid w:val="00F4156C"/>
    <w:rsid w:val="00F41B94"/>
    <w:rsid w:val="00F4227C"/>
    <w:rsid w:val="00F4267E"/>
    <w:rsid w:val="00F42C67"/>
    <w:rsid w:val="00F43054"/>
    <w:rsid w:val="00F43345"/>
    <w:rsid w:val="00F4345E"/>
    <w:rsid w:val="00F435BF"/>
    <w:rsid w:val="00F43757"/>
    <w:rsid w:val="00F438D2"/>
    <w:rsid w:val="00F43988"/>
    <w:rsid w:val="00F43AC0"/>
    <w:rsid w:val="00F43BA4"/>
    <w:rsid w:val="00F43CDA"/>
    <w:rsid w:val="00F43FE5"/>
    <w:rsid w:val="00F441AC"/>
    <w:rsid w:val="00F4428F"/>
    <w:rsid w:val="00F4432F"/>
    <w:rsid w:val="00F448A1"/>
    <w:rsid w:val="00F44CF7"/>
    <w:rsid w:val="00F45B7A"/>
    <w:rsid w:val="00F45D0F"/>
    <w:rsid w:val="00F45EDC"/>
    <w:rsid w:val="00F45FFB"/>
    <w:rsid w:val="00F461BD"/>
    <w:rsid w:val="00F46888"/>
    <w:rsid w:val="00F46A95"/>
    <w:rsid w:val="00F46BFC"/>
    <w:rsid w:val="00F46D95"/>
    <w:rsid w:val="00F47247"/>
    <w:rsid w:val="00F4727F"/>
    <w:rsid w:val="00F475A4"/>
    <w:rsid w:val="00F4775F"/>
    <w:rsid w:val="00F47BA3"/>
    <w:rsid w:val="00F50062"/>
    <w:rsid w:val="00F50138"/>
    <w:rsid w:val="00F51077"/>
    <w:rsid w:val="00F5133C"/>
    <w:rsid w:val="00F51429"/>
    <w:rsid w:val="00F51754"/>
    <w:rsid w:val="00F51A2D"/>
    <w:rsid w:val="00F51C07"/>
    <w:rsid w:val="00F523E9"/>
    <w:rsid w:val="00F524F0"/>
    <w:rsid w:val="00F52628"/>
    <w:rsid w:val="00F52CED"/>
    <w:rsid w:val="00F52D94"/>
    <w:rsid w:val="00F53177"/>
    <w:rsid w:val="00F531D3"/>
    <w:rsid w:val="00F5362B"/>
    <w:rsid w:val="00F53D6D"/>
    <w:rsid w:val="00F53D86"/>
    <w:rsid w:val="00F540C1"/>
    <w:rsid w:val="00F54402"/>
    <w:rsid w:val="00F548AD"/>
    <w:rsid w:val="00F54AB1"/>
    <w:rsid w:val="00F54C36"/>
    <w:rsid w:val="00F5502F"/>
    <w:rsid w:val="00F55502"/>
    <w:rsid w:val="00F556B2"/>
    <w:rsid w:val="00F55B7C"/>
    <w:rsid w:val="00F55B8B"/>
    <w:rsid w:val="00F55CE3"/>
    <w:rsid w:val="00F55EF4"/>
    <w:rsid w:val="00F55F50"/>
    <w:rsid w:val="00F565EA"/>
    <w:rsid w:val="00F5674C"/>
    <w:rsid w:val="00F569AA"/>
    <w:rsid w:val="00F56D61"/>
    <w:rsid w:val="00F5770A"/>
    <w:rsid w:val="00F6002C"/>
    <w:rsid w:val="00F6022E"/>
    <w:rsid w:val="00F604B5"/>
    <w:rsid w:val="00F60635"/>
    <w:rsid w:val="00F60EC4"/>
    <w:rsid w:val="00F6115E"/>
    <w:rsid w:val="00F61679"/>
    <w:rsid w:val="00F620C5"/>
    <w:rsid w:val="00F6229E"/>
    <w:rsid w:val="00F62696"/>
    <w:rsid w:val="00F62BD5"/>
    <w:rsid w:val="00F63492"/>
    <w:rsid w:val="00F63591"/>
    <w:rsid w:val="00F639FC"/>
    <w:rsid w:val="00F64048"/>
    <w:rsid w:val="00F6469B"/>
    <w:rsid w:val="00F64A7E"/>
    <w:rsid w:val="00F64BAD"/>
    <w:rsid w:val="00F64F0F"/>
    <w:rsid w:val="00F65B3F"/>
    <w:rsid w:val="00F65DF7"/>
    <w:rsid w:val="00F65E07"/>
    <w:rsid w:val="00F661F1"/>
    <w:rsid w:val="00F667AB"/>
    <w:rsid w:val="00F66E11"/>
    <w:rsid w:val="00F67100"/>
    <w:rsid w:val="00F67965"/>
    <w:rsid w:val="00F67A8B"/>
    <w:rsid w:val="00F67C09"/>
    <w:rsid w:val="00F67CD3"/>
    <w:rsid w:val="00F67EB8"/>
    <w:rsid w:val="00F70128"/>
    <w:rsid w:val="00F703CA"/>
    <w:rsid w:val="00F705AC"/>
    <w:rsid w:val="00F70A9E"/>
    <w:rsid w:val="00F70CCC"/>
    <w:rsid w:val="00F70D87"/>
    <w:rsid w:val="00F70F96"/>
    <w:rsid w:val="00F7134A"/>
    <w:rsid w:val="00F71363"/>
    <w:rsid w:val="00F71C78"/>
    <w:rsid w:val="00F71EC9"/>
    <w:rsid w:val="00F71F95"/>
    <w:rsid w:val="00F72E88"/>
    <w:rsid w:val="00F72F90"/>
    <w:rsid w:val="00F73185"/>
    <w:rsid w:val="00F7324A"/>
    <w:rsid w:val="00F73489"/>
    <w:rsid w:val="00F73754"/>
    <w:rsid w:val="00F7392C"/>
    <w:rsid w:val="00F73BA2"/>
    <w:rsid w:val="00F74304"/>
    <w:rsid w:val="00F747E6"/>
    <w:rsid w:val="00F74A2A"/>
    <w:rsid w:val="00F74C9D"/>
    <w:rsid w:val="00F74DBD"/>
    <w:rsid w:val="00F75163"/>
    <w:rsid w:val="00F75C2E"/>
    <w:rsid w:val="00F75EEC"/>
    <w:rsid w:val="00F761CF"/>
    <w:rsid w:val="00F761FF"/>
    <w:rsid w:val="00F76249"/>
    <w:rsid w:val="00F766AF"/>
    <w:rsid w:val="00F76754"/>
    <w:rsid w:val="00F7684A"/>
    <w:rsid w:val="00F76963"/>
    <w:rsid w:val="00F76BD0"/>
    <w:rsid w:val="00F773AC"/>
    <w:rsid w:val="00F773EE"/>
    <w:rsid w:val="00F7740C"/>
    <w:rsid w:val="00F77D21"/>
    <w:rsid w:val="00F801A0"/>
    <w:rsid w:val="00F81124"/>
    <w:rsid w:val="00F81291"/>
    <w:rsid w:val="00F818E4"/>
    <w:rsid w:val="00F819C9"/>
    <w:rsid w:val="00F81BBF"/>
    <w:rsid w:val="00F81D54"/>
    <w:rsid w:val="00F81E71"/>
    <w:rsid w:val="00F81F84"/>
    <w:rsid w:val="00F823D6"/>
    <w:rsid w:val="00F82510"/>
    <w:rsid w:val="00F82F9F"/>
    <w:rsid w:val="00F8304A"/>
    <w:rsid w:val="00F833B1"/>
    <w:rsid w:val="00F8343E"/>
    <w:rsid w:val="00F83708"/>
    <w:rsid w:val="00F8370A"/>
    <w:rsid w:val="00F83BE2"/>
    <w:rsid w:val="00F84329"/>
    <w:rsid w:val="00F84B31"/>
    <w:rsid w:val="00F8510C"/>
    <w:rsid w:val="00F85625"/>
    <w:rsid w:val="00F85994"/>
    <w:rsid w:val="00F859E9"/>
    <w:rsid w:val="00F85F08"/>
    <w:rsid w:val="00F85F28"/>
    <w:rsid w:val="00F85F40"/>
    <w:rsid w:val="00F864F6"/>
    <w:rsid w:val="00F865C0"/>
    <w:rsid w:val="00F865F7"/>
    <w:rsid w:val="00F8665C"/>
    <w:rsid w:val="00F86783"/>
    <w:rsid w:val="00F868F9"/>
    <w:rsid w:val="00F86B12"/>
    <w:rsid w:val="00F86B41"/>
    <w:rsid w:val="00F86C83"/>
    <w:rsid w:val="00F86D75"/>
    <w:rsid w:val="00F86E31"/>
    <w:rsid w:val="00F87175"/>
    <w:rsid w:val="00F8754D"/>
    <w:rsid w:val="00F8781A"/>
    <w:rsid w:val="00F878C0"/>
    <w:rsid w:val="00F87A37"/>
    <w:rsid w:val="00F87B01"/>
    <w:rsid w:val="00F87BBA"/>
    <w:rsid w:val="00F87C66"/>
    <w:rsid w:val="00F87CDF"/>
    <w:rsid w:val="00F9009F"/>
    <w:rsid w:val="00F90404"/>
    <w:rsid w:val="00F90588"/>
    <w:rsid w:val="00F90680"/>
    <w:rsid w:val="00F90C1B"/>
    <w:rsid w:val="00F90CA7"/>
    <w:rsid w:val="00F90EBA"/>
    <w:rsid w:val="00F911D1"/>
    <w:rsid w:val="00F91215"/>
    <w:rsid w:val="00F91294"/>
    <w:rsid w:val="00F91300"/>
    <w:rsid w:val="00F91CD3"/>
    <w:rsid w:val="00F91FCE"/>
    <w:rsid w:val="00F92071"/>
    <w:rsid w:val="00F92291"/>
    <w:rsid w:val="00F92331"/>
    <w:rsid w:val="00F9256F"/>
    <w:rsid w:val="00F9257D"/>
    <w:rsid w:val="00F9259A"/>
    <w:rsid w:val="00F92BBC"/>
    <w:rsid w:val="00F92BFB"/>
    <w:rsid w:val="00F9324D"/>
    <w:rsid w:val="00F9330D"/>
    <w:rsid w:val="00F93C1A"/>
    <w:rsid w:val="00F9411F"/>
    <w:rsid w:val="00F9416D"/>
    <w:rsid w:val="00F94376"/>
    <w:rsid w:val="00F943CE"/>
    <w:rsid w:val="00F945BB"/>
    <w:rsid w:val="00F94839"/>
    <w:rsid w:val="00F94AEA"/>
    <w:rsid w:val="00F94AF7"/>
    <w:rsid w:val="00F94BB7"/>
    <w:rsid w:val="00F94CC9"/>
    <w:rsid w:val="00F94E22"/>
    <w:rsid w:val="00F94EEF"/>
    <w:rsid w:val="00F9558A"/>
    <w:rsid w:val="00F95BD5"/>
    <w:rsid w:val="00F95C91"/>
    <w:rsid w:val="00F95E11"/>
    <w:rsid w:val="00F95E78"/>
    <w:rsid w:val="00F9628F"/>
    <w:rsid w:val="00F962DE"/>
    <w:rsid w:val="00F968E1"/>
    <w:rsid w:val="00F9692F"/>
    <w:rsid w:val="00F96CF7"/>
    <w:rsid w:val="00F9704D"/>
    <w:rsid w:val="00F97677"/>
    <w:rsid w:val="00F97782"/>
    <w:rsid w:val="00F977C7"/>
    <w:rsid w:val="00F977ED"/>
    <w:rsid w:val="00F97B0E"/>
    <w:rsid w:val="00F97CE8"/>
    <w:rsid w:val="00F97D4E"/>
    <w:rsid w:val="00F97D9E"/>
    <w:rsid w:val="00FA003D"/>
    <w:rsid w:val="00FA03C6"/>
    <w:rsid w:val="00FA04E5"/>
    <w:rsid w:val="00FA08C8"/>
    <w:rsid w:val="00FA09E7"/>
    <w:rsid w:val="00FA12C1"/>
    <w:rsid w:val="00FA1302"/>
    <w:rsid w:val="00FA14A3"/>
    <w:rsid w:val="00FA17DB"/>
    <w:rsid w:val="00FA19BC"/>
    <w:rsid w:val="00FA1A77"/>
    <w:rsid w:val="00FA1B5B"/>
    <w:rsid w:val="00FA1F92"/>
    <w:rsid w:val="00FA2490"/>
    <w:rsid w:val="00FA29B2"/>
    <w:rsid w:val="00FA2A51"/>
    <w:rsid w:val="00FA307A"/>
    <w:rsid w:val="00FA3432"/>
    <w:rsid w:val="00FA3D5D"/>
    <w:rsid w:val="00FA3DC3"/>
    <w:rsid w:val="00FA3E34"/>
    <w:rsid w:val="00FA408F"/>
    <w:rsid w:val="00FA4377"/>
    <w:rsid w:val="00FA44F4"/>
    <w:rsid w:val="00FA4943"/>
    <w:rsid w:val="00FA49D1"/>
    <w:rsid w:val="00FA4E1B"/>
    <w:rsid w:val="00FA4F09"/>
    <w:rsid w:val="00FA4F62"/>
    <w:rsid w:val="00FA5074"/>
    <w:rsid w:val="00FA5602"/>
    <w:rsid w:val="00FA5DC7"/>
    <w:rsid w:val="00FA6013"/>
    <w:rsid w:val="00FA6718"/>
    <w:rsid w:val="00FA6C21"/>
    <w:rsid w:val="00FA6E6D"/>
    <w:rsid w:val="00FA6F0E"/>
    <w:rsid w:val="00FA7324"/>
    <w:rsid w:val="00FA7B68"/>
    <w:rsid w:val="00FA7F65"/>
    <w:rsid w:val="00FB0255"/>
    <w:rsid w:val="00FB0329"/>
    <w:rsid w:val="00FB062D"/>
    <w:rsid w:val="00FB063A"/>
    <w:rsid w:val="00FB0697"/>
    <w:rsid w:val="00FB0AC5"/>
    <w:rsid w:val="00FB0E9B"/>
    <w:rsid w:val="00FB0FA3"/>
    <w:rsid w:val="00FB15E4"/>
    <w:rsid w:val="00FB26FC"/>
    <w:rsid w:val="00FB33E9"/>
    <w:rsid w:val="00FB3623"/>
    <w:rsid w:val="00FB365C"/>
    <w:rsid w:val="00FB379E"/>
    <w:rsid w:val="00FB388F"/>
    <w:rsid w:val="00FB3890"/>
    <w:rsid w:val="00FB3A2E"/>
    <w:rsid w:val="00FB3B9A"/>
    <w:rsid w:val="00FB3CDE"/>
    <w:rsid w:val="00FB3CFD"/>
    <w:rsid w:val="00FB3E30"/>
    <w:rsid w:val="00FB3E5E"/>
    <w:rsid w:val="00FB3FAD"/>
    <w:rsid w:val="00FB42DC"/>
    <w:rsid w:val="00FB4A85"/>
    <w:rsid w:val="00FB4E4C"/>
    <w:rsid w:val="00FB4FB2"/>
    <w:rsid w:val="00FB4FF6"/>
    <w:rsid w:val="00FB5069"/>
    <w:rsid w:val="00FB50C3"/>
    <w:rsid w:val="00FB5422"/>
    <w:rsid w:val="00FB5508"/>
    <w:rsid w:val="00FB5A94"/>
    <w:rsid w:val="00FB5CC2"/>
    <w:rsid w:val="00FB5D07"/>
    <w:rsid w:val="00FB5D10"/>
    <w:rsid w:val="00FB5F2D"/>
    <w:rsid w:val="00FB6135"/>
    <w:rsid w:val="00FB62F7"/>
    <w:rsid w:val="00FB67FB"/>
    <w:rsid w:val="00FB68C2"/>
    <w:rsid w:val="00FB69BE"/>
    <w:rsid w:val="00FB6D5C"/>
    <w:rsid w:val="00FB76F5"/>
    <w:rsid w:val="00FB7994"/>
    <w:rsid w:val="00FB7EA8"/>
    <w:rsid w:val="00FC011F"/>
    <w:rsid w:val="00FC0162"/>
    <w:rsid w:val="00FC021D"/>
    <w:rsid w:val="00FC0538"/>
    <w:rsid w:val="00FC055F"/>
    <w:rsid w:val="00FC0750"/>
    <w:rsid w:val="00FC0862"/>
    <w:rsid w:val="00FC0942"/>
    <w:rsid w:val="00FC09A4"/>
    <w:rsid w:val="00FC0AF4"/>
    <w:rsid w:val="00FC0B6C"/>
    <w:rsid w:val="00FC0EB2"/>
    <w:rsid w:val="00FC0FA0"/>
    <w:rsid w:val="00FC1410"/>
    <w:rsid w:val="00FC1861"/>
    <w:rsid w:val="00FC1CCC"/>
    <w:rsid w:val="00FC1F62"/>
    <w:rsid w:val="00FC2924"/>
    <w:rsid w:val="00FC2AA4"/>
    <w:rsid w:val="00FC2C1B"/>
    <w:rsid w:val="00FC2F79"/>
    <w:rsid w:val="00FC3672"/>
    <w:rsid w:val="00FC3D17"/>
    <w:rsid w:val="00FC3F5A"/>
    <w:rsid w:val="00FC4072"/>
    <w:rsid w:val="00FC43CB"/>
    <w:rsid w:val="00FC4AE4"/>
    <w:rsid w:val="00FC5046"/>
    <w:rsid w:val="00FC505D"/>
    <w:rsid w:val="00FC516F"/>
    <w:rsid w:val="00FC535E"/>
    <w:rsid w:val="00FC537D"/>
    <w:rsid w:val="00FC546F"/>
    <w:rsid w:val="00FC5548"/>
    <w:rsid w:val="00FC56FC"/>
    <w:rsid w:val="00FC5974"/>
    <w:rsid w:val="00FC5B3D"/>
    <w:rsid w:val="00FC5CA0"/>
    <w:rsid w:val="00FC5F87"/>
    <w:rsid w:val="00FC6024"/>
    <w:rsid w:val="00FC617A"/>
    <w:rsid w:val="00FC6368"/>
    <w:rsid w:val="00FC685F"/>
    <w:rsid w:val="00FC68F0"/>
    <w:rsid w:val="00FC6DB8"/>
    <w:rsid w:val="00FC712E"/>
    <w:rsid w:val="00FC7663"/>
    <w:rsid w:val="00FC7861"/>
    <w:rsid w:val="00FC7BB5"/>
    <w:rsid w:val="00FD03F4"/>
    <w:rsid w:val="00FD062D"/>
    <w:rsid w:val="00FD0669"/>
    <w:rsid w:val="00FD0843"/>
    <w:rsid w:val="00FD0A48"/>
    <w:rsid w:val="00FD1316"/>
    <w:rsid w:val="00FD1975"/>
    <w:rsid w:val="00FD1AF4"/>
    <w:rsid w:val="00FD1F29"/>
    <w:rsid w:val="00FD231C"/>
    <w:rsid w:val="00FD25D6"/>
    <w:rsid w:val="00FD2664"/>
    <w:rsid w:val="00FD271A"/>
    <w:rsid w:val="00FD29D5"/>
    <w:rsid w:val="00FD2A4D"/>
    <w:rsid w:val="00FD2D16"/>
    <w:rsid w:val="00FD2E86"/>
    <w:rsid w:val="00FD36F9"/>
    <w:rsid w:val="00FD445B"/>
    <w:rsid w:val="00FD4FE7"/>
    <w:rsid w:val="00FD5165"/>
    <w:rsid w:val="00FD52C7"/>
    <w:rsid w:val="00FD5522"/>
    <w:rsid w:val="00FD5852"/>
    <w:rsid w:val="00FD585F"/>
    <w:rsid w:val="00FD615E"/>
    <w:rsid w:val="00FD6875"/>
    <w:rsid w:val="00FD6C58"/>
    <w:rsid w:val="00FD6D80"/>
    <w:rsid w:val="00FD7591"/>
    <w:rsid w:val="00FD76E7"/>
    <w:rsid w:val="00FD77D7"/>
    <w:rsid w:val="00FD7F0A"/>
    <w:rsid w:val="00FE02B7"/>
    <w:rsid w:val="00FE04CE"/>
    <w:rsid w:val="00FE0784"/>
    <w:rsid w:val="00FE096D"/>
    <w:rsid w:val="00FE0C78"/>
    <w:rsid w:val="00FE0D64"/>
    <w:rsid w:val="00FE0FD4"/>
    <w:rsid w:val="00FE11F2"/>
    <w:rsid w:val="00FE122A"/>
    <w:rsid w:val="00FE13F4"/>
    <w:rsid w:val="00FE19BA"/>
    <w:rsid w:val="00FE1BE9"/>
    <w:rsid w:val="00FE1D26"/>
    <w:rsid w:val="00FE1DA8"/>
    <w:rsid w:val="00FE2358"/>
    <w:rsid w:val="00FE25D2"/>
    <w:rsid w:val="00FE2B5C"/>
    <w:rsid w:val="00FE2C98"/>
    <w:rsid w:val="00FE2E40"/>
    <w:rsid w:val="00FE31B7"/>
    <w:rsid w:val="00FE366A"/>
    <w:rsid w:val="00FE3820"/>
    <w:rsid w:val="00FE3A14"/>
    <w:rsid w:val="00FE3B50"/>
    <w:rsid w:val="00FE3F2B"/>
    <w:rsid w:val="00FE40C0"/>
    <w:rsid w:val="00FE4414"/>
    <w:rsid w:val="00FE493E"/>
    <w:rsid w:val="00FE4D2C"/>
    <w:rsid w:val="00FE4E67"/>
    <w:rsid w:val="00FE514E"/>
    <w:rsid w:val="00FE5710"/>
    <w:rsid w:val="00FE58DC"/>
    <w:rsid w:val="00FE594C"/>
    <w:rsid w:val="00FE59FD"/>
    <w:rsid w:val="00FE5A6A"/>
    <w:rsid w:val="00FE60DD"/>
    <w:rsid w:val="00FE6350"/>
    <w:rsid w:val="00FE646A"/>
    <w:rsid w:val="00FE666A"/>
    <w:rsid w:val="00FE666B"/>
    <w:rsid w:val="00FE6710"/>
    <w:rsid w:val="00FE6786"/>
    <w:rsid w:val="00FE67F7"/>
    <w:rsid w:val="00FE6866"/>
    <w:rsid w:val="00FE6E6A"/>
    <w:rsid w:val="00FE6F82"/>
    <w:rsid w:val="00FE6FF9"/>
    <w:rsid w:val="00FE7102"/>
    <w:rsid w:val="00FE7274"/>
    <w:rsid w:val="00FE7621"/>
    <w:rsid w:val="00FE76CE"/>
    <w:rsid w:val="00FE77E9"/>
    <w:rsid w:val="00FE7947"/>
    <w:rsid w:val="00FF0384"/>
    <w:rsid w:val="00FF0408"/>
    <w:rsid w:val="00FF041F"/>
    <w:rsid w:val="00FF0AA3"/>
    <w:rsid w:val="00FF10E1"/>
    <w:rsid w:val="00FF14C6"/>
    <w:rsid w:val="00FF161B"/>
    <w:rsid w:val="00FF1798"/>
    <w:rsid w:val="00FF17F0"/>
    <w:rsid w:val="00FF1F01"/>
    <w:rsid w:val="00FF1F8B"/>
    <w:rsid w:val="00FF2480"/>
    <w:rsid w:val="00FF264E"/>
    <w:rsid w:val="00FF272D"/>
    <w:rsid w:val="00FF27EA"/>
    <w:rsid w:val="00FF2B80"/>
    <w:rsid w:val="00FF2E87"/>
    <w:rsid w:val="00FF31AC"/>
    <w:rsid w:val="00FF3929"/>
    <w:rsid w:val="00FF39FF"/>
    <w:rsid w:val="00FF3CB7"/>
    <w:rsid w:val="00FF3F46"/>
    <w:rsid w:val="00FF3FD0"/>
    <w:rsid w:val="00FF463D"/>
    <w:rsid w:val="00FF4769"/>
    <w:rsid w:val="00FF47B7"/>
    <w:rsid w:val="00FF48D9"/>
    <w:rsid w:val="00FF4BF5"/>
    <w:rsid w:val="00FF515B"/>
    <w:rsid w:val="00FF5868"/>
    <w:rsid w:val="00FF591E"/>
    <w:rsid w:val="00FF5DB3"/>
    <w:rsid w:val="00FF5ED7"/>
    <w:rsid w:val="00FF5ED8"/>
    <w:rsid w:val="00FF6030"/>
    <w:rsid w:val="00FF615C"/>
    <w:rsid w:val="00FF621B"/>
    <w:rsid w:val="00FF652A"/>
    <w:rsid w:val="00FF66E3"/>
    <w:rsid w:val="00FF679D"/>
    <w:rsid w:val="00FF6897"/>
    <w:rsid w:val="00FF6B43"/>
    <w:rsid w:val="00FF6D4A"/>
    <w:rsid w:val="00FF6D71"/>
    <w:rsid w:val="00FF6F70"/>
    <w:rsid w:val="00FF6FD9"/>
    <w:rsid w:val="00FF708B"/>
    <w:rsid w:val="00FF7166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6c1dc"/>
    </o:shapedefaults>
    <o:shapelayout v:ext="edit">
      <o:idmap v:ext="edit" data="1"/>
    </o:shapelayout>
  </w:shapeDefaults>
  <w:decimalSymbol w:val=","/>
  <w:listSeparator w:val=";"/>
  <w14:docId w14:val="093437B5"/>
  <w15:chartTrackingRefBased/>
  <w15:docId w15:val="{C20E1FC6-8DCE-4497-A103-865354F2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C6389"/>
    <w:pPr>
      <w:spacing w:before="60" w:after="60" w:line="276" w:lineRule="auto"/>
      <w:ind w:firstLine="284"/>
      <w:jc w:val="both"/>
    </w:pPr>
    <w:rPr>
      <w:sz w:val="24"/>
      <w:szCs w:val="24"/>
    </w:rPr>
  </w:style>
  <w:style w:type="paragraph" w:styleId="10">
    <w:name w:val="heading 1"/>
    <w:next w:val="a3"/>
    <w:link w:val="11"/>
    <w:qFormat/>
    <w:rsid w:val="00752C20"/>
    <w:pPr>
      <w:keepNext/>
      <w:pageBreakBefore/>
      <w:spacing w:line="276" w:lineRule="auto"/>
      <w:ind w:left="284"/>
      <w:jc w:val="center"/>
      <w:outlineLvl w:val="0"/>
    </w:pPr>
    <w:rPr>
      <w:rFonts w:ascii="Circe" w:hAnsi="Circe"/>
      <w:b/>
      <w:bCs/>
      <w:caps/>
      <w:noProof/>
      <w:color w:val="244061"/>
      <w:kern w:val="32"/>
      <w:sz w:val="32"/>
      <w:szCs w:val="32"/>
    </w:rPr>
  </w:style>
  <w:style w:type="paragraph" w:styleId="21">
    <w:name w:val="heading 2"/>
    <w:next w:val="a3"/>
    <w:link w:val="22"/>
    <w:autoRedefine/>
    <w:qFormat/>
    <w:rsid w:val="00752C20"/>
    <w:pPr>
      <w:keepNext/>
      <w:spacing w:line="276" w:lineRule="auto"/>
      <w:ind w:left="284"/>
      <w:jc w:val="center"/>
      <w:outlineLvl w:val="1"/>
    </w:pPr>
    <w:rPr>
      <w:rFonts w:ascii="Circe" w:hAnsi="Circe"/>
      <w:b/>
      <w:bCs/>
      <w:iCs/>
      <w:noProof/>
      <w:color w:val="244061"/>
      <w:sz w:val="32"/>
      <w:szCs w:val="28"/>
    </w:rPr>
  </w:style>
  <w:style w:type="paragraph" w:styleId="31">
    <w:name w:val="heading 3"/>
    <w:basedOn w:val="a3"/>
    <w:next w:val="a3"/>
    <w:link w:val="32"/>
    <w:autoRedefine/>
    <w:qFormat/>
    <w:rsid w:val="00752C20"/>
    <w:pPr>
      <w:keepNext/>
      <w:spacing w:before="240" w:after="120" w:line="240" w:lineRule="auto"/>
      <w:outlineLvl w:val="2"/>
    </w:pPr>
    <w:rPr>
      <w:rFonts w:ascii="Arial" w:hAnsi="Arial"/>
      <w:bCs/>
      <w:sz w:val="28"/>
      <w:szCs w:val="26"/>
      <w:lang w:val="x-none" w:eastAsia="x-none"/>
    </w:rPr>
  </w:style>
  <w:style w:type="paragraph" w:styleId="41">
    <w:name w:val="heading 4"/>
    <w:basedOn w:val="a3"/>
    <w:next w:val="a3"/>
    <w:link w:val="42"/>
    <w:qFormat/>
    <w:rsid w:val="00752C20"/>
    <w:pPr>
      <w:keepNext/>
      <w:keepLines/>
      <w:spacing w:before="240"/>
      <w:outlineLvl w:val="3"/>
    </w:pPr>
    <w:rPr>
      <w:b/>
      <w:bCs/>
      <w:sz w:val="28"/>
      <w:szCs w:val="28"/>
      <w:lang w:val="x-none" w:eastAsia="x-none"/>
    </w:rPr>
  </w:style>
  <w:style w:type="paragraph" w:styleId="51">
    <w:name w:val="heading 5"/>
    <w:basedOn w:val="a3"/>
    <w:next w:val="a3"/>
    <w:qFormat/>
    <w:rsid w:val="00752C20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752C20"/>
    <w:p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752C20"/>
    <w:pPr>
      <w:spacing w:before="240"/>
      <w:outlineLvl w:val="6"/>
    </w:pPr>
  </w:style>
  <w:style w:type="paragraph" w:styleId="8">
    <w:name w:val="heading 8"/>
    <w:basedOn w:val="a3"/>
    <w:next w:val="a3"/>
    <w:qFormat/>
    <w:rsid w:val="00752C20"/>
    <w:pPr>
      <w:spacing w:before="2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752C20"/>
    <w:pPr>
      <w:spacing w:before="240"/>
      <w:outlineLvl w:val="8"/>
    </w:pPr>
    <w:rPr>
      <w:rFonts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12">
    <w:name w:val="toc 1"/>
    <w:basedOn w:val="a3"/>
    <w:next w:val="a3"/>
    <w:link w:val="13"/>
    <w:uiPriority w:val="39"/>
    <w:rsid w:val="00752C20"/>
    <w:pPr>
      <w:tabs>
        <w:tab w:val="right" w:leader="dot" w:pos="10338"/>
      </w:tabs>
      <w:ind w:left="567" w:firstLine="0"/>
    </w:pPr>
    <w:rPr>
      <w:rFonts w:ascii="Circe" w:hAnsi="Circe"/>
      <w:b/>
      <w:caps/>
      <w:noProof/>
      <w:color w:val="002850"/>
      <w:sz w:val="28"/>
      <w:lang w:val="x-none" w:eastAsia="x-none"/>
    </w:rPr>
  </w:style>
  <w:style w:type="paragraph" w:customStyle="1" w:styleId="a7">
    <w:name w:val="Заголовок таблицы или графика"/>
    <w:basedOn w:val="NormalExport"/>
    <w:rsid w:val="00752C20"/>
    <w:pPr>
      <w:keepNext/>
    </w:pPr>
    <w:rPr>
      <w:rFonts w:eastAsia="Georgia"/>
    </w:rPr>
  </w:style>
  <w:style w:type="paragraph" w:styleId="23">
    <w:name w:val="toc 2"/>
    <w:basedOn w:val="a3"/>
    <w:next w:val="a3"/>
    <w:uiPriority w:val="39"/>
    <w:rsid w:val="00752C20"/>
    <w:pPr>
      <w:tabs>
        <w:tab w:val="right" w:leader="dot" w:pos="10338"/>
      </w:tabs>
      <w:ind w:left="1134" w:firstLine="0"/>
    </w:pPr>
    <w:rPr>
      <w:rFonts w:ascii="Circe" w:hAnsi="Circe"/>
      <w:b/>
      <w:caps/>
      <w:noProof/>
      <w:color w:val="00377B"/>
    </w:rPr>
  </w:style>
  <w:style w:type="paragraph" w:styleId="a8">
    <w:name w:val="Document Map"/>
    <w:basedOn w:val="a3"/>
    <w:link w:val="a9"/>
    <w:rsid w:val="00752C20"/>
    <w:rPr>
      <w:rFonts w:ascii="Tahoma" w:hAnsi="Tahoma"/>
      <w:sz w:val="16"/>
      <w:szCs w:val="16"/>
      <w:lang w:val="x-none" w:eastAsia="x-none"/>
    </w:rPr>
  </w:style>
  <w:style w:type="paragraph" w:styleId="52">
    <w:name w:val="toc 5"/>
    <w:basedOn w:val="a3"/>
    <w:next w:val="a3"/>
    <w:autoRedefine/>
    <w:semiHidden/>
    <w:rsid w:val="00752C20"/>
    <w:pPr>
      <w:ind w:left="960"/>
    </w:pPr>
  </w:style>
  <w:style w:type="paragraph" w:styleId="60">
    <w:name w:val="toc 6"/>
    <w:basedOn w:val="a3"/>
    <w:next w:val="a3"/>
    <w:autoRedefine/>
    <w:semiHidden/>
    <w:rsid w:val="00752C20"/>
    <w:pPr>
      <w:ind w:left="1200"/>
    </w:pPr>
  </w:style>
  <w:style w:type="paragraph" w:styleId="70">
    <w:name w:val="toc 7"/>
    <w:basedOn w:val="a3"/>
    <w:next w:val="a3"/>
    <w:autoRedefine/>
    <w:semiHidden/>
    <w:rsid w:val="00752C20"/>
  </w:style>
  <w:style w:type="paragraph" w:styleId="80">
    <w:name w:val="toc 8"/>
    <w:basedOn w:val="a3"/>
    <w:next w:val="a3"/>
    <w:autoRedefine/>
    <w:semiHidden/>
    <w:rsid w:val="00752C20"/>
    <w:pPr>
      <w:ind w:left="1680"/>
    </w:pPr>
  </w:style>
  <w:style w:type="paragraph" w:styleId="90">
    <w:name w:val="toc 9"/>
    <w:basedOn w:val="a3"/>
    <w:next w:val="a3"/>
    <w:autoRedefine/>
    <w:semiHidden/>
    <w:rsid w:val="00752C20"/>
    <w:pPr>
      <w:ind w:left="1920"/>
    </w:pPr>
  </w:style>
  <w:style w:type="paragraph" w:styleId="aa">
    <w:name w:val="header"/>
    <w:basedOn w:val="a3"/>
    <w:semiHidden/>
    <w:rsid w:val="00752C20"/>
    <w:pPr>
      <w:tabs>
        <w:tab w:val="center" w:pos="4677"/>
        <w:tab w:val="right" w:pos="9355"/>
      </w:tabs>
    </w:pPr>
  </w:style>
  <w:style w:type="character" w:customStyle="1" w:styleId="a9">
    <w:name w:val="Схема документа Знак"/>
    <w:link w:val="a8"/>
    <w:rsid w:val="00752C20"/>
    <w:rPr>
      <w:rFonts w:ascii="Tahoma" w:hAnsi="Tahoma"/>
      <w:sz w:val="16"/>
      <w:szCs w:val="16"/>
      <w:lang w:val="x-none" w:eastAsia="x-none"/>
    </w:rPr>
  </w:style>
  <w:style w:type="table" w:customStyle="1" w:styleId="14">
    <w:name w:val="Стиль1"/>
    <w:basedOn w:val="a5"/>
    <w:semiHidden/>
    <w:rsid w:val="00752C20"/>
    <w:rPr>
      <w:rFonts w:ascii="Arial" w:hAnsi="Arial"/>
    </w:rPr>
    <w:tblPr/>
    <w:tcPr>
      <w:shd w:val="clear" w:color="auto" w:fill="FFFFFF"/>
    </w:tcPr>
  </w:style>
  <w:style w:type="paragraph" w:customStyle="1" w:styleId="ab">
    <w:name w:val="Таблица"/>
    <w:basedOn w:val="31"/>
    <w:semiHidden/>
    <w:rsid w:val="00752C20"/>
    <w:rPr>
      <w:sz w:val="20"/>
    </w:rPr>
  </w:style>
  <w:style w:type="paragraph" w:customStyle="1" w:styleId="ac">
    <w:name w:val="Звёздочки"/>
    <w:basedOn w:val="a3"/>
    <w:rsid w:val="00752C20"/>
    <w:pPr>
      <w:spacing w:before="0" w:after="0"/>
      <w:jc w:val="center"/>
    </w:pPr>
    <w:rPr>
      <w:rFonts w:ascii="Circe" w:hAnsi="Circe"/>
      <w:szCs w:val="20"/>
      <w:shd w:val="clear" w:color="auto" w:fill="FFFFFE"/>
    </w:rPr>
  </w:style>
  <w:style w:type="paragraph" w:styleId="ad">
    <w:name w:val="Normal (Web)"/>
    <w:basedOn w:val="a3"/>
    <w:link w:val="ae"/>
    <w:semiHidden/>
    <w:rsid w:val="00752C20"/>
    <w:pPr>
      <w:spacing w:before="100" w:beforeAutospacing="1" w:after="100" w:afterAutospacing="1"/>
    </w:pPr>
    <w:rPr>
      <w:rFonts w:ascii="Verdana" w:eastAsia="Verdana" w:hAnsi="Verdana"/>
      <w:sz w:val="20"/>
      <w:szCs w:val="20"/>
      <w:lang w:val="x-none" w:eastAsia="x-none"/>
    </w:rPr>
  </w:style>
  <w:style w:type="paragraph" w:customStyle="1" w:styleId="message">
    <w:name w:val="message"/>
    <w:basedOn w:val="a3"/>
    <w:semiHidden/>
    <w:rsid w:val="00752C20"/>
    <w:pPr>
      <w:spacing w:before="100" w:beforeAutospacing="1" w:after="100" w:afterAutospacing="1"/>
    </w:pPr>
    <w:rPr>
      <w:rFonts w:ascii="Verdana" w:eastAsia="Verdana" w:hAnsi="Verdana"/>
      <w:szCs w:val="20"/>
    </w:rPr>
  </w:style>
  <w:style w:type="paragraph" w:customStyle="1" w:styleId="Reprints">
    <w:name w:val="Reprints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0000FF"/>
      <w:sz w:val="20"/>
      <w:shd w:val="clear" w:color="auto" w:fill="FFFFFF"/>
    </w:rPr>
  </w:style>
  <w:style w:type="character" w:styleId="af">
    <w:name w:val="Hyperlink"/>
    <w:uiPriority w:val="99"/>
    <w:rsid w:val="00752C20"/>
    <w:rPr>
      <w:color w:val="0000FF"/>
      <w:u w:val="single"/>
    </w:rPr>
  </w:style>
  <w:style w:type="paragraph" w:styleId="af0">
    <w:name w:val="Body Text"/>
    <w:basedOn w:val="a3"/>
    <w:link w:val="af1"/>
    <w:semiHidden/>
    <w:rsid w:val="00752C20"/>
    <w:pPr>
      <w:spacing w:line="240" w:lineRule="auto"/>
    </w:pPr>
    <w:rPr>
      <w:rFonts w:ascii="Circe" w:hAnsi="Circe"/>
      <w:lang w:val="x-none" w:eastAsia="x-none"/>
    </w:rPr>
  </w:style>
  <w:style w:type="table" w:styleId="af2">
    <w:name w:val="Table Grid"/>
    <w:basedOn w:val="a5"/>
    <w:semiHidden/>
    <w:rsid w:val="00752C20"/>
    <w:pPr>
      <w:spacing w:line="360" w:lineRule="auto"/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4pt">
    <w:name w:val="Style Heading 3 + 14 pt"/>
    <w:basedOn w:val="31"/>
    <w:autoRedefine/>
    <w:semiHidden/>
    <w:rsid w:val="00752C20"/>
    <w:rPr>
      <w:bCs w:val="0"/>
    </w:rPr>
  </w:style>
  <w:style w:type="paragraph" w:customStyle="1" w:styleId="StyleHeading314ptLinespacingsingle">
    <w:name w:val="Style Heading 3 + 14 pt Line spacing:  single"/>
    <w:basedOn w:val="31"/>
    <w:semiHidden/>
    <w:rsid w:val="00752C20"/>
    <w:rPr>
      <w:bCs w:val="0"/>
      <w:szCs w:val="20"/>
    </w:rPr>
  </w:style>
  <w:style w:type="character" w:customStyle="1" w:styleId="13">
    <w:name w:val="Оглавление 1 Знак"/>
    <w:link w:val="12"/>
    <w:uiPriority w:val="39"/>
    <w:rsid w:val="00752C20"/>
    <w:rPr>
      <w:rFonts w:ascii="Circe" w:hAnsi="Circe"/>
      <w:b/>
      <w:caps/>
      <w:noProof/>
      <w:color w:val="002850"/>
      <w:sz w:val="28"/>
      <w:szCs w:val="24"/>
      <w:lang w:val="x-none" w:eastAsia="x-none"/>
    </w:rPr>
  </w:style>
  <w:style w:type="character" w:customStyle="1" w:styleId="ae">
    <w:name w:val="Обычный (веб) Знак"/>
    <w:link w:val="ad"/>
    <w:semiHidden/>
    <w:rsid w:val="00752C20"/>
    <w:rPr>
      <w:rFonts w:ascii="Verdana" w:eastAsia="Verdana" w:hAnsi="Verdana"/>
    </w:rPr>
  </w:style>
  <w:style w:type="paragraph" w:customStyle="1" w:styleId="af3">
    <w:name w:val="Подзаголовок документа"/>
    <w:basedOn w:val="a3"/>
    <w:semiHidden/>
    <w:rsid w:val="00752C20"/>
    <w:pPr>
      <w:spacing w:line="480" w:lineRule="auto"/>
      <w:ind w:right="425"/>
    </w:pPr>
    <w:rPr>
      <w:szCs w:val="20"/>
    </w:rPr>
  </w:style>
  <w:style w:type="paragraph" w:customStyle="1" w:styleId="af4">
    <w:name w:val="Период мониторинга"/>
    <w:basedOn w:val="a3"/>
    <w:semiHidden/>
    <w:rsid w:val="00752C20"/>
    <w:pPr>
      <w:spacing w:line="480" w:lineRule="auto"/>
      <w:ind w:right="425"/>
    </w:pPr>
    <w:rPr>
      <w:color w:val="000000"/>
      <w:sz w:val="16"/>
      <w:szCs w:val="20"/>
    </w:rPr>
  </w:style>
  <w:style w:type="paragraph" w:customStyle="1" w:styleId="af5">
    <w:name w:val="Источник и дата"/>
    <w:basedOn w:val="a3"/>
    <w:link w:val="Char"/>
    <w:autoRedefine/>
    <w:semiHidden/>
    <w:rsid w:val="00752C20"/>
    <w:pPr>
      <w:spacing w:before="720" w:after="120" w:line="240" w:lineRule="auto"/>
    </w:pPr>
    <w:rPr>
      <w:rFonts w:ascii="Arial" w:hAnsi="Arial"/>
      <w:sz w:val="16"/>
      <w:szCs w:val="20"/>
      <w:lang w:val="x-none" w:eastAsia="x-none"/>
    </w:rPr>
  </w:style>
  <w:style w:type="paragraph" w:customStyle="1" w:styleId="ReprintsHeader">
    <w:name w:val="Reprints_Header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styleId="af6">
    <w:name w:val="footer"/>
    <w:basedOn w:val="a3"/>
    <w:link w:val="af7"/>
    <w:uiPriority w:val="99"/>
    <w:rsid w:val="00752C20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Heading2">
    <w:name w:val="Heading2"/>
    <w:basedOn w:val="a3"/>
    <w:autoRedefine/>
    <w:semiHidden/>
    <w:rsid w:val="00752C20"/>
    <w:pPr>
      <w:spacing w:before="360" w:after="120" w:line="240" w:lineRule="auto"/>
      <w:ind w:left="284"/>
    </w:pPr>
    <w:rPr>
      <w:rFonts w:cs="Arial"/>
      <w:color w:val="000000"/>
      <w:kern w:val="32"/>
      <w:sz w:val="32"/>
      <w:szCs w:val="40"/>
    </w:rPr>
  </w:style>
  <w:style w:type="paragraph" w:customStyle="1" w:styleId="TOC111">
    <w:name w:val="TOC 1 11"/>
    <w:basedOn w:val="12"/>
    <w:semiHidden/>
    <w:rsid w:val="00752C20"/>
    <w:pPr>
      <w:ind w:left="360"/>
    </w:pPr>
    <w:rPr>
      <w:szCs w:val="20"/>
    </w:rPr>
  </w:style>
  <w:style w:type="paragraph" w:customStyle="1" w:styleId="af8">
    <w:name w:val="Об авторе"/>
    <w:basedOn w:val="a3"/>
    <w:semiHidden/>
    <w:rsid w:val="00752C20"/>
    <w:pPr>
      <w:ind w:right="-55"/>
    </w:pPr>
    <w:rPr>
      <w:color w:val="333333"/>
      <w:sz w:val="40"/>
      <w:szCs w:val="20"/>
    </w:rPr>
  </w:style>
  <w:style w:type="paragraph" w:customStyle="1" w:styleId="af9">
    <w:name w:val="Ссылка на интегрум"/>
    <w:basedOn w:val="a3"/>
    <w:autoRedefine/>
    <w:semiHidden/>
    <w:rsid w:val="00752C20"/>
    <w:pPr>
      <w:ind w:right="-55"/>
    </w:pPr>
    <w:rPr>
      <w:szCs w:val="20"/>
    </w:rPr>
  </w:style>
  <w:style w:type="character" w:customStyle="1" w:styleId="af7">
    <w:name w:val="Нижний колонтитул Знак"/>
    <w:link w:val="af6"/>
    <w:uiPriority w:val="99"/>
    <w:rsid w:val="00752C20"/>
    <w:rPr>
      <w:sz w:val="24"/>
      <w:szCs w:val="24"/>
      <w:lang w:val="x-none" w:eastAsia="x-none"/>
    </w:rPr>
  </w:style>
  <w:style w:type="paragraph" w:customStyle="1" w:styleId="TocStyle">
    <w:name w:val="TocStyle"/>
    <w:rsid w:val="00752C20"/>
    <w:pPr>
      <w:suppressAutoHyphens/>
      <w:spacing w:before="240" w:after="240"/>
    </w:pPr>
    <w:rPr>
      <w:rFonts w:ascii="Arial" w:eastAsia="Arial" w:hAnsi="Arial" w:cs="Arial"/>
      <w:color w:val="767171"/>
      <w:sz w:val="24"/>
      <w:lang w:eastAsia="hi-IN" w:bidi="hi-IN"/>
    </w:rPr>
  </w:style>
  <w:style w:type="paragraph" w:customStyle="1" w:styleId="afa">
    <w:name w:val="Обычный стиль"/>
    <w:basedOn w:val="a3"/>
    <w:semiHidden/>
    <w:rsid w:val="00752C20"/>
    <w:rPr>
      <w:rFonts w:eastAsia="Verdana"/>
      <w:lang w:val="en-US"/>
    </w:rPr>
  </w:style>
  <w:style w:type="paragraph" w:customStyle="1" w:styleId="afb">
    <w:name w:val="Заголовок документа"/>
    <w:basedOn w:val="afa"/>
    <w:semiHidden/>
    <w:rsid w:val="00752C20"/>
    <w:rPr>
      <w:sz w:val="48"/>
    </w:rPr>
  </w:style>
  <w:style w:type="paragraph" w:customStyle="1" w:styleId="afc">
    <w:name w:val="Подсветка"/>
    <w:basedOn w:val="a3"/>
    <w:link w:val="Char0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0000"/>
      <w:sz w:val="20"/>
      <w:szCs w:val="20"/>
      <w:lang w:val="x-none" w:eastAsia="x-none"/>
    </w:rPr>
  </w:style>
  <w:style w:type="character" w:customStyle="1" w:styleId="Char0">
    <w:name w:val="Подсветка Char"/>
    <w:link w:val="afc"/>
    <w:semiHidden/>
    <w:rsid w:val="00752C20"/>
    <w:rPr>
      <w:rFonts w:ascii="Arial" w:eastAsia="Verdana" w:hAnsi="Arial"/>
      <w:b/>
      <w:bCs/>
      <w:color w:val="000000"/>
    </w:rPr>
  </w:style>
  <w:style w:type="paragraph" w:customStyle="1" w:styleId="1">
    <w:name w:val="Список1"/>
    <w:basedOn w:val="a3"/>
    <w:autoRedefine/>
    <w:semiHidden/>
    <w:rsid w:val="00752C20"/>
    <w:pPr>
      <w:numPr>
        <w:numId w:val="1"/>
      </w:numPr>
      <w:spacing w:before="100" w:beforeAutospacing="1" w:after="100" w:afterAutospacing="1" w:line="240" w:lineRule="auto"/>
    </w:pPr>
    <w:rPr>
      <w:rFonts w:ascii="Arial" w:eastAsia="Verdana" w:hAnsi="Arial"/>
      <w:iCs/>
      <w:color w:val="000000"/>
      <w:sz w:val="20"/>
      <w:szCs w:val="20"/>
      <w:lang w:val="en-US" w:eastAsia="x-none"/>
    </w:rPr>
  </w:style>
  <w:style w:type="paragraph" w:customStyle="1" w:styleId="afd">
    <w:name w:val="Список с тире"/>
    <w:basedOn w:val="1"/>
    <w:autoRedefine/>
    <w:semiHidden/>
    <w:rsid w:val="00752C20"/>
  </w:style>
  <w:style w:type="paragraph" w:customStyle="1" w:styleId="-">
    <w:name w:val="Заголовок в таблице - выравнивание по левому краю"/>
    <w:basedOn w:val="a3"/>
    <w:semiHidden/>
    <w:rsid w:val="00752C20"/>
    <w:pPr>
      <w:spacing w:line="240" w:lineRule="auto"/>
    </w:pPr>
    <w:rPr>
      <w:color w:val="FFFFFF"/>
      <w:sz w:val="16"/>
      <w:szCs w:val="20"/>
    </w:rPr>
  </w:style>
  <w:style w:type="paragraph" w:customStyle="1" w:styleId="-0">
    <w:name w:val="Заголовок в таблице - выравнивание по центру"/>
    <w:basedOn w:val="a3"/>
    <w:semiHidden/>
    <w:rsid w:val="00752C20"/>
    <w:pPr>
      <w:spacing w:line="240" w:lineRule="auto"/>
      <w:jc w:val="center"/>
    </w:pPr>
    <w:rPr>
      <w:color w:val="FFFFFF"/>
      <w:sz w:val="16"/>
      <w:szCs w:val="20"/>
    </w:rPr>
  </w:style>
  <w:style w:type="paragraph" w:customStyle="1" w:styleId="-1">
    <w:name w:val="Текст в таблице - выравнивание по левому краю"/>
    <w:basedOn w:val="a3"/>
    <w:autoRedefine/>
    <w:semiHidden/>
    <w:rsid w:val="00752C20"/>
    <w:pPr>
      <w:spacing w:before="40" w:after="40" w:line="240" w:lineRule="auto"/>
    </w:pPr>
    <w:rPr>
      <w:color w:val="000000"/>
      <w:sz w:val="16"/>
      <w:szCs w:val="20"/>
    </w:rPr>
  </w:style>
  <w:style w:type="paragraph" w:customStyle="1" w:styleId="-2">
    <w:name w:val="Текст в таблице - выравнивание по центру"/>
    <w:basedOn w:val="a3"/>
    <w:autoRedefine/>
    <w:semiHidden/>
    <w:rsid w:val="00752C20"/>
    <w:pPr>
      <w:spacing w:line="240" w:lineRule="auto"/>
      <w:jc w:val="center"/>
    </w:pPr>
    <w:rPr>
      <w:color w:val="000000"/>
      <w:sz w:val="16"/>
      <w:szCs w:val="20"/>
    </w:rPr>
  </w:style>
  <w:style w:type="paragraph" w:customStyle="1" w:styleId="afe">
    <w:name w:val="Пояснения"/>
    <w:basedOn w:val="a3"/>
    <w:link w:val="Char1"/>
    <w:autoRedefine/>
    <w:semiHidden/>
    <w:rsid w:val="00752C20"/>
    <w:pPr>
      <w:spacing w:before="120" w:after="120" w:line="240" w:lineRule="auto"/>
      <w:ind w:left="227"/>
    </w:pPr>
    <w:rPr>
      <w:rFonts w:ascii="Arial" w:eastAsia="Verdana" w:hAnsi="Arial"/>
      <w:color w:val="000000"/>
      <w:sz w:val="20"/>
      <w:szCs w:val="20"/>
      <w:lang w:val="en-US" w:eastAsia="x-none"/>
    </w:rPr>
  </w:style>
  <w:style w:type="paragraph" w:customStyle="1" w:styleId="aff">
    <w:name w:val="График"/>
    <w:basedOn w:val="a3"/>
    <w:autoRedefine/>
    <w:semiHidden/>
    <w:rsid w:val="00752C20"/>
    <w:pPr>
      <w:keepLines/>
    </w:pPr>
    <w:rPr>
      <w:szCs w:val="20"/>
    </w:rPr>
  </w:style>
  <w:style w:type="character" w:customStyle="1" w:styleId="Char1">
    <w:name w:val="Пояснения Char"/>
    <w:link w:val="afe"/>
    <w:semiHidden/>
    <w:rsid w:val="00752C20"/>
    <w:rPr>
      <w:rFonts w:ascii="Arial" w:eastAsia="Verdana" w:hAnsi="Arial"/>
      <w:color w:val="000000"/>
      <w:lang w:val="en-US" w:eastAsia="x-none"/>
    </w:rPr>
  </w:style>
  <w:style w:type="character" w:customStyle="1" w:styleId="Char">
    <w:name w:val="Источник и дата Char"/>
    <w:link w:val="af5"/>
    <w:semiHidden/>
    <w:rsid w:val="00752C20"/>
    <w:rPr>
      <w:rFonts w:ascii="Arial" w:hAnsi="Arial"/>
      <w:sz w:val="16"/>
    </w:rPr>
  </w:style>
  <w:style w:type="character" w:customStyle="1" w:styleId="32">
    <w:name w:val="Заголовок 3 Знак"/>
    <w:link w:val="31"/>
    <w:rsid w:val="00752C20"/>
    <w:rPr>
      <w:rFonts w:ascii="Arial" w:hAnsi="Arial" w:cs="Arial"/>
      <w:bCs/>
      <w:sz w:val="28"/>
      <w:szCs w:val="26"/>
    </w:rPr>
  </w:style>
  <w:style w:type="paragraph" w:customStyle="1" w:styleId="aff0">
    <w:name w:val="Похожие сообщения источник и дата"/>
    <w:basedOn w:val="15"/>
    <w:link w:val="Char2"/>
    <w:autoRedefine/>
    <w:semiHidden/>
    <w:rsid w:val="00752C20"/>
  </w:style>
  <w:style w:type="paragraph" w:customStyle="1" w:styleId="aff1">
    <w:name w:val="Похожие сообщения раздел"/>
    <w:basedOn w:val="a3"/>
    <w:link w:val="Char3"/>
    <w:semiHidden/>
    <w:rsid w:val="00752C20"/>
    <w:pPr>
      <w:spacing w:before="120" w:after="120"/>
    </w:pPr>
    <w:rPr>
      <w:rFonts w:ascii="Arial" w:eastAsia="Verdana" w:hAnsi="Arial"/>
      <w:b/>
      <w:bCs/>
      <w:color w:val="808080"/>
      <w:szCs w:val="20"/>
      <w:lang w:val="x-none" w:eastAsia="x-none"/>
    </w:rPr>
  </w:style>
  <w:style w:type="paragraph" w:customStyle="1" w:styleId="aff2">
    <w:name w:val="Похожие сообщения заголовок"/>
    <w:basedOn w:val="aff1"/>
    <w:link w:val="Char4"/>
    <w:autoRedefine/>
    <w:semiHidden/>
    <w:rsid w:val="00752C20"/>
    <w:pPr>
      <w:spacing w:after="240" w:line="240" w:lineRule="auto"/>
      <w:jc w:val="left"/>
    </w:pPr>
    <w:rPr>
      <w:color w:val="auto"/>
      <w:sz w:val="20"/>
    </w:rPr>
  </w:style>
  <w:style w:type="paragraph" w:customStyle="1" w:styleId="15">
    <w:name w:val="Похожие сообщения источник и дата1"/>
    <w:basedOn w:val="aff1"/>
    <w:link w:val="1CharChar"/>
    <w:autoRedefine/>
    <w:semiHidden/>
    <w:rsid w:val="00752C20"/>
    <w:pPr>
      <w:jc w:val="left"/>
    </w:pPr>
    <w:rPr>
      <w:sz w:val="16"/>
    </w:rPr>
  </w:style>
  <w:style w:type="character" w:customStyle="1" w:styleId="Char2">
    <w:name w:val="Похожие сообщения источник и дата Char"/>
    <w:link w:val="aff0"/>
    <w:semiHidden/>
    <w:rsid w:val="00752C20"/>
    <w:rPr>
      <w:rFonts w:ascii="Arial" w:eastAsia="Verdana" w:hAnsi="Arial"/>
      <w:b/>
      <w:bCs/>
      <w:color w:val="808080"/>
      <w:sz w:val="16"/>
    </w:rPr>
  </w:style>
  <w:style w:type="character" w:customStyle="1" w:styleId="Char3">
    <w:name w:val="Похожие сообщения раздел Char"/>
    <w:link w:val="aff1"/>
    <w:semiHidden/>
    <w:rsid w:val="00752C20"/>
    <w:rPr>
      <w:rFonts w:ascii="Arial" w:eastAsia="Verdana" w:hAnsi="Arial"/>
      <w:b/>
      <w:bCs/>
      <w:color w:val="808080"/>
      <w:sz w:val="24"/>
    </w:rPr>
  </w:style>
  <w:style w:type="character" w:customStyle="1" w:styleId="Char4">
    <w:name w:val="Похожие сообщения заголовок Char"/>
    <w:link w:val="aff2"/>
    <w:semiHidden/>
    <w:rsid w:val="00752C20"/>
    <w:rPr>
      <w:rFonts w:ascii="Arial" w:eastAsia="Verdana" w:hAnsi="Arial"/>
      <w:b/>
      <w:bCs/>
    </w:rPr>
  </w:style>
  <w:style w:type="character" w:customStyle="1" w:styleId="1CharChar">
    <w:name w:val="Похожие сообщения источник и дата1 Char Char"/>
    <w:link w:val="15"/>
    <w:semiHidden/>
    <w:rsid w:val="00752C20"/>
    <w:rPr>
      <w:rFonts w:ascii="Arial" w:eastAsia="Verdana" w:hAnsi="Arial"/>
      <w:b/>
      <w:bCs/>
      <w:color w:val="808080"/>
      <w:sz w:val="16"/>
    </w:rPr>
  </w:style>
  <w:style w:type="paragraph" w:customStyle="1" w:styleId="aff3">
    <w:name w:val="Термины и определения"/>
    <w:basedOn w:val="af0"/>
    <w:autoRedefine/>
    <w:semiHidden/>
    <w:rsid w:val="00752C20"/>
    <w:pPr>
      <w:spacing w:before="120" w:after="240" w:line="360" w:lineRule="auto"/>
      <w:ind w:left="3419" w:hanging="3419"/>
      <w:jc w:val="left"/>
    </w:pPr>
    <w:rPr>
      <w:rFonts w:ascii="Arial" w:hAnsi="Arial"/>
      <w:szCs w:val="20"/>
    </w:rPr>
  </w:style>
  <w:style w:type="paragraph" w:customStyle="1" w:styleId="Style-Bold">
    <w:name w:val="Style Текст в таблице - выравнивание по левому краю + Bold"/>
    <w:basedOn w:val="-1"/>
    <w:autoRedefine/>
    <w:semiHidden/>
    <w:rsid w:val="00752C20"/>
    <w:pPr>
      <w:spacing w:before="60" w:after="60"/>
    </w:pPr>
    <w:rPr>
      <w:b/>
      <w:bCs/>
    </w:rPr>
  </w:style>
  <w:style w:type="paragraph" w:customStyle="1" w:styleId="TocFieldsStyle">
    <w:name w:val="TocFieldsStyle"/>
    <w:basedOn w:val="a3"/>
    <w:rsid w:val="00752C20"/>
    <w:pPr>
      <w:spacing w:before="0" w:after="0" w:line="240" w:lineRule="auto"/>
      <w:ind w:left="240" w:firstLine="0"/>
      <w:jc w:val="left"/>
    </w:pPr>
    <w:rPr>
      <w:rFonts w:ascii="Arial" w:eastAsia="Arial" w:hAnsi="Arial" w:cs="Arial"/>
      <w:b/>
      <w:i/>
      <w:color w:val="000000"/>
      <w:sz w:val="18"/>
      <w:shd w:val="clear" w:color="auto" w:fill="FFFFFF"/>
    </w:rPr>
  </w:style>
  <w:style w:type="character" w:styleId="aff4">
    <w:name w:val="FollowedHyperlink"/>
    <w:uiPriority w:val="99"/>
    <w:semiHidden/>
    <w:rsid w:val="00752C20"/>
    <w:rPr>
      <w:color w:val="800080"/>
      <w:u w:val="single"/>
    </w:rPr>
  </w:style>
  <w:style w:type="paragraph" w:customStyle="1" w:styleId="aff5">
    <w:name w:val="Дайджест_ЗАГОЛОВОК"/>
    <w:basedOn w:val="a3"/>
    <w:rsid w:val="00752C20"/>
    <w:pPr>
      <w:spacing w:before="0" w:after="0" w:line="240" w:lineRule="auto"/>
      <w:ind w:firstLine="0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character" w:customStyle="1" w:styleId="42">
    <w:name w:val="Заголовок 4 Знак"/>
    <w:link w:val="41"/>
    <w:rsid w:val="00752C20"/>
    <w:rPr>
      <w:b/>
      <w:bCs/>
      <w:sz w:val="28"/>
      <w:szCs w:val="28"/>
    </w:rPr>
  </w:style>
  <w:style w:type="paragraph" w:customStyle="1" w:styleId="aff6">
    <w:name w:val="дайджест"/>
    <w:basedOn w:val="a3"/>
    <w:rsid w:val="00752C20"/>
    <w:pPr>
      <w:spacing w:before="0" w:after="0" w:line="240" w:lineRule="auto"/>
      <w:ind w:firstLine="0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-3">
    <w:name w:val="Ссылка в таблице - выравнивание по левому краю"/>
    <w:basedOn w:val="a3"/>
    <w:semiHidden/>
    <w:rsid w:val="00752C20"/>
    <w:pPr>
      <w:spacing w:before="40" w:after="40" w:line="240" w:lineRule="auto"/>
    </w:pPr>
    <w:rPr>
      <w:color w:val="0000FF"/>
      <w:sz w:val="16"/>
      <w:szCs w:val="20"/>
      <w:u w:val="single"/>
    </w:rPr>
  </w:style>
  <w:style w:type="character" w:customStyle="1" w:styleId="24">
    <w:name w:val="Похожие сообщения источник и дата 2"/>
    <w:semiHidden/>
    <w:rsid w:val="00752C20"/>
    <w:rPr>
      <w:rFonts w:ascii="Arial" w:hAnsi="Arial"/>
      <w:sz w:val="16"/>
      <w:lang w:val="ru-RU" w:eastAsia="ru-RU" w:bidi="ar-SA"/>
    </w:rPr>
  </w:style>
  <w:style w:type="paragraph" w:styleId="aff7">
    <w:name w:val="Balloon Text"/>
    <w:basedOn w:val="a3"/>
    <w:link w:val="aff8"/>
    <w:rsid w:val="00752C20"/>
    <w:rPr>
      <w:rFonts w:ascii="Tahoma" w:hAnsi="Tahoma"/>
      <w:sz w:val="16"/>
      <w:szCs w:val="16"/>
      <w:lang w:val="x-none" w:eastAsia="x-none"/>
    </w:rPr>
  </w:style>
  <w:style w:type="paragraph" w:customStyle="1" w:styleId="WarningStyle">
    <w:name w:val="WarningStyle"/>
    <w:basedOn w:val="a3"/>
    <w:rsid w:val="00752C20"/>
    <w:pPr>
      <w:spacing w:before="120" w:after="240" w:line="240" w:lineRule="auto"/>
      <w:ind w:firstLine="0"/>
      <w:jc w:val="left"/>
    </w:pPr>
    <w:rPr>
      <w:rFonts w:ascii="Arial" w:eastAsia="Arial" w:hAnsi="Arial" w:cs="Arial"/>
      <w:color w:val="595959"/>
      <w:sz w:val="20"/>
      <w:shd w:val="clear" w:color="auto" w:fill="FFFFFF"/>
    </w:rPr>
  </w:style>
  <w:style w:type="character" w:customStyle="1" w:styleId="aff9">
    <w:name w:val="Ссылка в текста"/>
    <w:semiHidden/>
    <w:rsid w:val="00752C20"/>
    <w:rPr>
      <w:rFonts w:ascii="Arial" w:eastAsia="Verdana" w:hAnsi="Arial"/>
      <w:color w:val="0000FF"/>
      <w:lang w:val="ru-RU" w:eastAsia="ru-RU" w:bidi="ar-SA"/>
    </w:rPr>
  </w:style>
  <w:style w:type="paragraph" w:customStyle="1" w:styleId="affa">
    <w:name w:val="Содержание"/>
    <w:autoRedefine/>
    <w:semiHidden/>
    <w:rsid w:val="00752C20"/>
    <w:pPr>
      <w:keepNext/>
      <w:keepLines/>
      <w:pageBreakBefore/>
      <w:spacing w:after="480"/>
      <w:jc w:val="center"/>
    </w:pPr>
    <w:rPr>
      <w:rFonts w:ascii="Circe" w:eastAsia="Verdana" w:hAnsi="Circe"/>
      <w:b/>
      <w:bCs/>
      <w:color w:val="1B75BB"/>
      <w:kern w:val="32"/>
      <w:sz w:val="32"/>
      <w:szCs w:val="32"/>
    </w:rPr>
  </w:style>
  <w:style w:type="paragraph" w:customStyle="1" w:styleId="affb">
    <w:name w:val="Титульный лист"/>
    <w:basedOn w:val="a3"/>
    <w:next w:val="a3"/>
    <w:semiHidden/>
    <w:rsid w:val="00752C20"/>
    <w:pPr>
      <w:widowControl w:val="0"/>
      <w:spacing w:before="4800"/>
    </w:pPr>
  </w:style>
  <w:style w:type="paragraph" w:customStyle="1" w:styleId="-4">
    <w:name w:val="Текст документа - Выделенный"/>
    <w:basedOn w:val="a3"/>
    <w:link w:val="-Char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0000"/>
      <w:sz w:val="20"/>
      <w:szCs w:val="20"/>
      <w:lang w:val="x-none" w:eastAsia="x-none"/>
    </w:rPr>
  </w:style>
  <w:style w:type="character" w:customStyle="1" w:styleId="-Char">
    <w:name w:val="Текст документа - Выделенный Char"/>
    <w:link w:val="-4"/>
    <w:semiHidden/>
    <w:rsid w:val="00752C20"/>
    <w:rPr>
      <w:rFonts w:ascii="Arial" w:eastAsia="Verdana" w:hAnsi="Arial"/>
      <w:b/>
      <w:bCs/>
      <w:color w:val="000000"/>
    </w:rPr>
  </w:style>
  <w:style w:type="character" w:customStyle="1" w:styleId="Style1">
    <w:name w:val="Style1"/>
    <w:semiHidden/>
    <w:rsid w:val="00752C20"/>
    <w:rPr>
      <w:rFonts w:ascii="Arial" w:eastAsia="Verdana" w:hAnsi="Arial"/>
      <w:b/>
      <w:bCs/>
      <w:color w:val="0000FF"/>
      <w:lang w:val="ru-RU" w:eastAsia="ru-RU" w:bidi="ar-SA"/>
    </w:rPr>
  </w:style>
  <w:style w:type="character" w:customStyle="1" w:styleId="affc">
    <w:name w:val="Ссылка в тексте"/>
    <w:semiHidden/>
    <w:rsid w:val="00752C20"/>
    <w:rPr>
      <w:rFonts w:ascii="Arial" w:eastAsia="Verdana" w:hAnsi="Arial"/>
      <w:color w:val="0000FF"/>
      <w:lang w:val="ru-RU" w:eastAsia="ru-RU" w:bidi="ar-SA"/>
    </w:rPr>
  </w:style>
  <w:style w:type="paragraph" w:customStyle="1" w:styleId="a1">
    <w:name w:val="Основные тенденции"/>
    <w:basedOn w:val="a3"/>
    <w:semiHidden/>
    <w:rsid w:val="00752C20"/>
    <w:pPr>
      <w:numPr>
        <w:numId w:val="12"/>
      </w:numPr>
      <w:tabs>
        <w:tab w:val="clear" w:pos="720"/>
      </w:tabs>
      <w:ind w:left="1080"/>
    </w:pPr>
    <w:rPr>
      <w:b/>
      <w:bCs/>
      <w:color w:val="002850"/>
    </w:rPr>
  </w:style>
  <w:style w:type="paragraph" w:customStyle="1" w:styleId="affd">
    <w:name w:val="Главные события"/>
    <w:basedOn w:val="a3"/>
    <w:semiHidden/>
    <w:rsid w:val="00752C20"/>
    <w:pPr>
      <w:shd w:val="clear" w:color="auto" w:fill="D8E4F0"/>
      <w:ind w:left="720"/>
    </w:pPr>
    <w:rPr>
      <w:b/>
      <w:bCs/>
      <w:color w:val="00377B"/>
    </w:rPr>
  </w:style>
  <w:style w:type="character" w:customStyle="1" w:styleId="sbra">
    <w:name w:val="sbra"/>
    <w:basedOn w:val="a4"/>
    <w:semiHidden/>
    <w:rsid w:val="00752C20"/>
  </w:style>
  <w:style w:type="character" w:customStyle="1" w:styleId="bra">
    <w:name w:val="bra"/>
    <w:basedOn w:val="a4"/>
    <w:semiHidden/>
    <w:rsid w:val="00752C20"/>
  </w:style>
  <w:style w:type="character" w:customStyle="1" w:styleId="squot">
    <w:name w:val="squot"/>
    <w:basedOn w:val="a4"/>
    <w:semiHidden/>
    <w:rsid w:val="00752C20"/>
  </w:style>
  <w:style w:type="character" w:customStyle="1" w:styleId="quot">
    <w:name w:val="quot"/>
    <w:basedOn w:val="a4"/>
    <w:semiHidden/>
    <w:rsid w:val="00752C20"/>
  </w:style>
  <w:style w:type="paragraph" w:customStyle="1" w:styleId="affe">
    <w:name w:val="Стиль Текст документа + Авто"/>
    <w:basedOn w:val="a3"/>
    <w:link w:val="afff"/>
    <w:semiHidden/>
    <w:rsid w:val="00752C20"/>
    <w:pPr>
      <w:spacing w:before="0" w:after="0" w:line="240" w:lineRule="auto"/>
      <w:ind w:left="1440"/>
    </w:pPr>
    <w:rPr>
      <w:rFonts w:ascii="Arial" w:eastAsia="Verdana" w:hAnsi="Arial"/>
      <w:color w:val="000000"/>
      <w:sz w:val="20"/>
      <w:szCs w:val="20"/>
      <w:lang w:val="en-US" w:eastAsia="x-none"/>
    </w:rPr>
  </w:style>
  <w:style w:type="character" w:customStyle="1" w:styleId="afff">
    <w:name w:val="Стиль Текст документа + Авто Знак"/>
    <w:link w:val="affe"/>
    <w:semiHidden/>
    <w:rsid w:val="00752C20"/>
    <w:rPr>
      <w:rFonts w:ascii="Arial" w:eastAsia="Verdana" w:hAnsi="Arial"/>
      <w:color w:val="000000"/>
      <w:lang w:val="en-US" w:eastAsia="x-none"/>
    </w:rPr>
  </w:style>
  <w:style w:type="paragraph" w:customStyle="1" w:styleId="063">
    <w:name w:val="Стиль Текст документа + Слева:  063 см"/>
    <w:basedOn w:val="a3"/>
    <w:link w:val="0630"/>
    <w:semiHidden/>
    <w:rsid w:val="00752C20"/>
    <w:pPr>
      <w:spacing w:before="0" w:after="0" w:line="240" w:lineRule="auto"/>
      <w:ind w:left="357"/>
    </w:pPr>
    <w:rPr>
      <w:rFonts w:ascii="Arial" w:eastAsia="Verdana" w:hAnsi="Arial"/>
      <w:color w:val="000000"/>
      <w:sz w:val="20"/>
      <w:szCs w:val="20"/>
      <w:lang w:val="en-US" w:eastAsia="x-none"/>
    </w:rPr>
  </w:style>
  <w:style w:type="paragraph" w:customStyle="1" w:styleId="UserMsgStyle">
    <w:name w:val="UserMsgStyle"/>
    <w:basedOn w:val="a3"/>
    <w:rsid w:val="00752C20"/>
    <w:pPr>
      <w:spacing w:before="0" w:after="0" w:line="240" w:lineRule="auto"/>
      <w:ind w:firstLine="0"/>
      <w:jc w:val="left"/>
    </w:pPr>
    <w:rPr>
      <w:rFonts w:ascii="Arial" w:eastAsia="Arial" w:hAnsi="Arial" w:cs="Arial"/>
      <w:color w:val="595959"/>
      <w:sz w:val="16"/>
      <w:shd w:val="clear" w:color="auto" w:fill="FFFFFF"/>
    </w:rPr>
  </w:style>
  <w:style w:type="character" w:customStyle="1" w:styleId="0630">
    <w:name w:val="Стиль Текст документа + Слева:  063 см Знак"/>
    <w:link w:val="063"/>
    <w:semiHidden/>
    <w:rsid w:val="00752C20"/>
    <w:rPr>
      <w:rFonts w:ascii="Arial" w:eastAsia="Verdana" w:hAnsi="Arial"/>
      <w:color w:val="000000"/>
      <w:lang w:val="en-US" w:eastAsia="x-none"/>
    </w:rPr>
  </w:style>
  <w:style w:type="character" w:customStyle="1" w:styleId="aff8">
    <w:name w:val="Текст выноски Знак"/>
    <w:link w:val="aff7"/>
    <w:rsid w:val="00752C20"/>
    <w:rPr>
      <w:rFonts w:ascii="Tahoma" w:hAnsi="Tahoma"/>
      <w:sz w:val="16"/>
      <w:szCs w:val="16"/>
      <w:lang w:val="x-none" w:eastAsia="x-none"/>
    </w:rPr>
  </w:style>
  <w:style w:type="paragraph" w:customStyle="1" w:styleId="afff0">
    <w:name w:val="Стиль Текст документа + полужирный"/>
    <w:basedOn w:val="a3"/>
    <w:link w:val="afff1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olor w:val="002850"/>
      <w:sz w:val="20"/>
      <w:szCs w:val="20"/>
      <w:lang w:val="x-none" w:eastAsia="x-none"/>
    </w:rPr>
  </w:style>
  <w:style w:type="character" w:customStyle="1" w:styleId="afff1">
    <w:name w:val="Стиль Текст документа + полужирный Знак"/>
    <w:link w:val="afff0"/>
    <w:semiHidden/>
    <w:rsid w:val="00752C20"/>
    <w:rPr>
      <w:rFonts w:ascii="Arial" w:eastAsia="Verdana" w:hAnsi="Arial"/>
      <w:b/>
      <w:bCs/>
      <w:color w:val="002850"/>
    </w:rPr>
  </w:style>
  <w:style w:type="character" w:customStyle="1" w:styleId="200">
    <w:name w:val="Стиль 20 пт полужирный Индиго"/>
    <w:semiHidden/>
    <w:rsid w:val="00752C20"/>
    <w:rPr>
      <w:b/>
      <w:bCs/>
      <w:color w:val="002850"/>
      <w:sz w:val="40"/>
    </w:rPr>
  </w:style>
  <w:style w:type="paragraph" w:customStyle="1" w:styleId="110">
    <w:name w:val="Стиль Заглавие 1 + 10 пт"/>
    <w:basedOn w:val="a3"/>
    <w:link w:val="1100"/>
    <w:semiHidden/>
    <w:rsid w:val="00752C20"/>
    <w:rPr>
      <w:rFonts w:ascii="Arial" w:eastAsia="Verdana" w:hAnsi="Arial"/>
      <w:b/>
      <w:bCs/>
      <w:color w:val="002850"/>
      <w:kern w:val="32"/>
      <w:sz w:val="40"/>
      <w:szCs w:val="32"/>
      <w:lang w:val="x-none" w:eastAsia="x-none"/>
    </w:rPr>
  </w:style>
  <w:style w:type="character" w:customStyle="1" w:styleId="11">
    <w:name w:val="Заголовок 1 Знак"/>
    <w:link w:val="10"/>
    <w:rsid w:val="00752C20"/>
    <w:rPr>
      <w:rFonts w:ascii="Circe" w:hAnsi="Circe"/>
      <w:b/>
      <w:bCs/>
      <w:caps/>
      <w:noProof/>
      <w:color w:val="244061"/>
      <w:kern w:val="32"/>
      <w:sz w:val="32"/>
      <w:szCs w:val="32"/>
      <w:lang w:bidi="ar-SA"/>
    </w:rPr>
  </w:style>
  <w:style w:type="character" w:customStyle="1" w:styleId="1100">
    <w:name w:val="Стиль Заглавие 1 + 10 пт Знак"/>
    <w:link w:val="110"/>
    <w:semiHidden/>
    <w:rsid w:val="00752C20"/>
    <w:rPr>
      <w:rFonts w:ascii="Arial" w:eastAsia="Verdana" w:hAnsi="Arial" w:cs="Arial"/>
      <w:b/>
      <w:bCs/>
      <w:color w:val="002850"/>
      <w:kern w:val="32"/>
      <w:sz w:val="40"/>
      <w:szCs w:val="32"/>
    </w:rPr>
  </w:style>
  <w:style w:type="paragraph" w:customStyle="1" w:styleId="Default">
    <w:name w:val="Default"/>
    <w:semiHidden/>
    <w:rsid w:val="00752C20"/>
    <w:pPr>
      <w:widowControl w:val="0"/>
      <w:autoSpaceDE w:val="0"/>
      <w:autoSpaceDN w:val="0"/>
      <w:adjustRightInd w:val="0"/>
    </w:pPr>
    <w:rPr>
      <w:rFonts w:ascii="FranklinGothBookCTT" w:hAnsi="FranklinGothBookCTT" w:cs="FranklinGothBookCTT"/>
      <w:color w:val="000000"/>
      <w:sz w:val="24"/>
      <w:szCs w:val="24"/>
    </w:rPr>
  </w:style>
  <w:style w:type="paragraph" w:customStyle="1" w:styleId="16">
    <w:name w:val="Стиль Текст документа + полужирный1"/>
    <w:basedOn w:val="a3"/>
    <w:link w:val="17"/>
    <w:semiHidden/>
    <w:rsid w:val="00752C20"/>
    <w:pPr>
      <w:spacing w:before="100" w:beforeAutospacing="1" w:after="100" w:afterAutospacing="1" w:line="240" w:lineRule="auto"/>
      <w:ind w:left="227"/>
    </w:pPr>
    <w:rPr>
      <w:rFonts w:ascii="Arial" w:eastAsia="Verdana" w:hAnsi="Arial"/>
      <w:b/>
      <w:bCs/>
      <w:caps/>
      <w:color w:val="333399"/>
      <w:sz w:val="20"/>
      <w:szCs w:val="20"/>
      <w:lang w:val="x-none" w:eastAsia="x-none"/>
    </w:rPr>
  </w:style>
  <w:style w:type="character" w:customStyle="1" w:styleId="17">
    <w:name w:val="Стиль Текст документа + полужирный1 Знак"/>
    <w:link w:val="16"/>
    <w:semiHidden/>
    <w:rsid w:val="00752C20"/>
    <w:rPr>
      <w:rFonts w:ascii="Arial" w:eastAsia="Verdana" w:hAnsi="Arial"/>
      <w:b/>
      <w:bCs/>
      <w:caps/>
      <w:color w:val="333399"/>
    </w:rPr>
  </w:style>
  <w:style w:type="numbering" w:styleId="111111">
    <w:name w:val="Outline List 2"/>
    <w:basedOn w:val="a6"/>
    <w:semiHidden/>
    <w:rsid w:val="00752C20"/>
    <w:pPr>
      <w:numPr>
        <w:numId w:val="13"/>
      </w:numPr>
    </w:pPr>
  </w:style>
  <w:style w:type="numbering" w:styleId="1ai">
    <w:name w:val="Outline List 1"/>
    <w:basedOn w:val="a6"/>
    <w:semiHidden/>
    <w:rsid w:val="00752C20"/>
    <w:pPr>
      <w:numPr>
        <w:numId w:val="14"/>
      </w:numPr>
    </w:pPr>
  </w:style>
  <w:style w:type="paragraph" w:styleId="HTML">
    <w:name w:val="HTML Address"/>
    <w:basedOn w:val="a3"/>
    <w:semiHidden/>
    <w:rsid w:val="00752C20"/>
    <w:rPr>
      <w:i/>
      <w:iCs/>
    </w:rPr>
  </w:style>
  <w:style w:type="paragraph" w:styleId="afff2">
    <w:name w:val="envelope address"/>
    <w:basedOn w:val="a3"/>
    <w:semiHidden/>
    <w:rsid w:val="00752C20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styleId="HTML0">
    <w:name w:val="HTML Acronym"/>
    <w:basedOn w:val="a4"/>
    <w:semiHidden/>
    <w:rsid w:val="00752C20"/>
  </w:style>
  <w:style w:type="table" w:styleId="-10">
    <w:name w:val="Table Web 1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752C20"/>
    <w:pPr>
      <w:spacing w:line="360" w:lineRule="auto"/>
      <w:ind w:left="144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Date"/>
    <w:basedOn w:val="a3"/>
    <w:next w:val="a3"/>
    <w:semiHidden/>
    <w:rsid w:val="00752C20"/>
  </w:style>
  <w:style w:type="paragraph" w:styleId="afff4">
    <w:name w:val="Note Heading"/>
    <w:basedOn w:val="a3"/>
    <w:next w:val="a3"/>
    <w:semiHidden/>
    <w:rsid w:val="00752C20"/>
  </w:style>
  <w:style w:type="table" w:styleId="afff5">
    <w:name w:val="Table Elegant"/>
    <w:basedOn w:val="a5"/>
    <w:semiHidden/>
    <w:rsid w:val="00752C20"/>
    <w:pPr>
      <w:spacing w:line="360" w:lineRule="auto"/>
      <w:ind w:left="14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5"/>
    <w:semiHidden/>
    <w:rsid w:val="00752C20"/>
    <w:pPr>
      <w:spacing w:line="360" w:lineRule="auto"/>
      <w:ind w:left="14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5"/>
    <w:semiHidden/>
    <w:rsid w:val="00752C20"/>
    <w:pPr>
      <w:spacing w:line="360" w:lineRule="auto"/>
      <w:ind w:left="14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752C20"/>
    <w:rPr>
      <w:rFonts w:ascii="Courier New" w:hAnsi="Courier New" w:cs="Courier New"/>
      <w:sz w:val="20"/>
      <w:szCs w:val="20"/>
    </w:rPr>
  </w:style>
  <w:style w:type="table" w:styleId="19">
    <w:name w:val="Table Classic 1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5"/>
    <w:semiHidden/>
    <w:rsid w:val="00752C20"/>
    <w:pPr>
      <w:spacing w:line="360" w:lineRule="auto"/>
      <w:ind w:left="14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752C20"/>
    <w:rPr>
      <w:rFonts w:ascii="Courier New" w:hAnsi="Courier New" w:cs="Courier New"/>
      <w:sz w:val="20"/>
      <w:szCs w:val="20"/>
    </w:rPr>
  </w:style>
  <w:style w:type="paragraph" w:styleId="afff6">
    <w:name w:val="Body Text First Indent"/>
    <w:basedOn w:val="af0"/>
    <w:semiHidden/>
    <w:rsid w:val="00752C20"/>
    <w:pPr>
      <w:spacing w:after="120" w:line="360" w:lineRule="auto"/>
      <w:ind w:left="1440" w:firstLine="210"/>
      <w:jc w:val="left"/>
    </w:pPr>
    <w:rPr>
      <w:rFonts w:ascii="Arial" w:hAnsi="Arial"/>
    </w:rPr>
  </w:style>
  <w:style w:type="paragraph" w:styleId="afff7">
    <w:name w:val="Body Text Indent"/>
    <w:basedOn w:val="a3"/>
    <w:semiHidden/>
    <w:rsid w:val="00752C20"/>
    <w:pPr>
      <w:spacing w:after="120"/>
      <w:ind w:left="283"/>
    </w:pPr>
  </w:style>
  <w:style w:type="paragraph" w:styleId="27">
    <w:name w:val="Body Text First Indent 2"/>
    <w:basedOn w:val="afff7"/>
    <w:semiHidden/>
    <w:rsid w:val="00752C20"/>
    <w:pPr>
      <w:ind w:firstLine="210"/>
    </w:pPr>
  </w:style>
  <w:style w:type="paragraph" w:styleId="a0">
    <w:name w:val="List Bullet"/>
    <w:basedOn w:val="a3"/>
    <w:semiHidden/>
    <w:rsid w:val="00752C20"/>
    <w:pPr>
      <w:numPr>
        <w:numId w:val="2"/>
      </w:numPr>
    </w:pPr>
  </w:style>
  <w:style w:type="paragraph" w:styleId="20">
    <w:name w:val="List Bullet 2"/>
    <w:basedOn w:val="a3"/>
    <w:semiHidden/>
    <w:rsid w:val="00752C20"/>
    <w:pPr>
      <w:numPr>
        <w:numId w:val="3"/>
      </w:numPr>
    </w:pPr>
  </w:style>
  <w:style w:type="paragraph" w:styleId="30">
    <w:name w:val="List Bullet 3"/>
    <w:basedOn w:val="a3"/>
    <w:semiHidden/>
    <w:rsid w:val="00752C20"/>
    <w:pPr>
      <w:numPr>
        <w:numId w:val="4"/>
      </w:numPr>
    </w:pPr>
  </w:style>
  <w:style w:type="paragraph" w:styleId="40">
    <w:name w:val="List Bullet 4"/>
    <w:basedOn w:val="a3"/>
    <w:semiHidden/>
    <w:rsid w:val="00752C20"/>
    <w:pPr>
      <w:numPr>
        <w:numId w:val="5"/>
      </w:numPr>
    </w:pPr>
  </w:style>
  <w:style w:type="paragraph" w:styleId="50">
    <w:name w:val="List Bullet 5"/>
    <w:basedOn w:val="a3"/>
    <w:semiHidden/>
    <w:rsid w:val="00752C20"/>
    <w:pPr>
      <w:numPr>
        <w:numId w:val="6"/>
      </w:numPr>
    </w:pPr>
  </w:style>
  <w:style w:type="character" w:styleId="afff8">
    <w:name w:val="page number"/>
    <w:basedOn w:val="a4"/>
    <w:semiHidden/>
    <w:rsid w:val="00752C20"/>
  </w:style>
  <w:style w:type="character" w:styleId="afff9">
    <w:name w:val="line number"/>
    <w:basedOn w:val="a4"/>
    <w:semiHidden/>
    <w:rsid w:val="00752C20"/>
  </w:style>
  <w:style w:type="paragraph" w:styleId="a">
    <w:name w:val="List Number"/>
    <w:basedOn w:val="a3"/>
    <w:semiHidden/>
    <w:rsid w:val="00752C20"/>
    <w:pPr>
      <w:numPr>
        <w:numId w:val="7"/>
      </w:numPr>
    </w:pPr>
  </w:style>
  <w:style w:type="paragraph" w:styleId="2">
    <w:name w:val="List Number 2"/>
    <w:basedOn w:val="a3"/>
    <w:semiHidden/>
    <w:rsid w:val="00752C20"/>
    <w:pPr>
      <w:numPr>
        <w:numId w:val="8"/>
      </w:numPr>
    </w:pPr>
  </w:style>
  <w:style w:type="paragraph" w:styleId="3">
    <w:name w:val="List Number 3"/>
    <w:basedOn w:val="a3"/>
    <w:semiHidden/>
    <w:rsid w:val="00752C20"/>
    <w:pPr>
      <w:numPr>
        <w:numId w:val="9"/>
      </w:numPr>
    </w:pPr>
  </w:style>
  <w:style w:type="paragraph" w:styleId="4">
    <w:name w:val="List Number 4"/>
    <w:basedOn w:val="a3"/>
    <w:semiHidden/>
    <w:rsid w:val="00752C20"/>
    <w:pPr>
      <w:numPr>
        <w:numId w:val="10"/>
      </w:numPr>
    </w:pPr>
  </w:style>
  <w:style w:type="paragraph" w:styleId="5">
    <w:name w:val="List Number 5"/>
    <w:basedOn w:val="a3"/>
    <w:semiHidden/>
    <w:rsid w:val="00752C20"/>
    <w:pPr>
      <w:numPr>
        <w:numId w:val="11"/>
      </w:numPr>
    </w:pPr>
  </w:style>
  <w:style w:type="character" w:styleId="HTML3">
    <w:name w:val="HTML Sample"/>
    <w:semiHidden/>
    <w:rsid w:val="00752C20"/>
    <w:rPr>
      <w:rFonts w:ascii="Courier New" w:hAnsi="Courier New" w:cs="Courier New"/>
    </w:rPr>
  </w:style>
  <w:style w:type="paragraph" w:styleId="28">
    <w:name w:val="envelope return"/>
    <w:basedOn w:val="a3"/>
    <w:semiHidden/>
    <w:rsid w:val="00752C20"/>
    <w:rPr>
      <w:rFonts w:cs="Arial"/>
      <w:szCs w:val="20"/>
    </w:rPr>
  </w:style>
  <w:style w:type="table" w:styleId="1a">
    <w:name w:val="Table 3D effects 1"/>
    <w:basedOn w:val="a5"/>
    <w:semiHidden/>
    <w:rsid w:val="00752C20"/>
    <w:pPr>
      <w:spacing w:line="360" w:lineRule="auto"/>
      <w:ind w:left="14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semiHidden/>
    <w:rsid w:val="00752C20"/>
    <w:pPr>
      <w:spacing w:line="360" w:lineRule="auto"/>
      <w:ind w:left="14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5"/>
    <w:semiHidden/>
    <w:rsid w:val="00752C20"/>
    <w:pPr>
      <w:spacing w:line="360" w:lineRule="auto"/>
      <w:ind w:left="14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Normal Indent"/>
    <w:basedOn w:val="a3"/>
    <w:semiHidden/>
    <w:rsid w:val="00752C20"/>
    <w:pPr>
      <w:ind w:left="708"/>
    </w:pPr>
  </w:style>
  <w:style w:type="character" w:styleId="HTML4">
    <w:name w:val="HTML Definition"/>
    <w:semiHidden/>
    <w:rsid w:val="00752C20"/>
    <w:rPr>
      <w:i/>
      <w:iCs/>
    </w:rPr>
  </w:style>
  <w:style w:type="paragraph" w:styleId="2a">
    <w:name w:val="Body Text 2"/>
    <w:basedOn w:val="a3"/>
    <w:semiHidden/>
    <w:rsid w:val="00752C20"/>
    <w:pPr>
      <w:spacing w:after="120" w:line="480" w:lineRule="auto"/>
    </w:pPr>
  </w:style>
  <w:style w:type="paragraph" w:styleId="35">
    <w:name w:val="Body Text 3"/>
    <w:basedOn w:val="a3"/>
    <w:semiHidden/>
    <w:rsid w:val="00752C20"/>
    <w:pPr>
      <w:spacing w:after="120"/>
    </w:pPr>
    <w:rPr>
      <w:sz w:val="16"/>
      <w:szCs w:val="16"/>
    </w:rPr>
  </w:style>
  <w:style w:type="paragraph" w:styleId="2b">
    <w:name w:val="Body Text Indent 2"/>
    <w:basedOn w:val="a3"/>
    <w:semiHidden/>
    <w:rsid w:val="00752C20"/>
    <w:pPr>
      <w:spacing w:after="120" w:line="480" w:lineRule="auto"/>
      <w:ind w:left="283"/>
    </w:pPr>
  </w:style>
  <w:style w:type="paragraph" w:styleId="36">
    <w:name w:val="Body Text Indent 3"/>
    <w:basedOn w:val="a3"/>
    <w:semiHidden/>
    <w:rsid w:val="00752C2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752C20"/>
    <w:rPr>
      <w:i/>
      <w:iCs/>
    </w:rPr>
  </w:style>
  <w:style w:type="character" w:styleId="HTML6">
    <w:name w:val="HTML Typewriter"/>
    <w:semiHidden/>
    <w:rsid w:val="00752C20"/>
    <w:rPr>
      <w:rFonts w:ascii="Courier New" w:hAnsi="Courier New" w:cs="Courier New"/>
      <w:sz w:val="20"/>
      <w:szCs w:val="20"/>
    </w:rPr>
  </w:style>
  <w:style w:type="paragraph" w:styleId="afffb">
    <w:name w:val="Signature"/>
    <w:basedOn w:val="a3"/>
    <w:semiHidden/>
    <w:rsid w:val="00752C20"/>
    <w:pPr>
      <w:ind w:left="4252"/>
    </w:pPr>
  </w:style>
  <w:style w:type="paragraph" w:styleId="afffc">
    <w:name w:val="Salutation"/>
    <w:basedOn w:val="a3"/>
    <w:next w:val="a3"/>
    <w:semiHidden/>
    <w:rsid w:val="00752C20"/>
  </w:style>
  <w:style w:type="paragraph" w:styleId="afffd">
    <w:name w:val="List Continue"/>
    <w:basedOn w:val="a3"/>
    <w:semiHidden/>
    <w:rsid w:val="00752C20"/>
    <w:pPr>
      <w:spacing w:after="120"/>
      <w:ind w:left="283"/>
    </w:pPr>
  </w:style>
  <w:style w:type="paragraph" w:styleId="2c">
    <w:name w:val="List Continue 2"/>
    <w:basedOn w:val="a3"/>
    <w:semiHidden/>
    <w:rsid w:val="00752C20"/>
    <w:pPr>
      <w:spacing w:after="120"/>
      <w:ind w:left="566"/>
    </w:pPr>
  </w:style>
  <w:style w:type="paragraph" w:styleId="37">
    <w:name w:val="List Continue 3"/>
    <w:basedOn w:val="a3"/>
    <w:semiHidden/>
    <w:rsid w:val="00752C20"/>
    <w:pPr>
      <w:spacing w:after="120"/>
      <w:ind w:left="849"/>
    </w:pPr>
  </w:style>
  <w:style w:type="paragraph" w:styleId="44">
    <w:name w:val="List Continue 4"/>
    <w:basedOn w:val="a3"/>
    <w:semiHidden/>
    <w:rsid w:val="00752C20"/>
    <w:pPr>
      <w:spacing w:after="120"/>
      <w:ind w:left="1132"/>
    </w:pPr>
  </w:style>
  <w:style w:type="paragraph" w:styleId="53">
    <w:name w:val="List Continue 5"/>
    <w:basedOn w:val="a3"/>
    <w:semiHidden/>
    <w:rsid w:val="00752C20"/>
    <w:pPr>
      <w:spacing w:after="120"/>
      <w:ind w:left="1415"/>
    </w:pPr>
  </w:style>
  <w:style w:type="table" w:styleId="1b">
    <w:name w:val="Table Simple 1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5"/>
    <w:semiHidden/>
    <w:rsid w:val="00752C20"/>
    <w:pPr>
      <w:spacing w:line="360" w:lineRule="auto"/>
      <w:ind w:left="14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e">
    <w:name w:val="Closing"/>
    <w:basedOn w:val="a3"/>
    <w:semiHidden/>
    <w:rsid w:val="00752C20"/>
    <w:pPr>
      <w:ind w:left="4252"/>
    </w:pPr>
  </w:style>
  <w:style w:type="table" w:styleId="1c">
    <w:name w:val="Table Grid 1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752C20"/>
    <w:pPr>
      <w:spacing w:line="360" w:lineRule="auto"/>
      <w:ind w:left="14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5"/>
    <w:semiHidden/>
    <w:rsid w:val="00752C20"/>
    <w:pPr>
      <w:spacing w:line="360" w:lineRule="auto"/>
      <w:ind w:left="14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752C20"/>
    <w:pPr>
      <w:spacing w:line="360" w:lineRule="auto"/>
      <w:ind w:left="14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Contemporary"/>
    <w:basedOn w:val="a5"/>
    <w:semiHidden/>
    <w:rsid w:val="00752C20"/>
    <w:pPr>
      <w:spacing w:line="360" w:lineRule="auto"/>
      <w:ind w:left="14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0">
    <w:name w:val="List"/>
    <w:basedOn w:val="a3"/>
    <w:semiHidden/>
    <w:rsid w:val="00752C20"/>
    <w:pPr>
      <w:ind w:left="283" w:hanging="283"/>
    </w:pPr>
  </w:style>
  <w:style w:type="paragraph" w:styleId="2f">
    <w:name w:val="List 2"/>
    <w:basedOn w:val="a3"/>
    <w:semiHidden/>
    <w:rsid w:val="00752C20"/>
    <w:pPr>
      <w:ind w:left="566" w:hanging="283"/>
    </w:pPr>
  </w:style>
  <w:style w:type="paragraph" w:styleId="3a">
    <w:name w:val="List 3"/>
    <w:basedOn w:val="a3"/>
    <w:semiHidden/>
    <w:rsid w:val="00752C20"/>
    <w:pPr>
      <w:ind w:left="849" w:hanging="283"/>
    </w:pPr>
  </w:style>
  <w:style w:type="paragraph" w:styleId="46">
    <w:name w:val="List 4"/>
    <w:basedOn w:val="a3"/>
    <w:semiHidden/>
    <w:rsid w:val="00752C20"/>
    <w:pPr>
      <w:ind w:left="1132" w:hanging="283"/>
    </w:pPr>
  </w:style>
  <w:style w:type="paragraph" w:styleId="55">
    <w:name w:val="List 5"/>
    <w:basedOn w:val="a3"/>
    <w:semiHidden/>
    <w:rsid w:val="00752C20"/>
    <w:pPr>
      <w:ind w:left="1415" w:hanging="283"/>
    </w:pPr>
  </w:style>
  <w:style w:type="table" w:styleId="affff1">
    <w:name w:val="Table Professional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3"/>
    <w:semiHidden/>
    <w:rsid w:val="00752C20"/>
    <w:rPr>
      <w:rFonts w:ascii="Courier New" w:hAnsi="Courier New" w:cs="Courier New"/>
      <w:szCs w:val="20"/>
    </w:rPr>
  </w:style>
  <w:style w:type="numbering" w:styleId="a2">
    <w:name w:val="Outline List 3"/>
    <w:basedOn w:val="a6"/>
    <w:semiHidden/>
    <w:rsid w:val="00752C20"/>
    <w:pPr>
      <w:numPr>
        <w:numId w:val="15"/>
      </w:numPr>
    </w:pPr>
  </w:style>
  <w:style w:type="table" w:styleId="1d">
    <w:name w:val="Table Columns 1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5"/>
    <w:semiHidden/>
    <w:rsid w:val="00752C20"/>
    <w:pPr>
      <w:spacing w:line="360" w:lineRule="auto"/>
      <w:ind w:left="144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5"/>
    <w:semiHidden/>
    <w:rsid w:val="00752C20"/>
    <w:pPr>
      <w:spacing w:line="360" w:lineRule="auto"/>
      <w:ind w:left="14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5"/>
    <w:semiHidden/>
    <w:rsid w:val="00752C20"/>
    <w:pPr>
      <w:spacing w:line="360" w:lineRule="auto"/>
      <w:ind w:left="14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1">
    <w:name w:val="Table List 1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5"/>
    <w:semiHidden/>
    <w:rsid w:val="00752C20"/>
    <w:pPr>
      <w:spacing w:line="360" w:lineRule="auto"/>
      <w:ind w:left="14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5"/>
    <w:semiHidden/>
    <w:rsid w:val="00752C20"/>
    <w:pPr>
      <w:spacing w:line="360" w:lineRule="auto"/>
      <w:ind w:left="14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752C20"/>
    <w:pPr>
      <w:spacing w:line="360" w:lineRule="auto"/>
      <w:ind w:left="14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752C20"/>
    <w:pPr>
      <w:spacing w:line="360" w:lineRule="auto"/>
      <w:ind w:left="14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Plain Text"/>
    <w:basedOn w:val="a3"/>
    <w:semiHidden/>
    <w:rsid w:val="00752C20"/>
    <w:rPr>
      <w:rFonts w:ascii="Courier New" w:hAnsi="Courier New" w:cs="Courier New"/>
      <w:szCs w:val="20"/>
    </w:rPr>
  </w:style>
  <w:style w:type="table" w:styleId="affff3">
    <w:name w:val="Table Theme"/>
    <w:basedOn w:val="a5"/>
    <w:semiHidden/>
    <w:rsid w:val="00752C20"/>
    <w:pPr>
      <w:spacing w:line="360" w:lineRule="auto"/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Colorful 1"/>
    <w:basedOn w:val="a5"/>
    <w:semiHidden/>
    <w:rsid w:val="00752C20"/>
    <w:pPr>
      <w:spacing w:line="360" w:lineRule="auto"/>
      <w:ind w:left="14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5"/>
    <w:semiHidden/>
    <w:rsid w:val="00752C20"/>
    <w:pPr>
      <w:spacing w:line="360" w:lineRule="auto"/>
      <w:ind w:left="144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semiHidden/>
    <w:rsid w:val="00752C20"/>
    <w:pPr>
      <w:spacing w:line="360" w:lineRule="auto"/>
      <w:ind w:left="144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4">
    <w:name w:val="Block Text"/>
    <w:basedOn w:val="a3"/>
    <w:semiHidden/>
    <w:rsid w:val="00752C20"/>
    <w:pPr>
      <w:spacing w:after="120"/>
      <w:ind w:right="1440"/>
    </w:pPr>
  </w:style>
  <w:style w:type="character" w:styleId="HTML8">
    <w:name w:val="HTML Cite"/>
    <w:semiHidden/>
    <w:rsid w:val="00752C20"/>
    <w:rPr>
      <w:i/>
      <w:iCs/>
    </w:rPr>
  </w:style>
  <w:style w:type="paragraph" w:styleId="affff5">
    <w:name w:val="Message Header"/>
    <w:basedOn w:val="a3"/>
    <w:semiHidden/>
    <w:rsid w:val="00752C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affff6">
    <w:name w:val="E-mail Signature"/>
    <w:basedOn w:val="a3"/>
    <w:semiHidden/>
    <w:rsid w:val="00752C20"/>
  </w:style>
  <w:style w:type="paragraph" w:styleId="affff7">
    <w:name w:val="TOC Heading"/>
    <w:basedOn w:val="10"/>
    <w:next w:val="a3"/>
    <w:uiPriority w:val="39"/>
    <w:semiHidden/>
    <w:unhideWhenUsed/>
    <w:qFormat/>
    <w:rsid w:val="00752C20"/>
    <w:pPr>
      <w:keepLines/>
      <w:spacing w:before="480"/>
      <w:ind w:left="0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table" w:styleId="-12">
    <w:name w:val="Light Shading Accent 1"/>
    <w:basedOn w:val="a5"/>
    <w:uiPriority w:val="60"/>
    <w:rsid w:val="00752C2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f1">
    <w:name w:val="Основной текст Знак"/>
    <w:link w:val="af0"/>
    <w:semiHidden/>
    <w:rsid w:val="00752C20"/>
    <w:rPr>
      <w:rFonts w:ascii="Circe" w:hAnsi="Circe"/>
      <w:sz w:val="24"/>
      <w:szCs w:val="24"/>
      <w:lang w:val="x-none" w:eastAsia="x-none"/>
    </w:rPr>
  </w:style>
  <w:style w:type="paragraph" w:customStyle="1" w:styleId="affff8">
    <w:name w:val="Полнотекст_ЗАГОЛОВОК"/>
    <w:basedOn w:val="a3"/>
    <w:rsid w:val="00752C20"/>
    <w:pPr>
      <w:keepNext/>
      <w:spacing w:before="0" w:after="0" w:line="240" w:lineRule="auto"/>
      <w:ind w:firstLine="0"/>
      <w:outlineLvl w:val="1"/>
    </w:pPr>
    <w:rPr>
      <w:rFonts w:ascii="Circe" w:eastAsia="Arial" w:hAnsi="Circe" w:cs="Arial"/>
      <w:caps/>
      <w:color w:val="000000"/>
      <w:shd w:val="clear" w:color="auto" w:fill="FFFFFF"/>
    </w:rPr>
  </w:style>
  <w:style w:type="paragraph" w:customStyle="1" w:styleId="NormalExport">
    <w:name w:val="Normal_Export"/>
    <w:basedOn w:val="af0"/>
    <w:rsid w:val="00752C20"/>
    <w:pPr>
      <w:spacing w:before="0" w:after="0" w:line="276" w:lineRule="auto"/>
    </w:pPr>
  </w:style>
  <w:style w:type="paragraph" w:customStyle="1" w:styleId="affff9">
    <w:name w:val="Полнотекст_СМИ"/>
    <w:basedOn w:val="a3"/>
    <w:rsid w:val="00752C20"/>
    <w:pPr>
      <w:keepNext/>
      <w:spacing w:before="120" w:after="0" w:line="240" w:lineRule="auto"/>
      <w:ind w:firstLine="0"/>
      <w:jc w:val="left"/>
    </w:pPr>
    <w:rPr>
      <w:rFonts w:ascii="Circe" w:eastAsia="Arial" w:hAnsi="Circe" w:cs="Arial"/>
      <w:b/>
      <w:color w:val="000000"/>
      <w:shd w:val="clear" w:color="auto" w:fill="FFFFFF"/>
    </w:rPr>
  </w:style>
  <w:style w:type="paragraph" w:customStyle="1" w:styleId="affffa">
    <w:name w:val="Автор"/>
    <w:basedOn w:val="a3"/>
    <w:rsid w:val="00752C20"/>
    <w:pPr>
      <w:spacing w:before="0" w:after="0" w:line="240" w:lineRule="auto"/>
      <w:ind w:firstLine="0"/>
    </w:pPr>
    <w:rPr>
      <w:rFonts w:ascii="Circe" w:eastAsia="Arial" w:hAnsi="Circe" w:cs="Arial"/>
      <w:color w:val="000000"/>
      <w:sz w:val="20"/>
      <w:shd w:val="clear" w:color="auto" w:fill="FFFFFF"/>
    </w:rPr>
  </w:style>
  <w:style w:type="paragraph" w:customStyle="1" w:styleId="ExportHyperlink">
    <w:name w:val="Export_Hyperlink"/>
    <w:basedOn w:val="a3"/>
    <w:rsid w:val="00752C20"/>
    <w:pPr>
      <w:spacing w:before="200" w:after="100" w:line="240" w:lineRule="auto"/>
      <w:ind w:firstLine="0"/>
      <w:jc w:val="right"/>
    </w:pPr>
    <w:rPr>
      <w:rFonts w:ascii="Circe" w:eastAsia="Arial" w:hAnsi="Circe" w:cs="Arial"/>
      <w:color w:val="0000FF"/>
      <w:sz w:val="22"/>
      <w:u w:val="single"/>
      <w:shd w:val="clear" w:color="auto" w:fill="FFFFFF"/>
    </w:rPr>
  </w:style>
  <w:style w:type="character" w:customStyle="1" w:styleId="22">
    <w:name w:val="Заголовок 2 Знак"/>
    <w:link w:val="21"/>
    <w:rsid w:val="00752C20"/>
    <w:rPr>
      <w:rFonts w:ascii="Circe" w:hAnsi="Circe"/>
      <w:b/>
      <w:bCs/>
      <w:iCs/>
      <w:noProof/>
      <w:color w:val="244061"/>
      <w:sz w:val="32"/>
      <w:szCs w:val="28"/>
      <w:lang w:bidi="ar-SA"/>
    </w:rPr>
  </w:style>
  <w:style w:type="paragraph" w:customStyle="1" w:styleId="Normal0">
    <w:name w:val="Normal_0"/>
    <w:qFormat/>
    <w:rsid w:val="008E1730"/>
    <w:rPr>
      <w:rFonts w:ascii="Arial" w:eastAsia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12">
          <w:marLeft w:val="0"/>
          <w:marRight w:val="0"/>
          <w:marTop w:val="262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280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672">
          <w:marLeft w:val="15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87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  <w:div w:id="1783182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1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4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297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7721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3845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DCD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2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4576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5" w:color="CDCDC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340">
              <w:marLeft w:val="-300"/>
              <w:marRight w:val="450"/>
              <w:marTop w:val="75"/>
              <w:marBottom w:val="225"/>
              <w:divBdr>
                <w:top w:val="single" w:sz="6" w:space="0" w:color="F2F2F2"/>
                <w:left w:val="single" w:sz="6" w:space="0" w:color="F2F2F2"/>
                <w:bottom w:val="single" w:sz="6" w:space="4" w:color="F2F2F2"/>
                <w:right w:val="single" w:sz="6" w:space="0" w:color="F2F2F2"/>
              </w:divBdr>
              <w:divsChild>
                <w:div w:id="9456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75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305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56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43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175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728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9746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687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82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214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36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078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5;&#1080;&#1081;%20&#1089;&#1090;&#1086;&#1083;%20&#1053;&#1072;&#1089;&#1090;&#1080;\&#1053;&#1086;&#1074;&#1072;&#1103;_&#1088;&#1072;&#1073;&#1086;&#1090;&#1072;\&#1056;&#1069;&#1062;_&#1082;&#1072;&#1088;&#1090;&#1080;&#1085;&#1072;%20&#1076;&#1085;&#1103;\&#1048;&#1085;&#1092;&#1086;&#1088;&#1084;&#1072;&#1094;&#1080;&#1086;&#1085;&#1085;&#1072;&#1103;%20&#1082;&#1072;&#1088;&#1090;&#1080;&#1085;&#1072;%20&#1076;&#1085;&#1103;%20&#1044;&#1044;.&#1052;&#1052;%20-%20&#1089;%20&#1084;&#1072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1AF95-84B8-4197-B756-61D55476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Информационная картина дня ДД.ММ - с мая.dot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1 запуск BeCompact</dc:creator>
  <cp:keywords/>
  <cp:lastModifiedBy>userlaptop</cp:lastModifiedBy>
  <cp:revision>7</cp:revision>
  <cp:lastPrinted>2018-03-21T21:08:00Z</cp:lastPrinted>
  <dcterms:created xsi:type="dcterms:W3CDTF">2018-09-08T11:21:00Z</dcterms:created>
  <dcterms:modified xsi:type="dcterms:W3CDTF">2018-11-22T04:17:00Z</dcterms:modified>
</cp:coreProperties>
</file>